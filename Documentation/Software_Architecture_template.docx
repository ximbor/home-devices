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9D02E" w14:textId="77777777" w:rsidR="00487CF1" w:rsidRPr="001279A8" w:rsidRDefault="00487CF1" w:rsidP="00487CF1">
      <w:pPr>
        <w:pStyle w:val="Title2"/>
      </w:pPr>
    </w:p>
    <w:p w14:paraId="1B7B780A" w14:textId="77777777" w:rsidR="00487CF1" w:rsidRPr="001279A8" w:rsidRDefault="00487CF1" w:rsidP="00487CF1">
      <w:pPr>
        <w:pStyle w:val="Title2"/>
      </w:pPr>
    </w:p>
    <w:p w14:paraId="4570596A" w14:textId="77777777" w:rsidR="00487CF1" w:rsidRPr="001279A8" w:rsidRDefault="006E18B0" w:rsidP="00487CF1">
      <w:pPr>
        <w:pStyle w:val="Title"/>
      </w:pPr>
      <w:r w:rsidRPr="00687DB5">
        <w:t>OMSE 555/556 Software Engineering Practicum I &amp; II</w:t>
      </w:r>
    </w:p>
    <w:p w14:paraId="2777B7E3" w14:textId="77777777" w:rsidR="00487CF1" w:rsidRDefault="00487CF1" w:rsidP="00487CF1">
      <w:pPr>
        <w:pStyle w:val="Title2"/>
      </w:pPr>
    </w:p>
    <w:p w14:paraId="613FB8F0" w14:textId="77777777" w:rsidR="006E18B0" w:rsidRDefault="006E18B0" w:rsidP="00487CF1">
      <w:pPr>
        <w:pStyle w:val="Title2"/>
      </w:pPr>
    </w:p>
    <w:p w14:paraId="14CE7F52" w14:textId="77777777" w:rsidR="006E18B0" w:rsidRDefault="006E18B0" w:rsidP="00487CF1">
      <w:pPr>
        <w:pStyle w:val="Title2"/>
      </w:pPr>
    </w:p>
    <w:p w14:paraId="1522A622" w14:textId="77777777" w:rsidR="006E18B0" w:rsidRPr="001279A8" w:rsidRDefault="006E18B0" w:rsidP="00487CF1">
      <w:pPr>
        <w:pStyle w:val="Title2"/>
      </w:pPr>
    </w:p>
    <w:p w14:paraId="11313437" w14:textId="77777777" w:rsidR="00487CF1" w:rsidRPr="001279A8" w:rsidRDefault="00487CF1" w:rsidP="00487CF1">
      <w:pPr>
        <w:pStyle w:val="Subtitle"/>
        <w:rPr>
          <w:rFonts w:cs="Arial"/>
          <w:i w:val="0"/>
          <w:sz w:val="36"/>
          <w:szCs w:val="36"/>
        </w:rPr>
      </w:pPr>
      <w:r w:rsidRPr="14209E1D">
        <w:rPr>
          <w:rFonts w:eastAsia="Arial" w:cs="Arial"/>
          <w:i w:val="0"/>
          <w:sz w:val="36"/>
          <w:szCs w:val="36"/>
        </w:rPr>
        <w:t>Software Architecture Document</w:t>
      </w:r>
    </w:p>
    <w:p w14:paraId="03F40CD4" w14:textId="77777777" w:rsidR="00487CF1" w:rsidRDefault="00487CF1" w:rsidP="00487CF1">
      <w:pPr>
        <w:pStyle w:val="Subtitle"/>
        <w:rPr>
          <w:rFonts w:cs="Arial"/>
          <w:i w:val="0"/>
          <w:sz w:val="36"/>
          <w:szCs w:val="36"/>
        </w:rPr>
      </w:pPr>
    </w:p>
    <w:p w14:paraId="36C2C0F0" w14:textId="77777777" w:rsidR="006E18B0" w:rsidRDefault="006E18B0" w:rsidP="00487CF1">
      <w:pPr>
        <w:pStyle w:val="Subtitle"/>
        <w:rPr>
          <w:rFonts w:cs="Arial"/>
          <w:i w:val="0"/>
          <w:sz w:val="36"/>
          <w:szCs w:val="36"/>
        </w:rPr>
      </w:pPr>
    </w:p>
    <w:p w14:paraId="7D7F9BA3" w14:textId="77777777" w:rsidR="006E18B0" w:rsidRPr="001279A8" w:rsidRDefault="006E18B0" w:rsidP="00487CF1">
      <w:pPr>
        <w:pStyle w:val="Subtitle"/>
        <w:rPr>
          <w:rFonts w:cs="Arial"/>
          <w:i w:val="0"/>
          <w:sz w:val="36"/>
          <w:szCs w:val="36"/>
        </w:rPr>
      </w:pPr>
    </w:p>
    <w:p w14:paraId="090166AE" w14:textId="77777777" w:rsidR="00487CF1" w:rsidRPr="001279A8" w:rsidRDefault="00487CF1" w:rsidP="00487CF1">
      <w:pPr>
        <w:pStyle w:val="Subtitle"/>
        <w:rPr>
          <w:rFonts w:cs="Arial"/>
          <w:i w:val="0"/>
          <w:sz w:val="32"/>
          <w:szCs w:val="32"/>
        </w:rPr>
      </w:pPr>
      <w:r w:rsidRPr="001279A8">
        <w:rPr>
          <w:rFonts w:cs="Arial"/>
          <w:i w:val="0"/>
          <w:sz w:val="32"/>
          <w:szCs w:val="32"/>
        </w:rPr>
        <w:t xml:space="preserve">Distributed </w:t>
      </w:r>
      <w:r w:rsidR="006E18B0">
        <w:rPr>
          <w:rFonts w:cs="Arial"/>
          <w:i w:val="0"/>
          <w:sz w:val="32"/>
          <w:szCs w:val="32"/>
        </w:rPr>
        <w:t>Development Monitoring and Mining</w:t>
      </w:r>
    </w:p>
    <w:p w14:paraId="17746976" w14:textId="77777777" w:rsidR="006E18B0" w:rsidRDefault="006E18B0" w:rsidP="006E18B0">
      <w:pPr>
        <w:jc w:val="center"/>
      </w:pPr>
      <w:r>
        <w:t xml:space="preserve">Tom Mooney, </w:t>
      </w:r>
      <w:proofErr w:type="spellStart"/>
      <w:r>
        <w:t>Shailesh</w:t>
      </w:r>
      <w:proofErr w:type="spellEnd"/>
      <w:r>
        <w:t xml:space="preserve"> </w:t>
      </w:r>
      <w:proofErr w:type="spellStart"/>
      <w:r>
        <w:t>Shimpi</w:t>
      </w:r>
      <w:proofErr w:type="spellEnd"/>
      <w:r>
        <w:t xml:space="preserve">, Ahmed Osman, Isaac Pendergrass </w:t>
      </w:r>
    </w:p>
    <w:p w14:paraId="30A90800" w14:textId="77777777" w:rsidR="00487CF1" w:rsidRPr="001279A8" w:rsidRDefault="00487CF1" w:rsidP="00487CF1">
      <w:pPr>
        <w:jc w:val="center"/>
        <w:rPr>
          <w:rFonts w:ascii="Arial" w:hAnsi="Arial" w:cs="Arial"/>
        </w:rPr>
      </w:pPr>
    </w:p>
    <w:p w14:paraId="5EADA114" w14:textId="77777777" w:rsidR="00487CF1" w:rsidRPr="001279A8" w:rsidRDefault="00487CF1" w:rsidP="00487CF1">
      <w:pPr>
        <w:pStyle w:val="BodyText"/>
        <w:rPr>
          <w:rFonts w:ascii="Arial" w:hAnsi="Arial" w:cs="Arial"/>
        </w:rPr>
      </w:pPr>
    </w:p>
    <w:p w14:paraId="34C9C391" w14:textId="35373303" w:rsidR="00487CF1" w:rsidRPr="001279A8" w:rsidRDefault="006E18B0" w:rsidP="00487CF1">
      <w:pPr>
        <w:jc w:val="center"/>
        <w:rPr>
          <w:rFonts w:ascii="Arial" w:hAnsi="Arial" w:cs="Arial"/>
        </w:rPr>
      </w:pPr>
      <w:r w:rsidRPr="25810395">
        <w:rPr>
          <w:rFonts w:ascii="Arial" w:eastAsia="Arial" w:hAnsi="Arial" w:cs="Arial"/>
        </w:rPr>
        <w:t>Version 1.</w:t>
      </w:r>
      <w:r w:rsidR="00773C4C">
        <w:rPr>
          <w:rFonts w:ascii="Arial" w:eastAsia="Arial" w:hAnsi="Arial" w:cs="Arial"/>
        </w:rPr>
        <w:t>7</w:t>
      </w:r>
    </w:p>
    <w:p w14:paraId="7E1E0CCD" w14:textId="77777777" w:rsidR="00487CF1" w:rsidRPr="001279A8" w:rsidRDefault="00487CF1" w:rsidP="00487CF1">
      <w:pPr>
        <w:jc w:val="center"/>
        <w:rPr>
          <w:rFonts w:ascii="Arial" w:hAnsi="Arial" w:cs="Arial"/>
        </w:rPr>
      </w:pPr>
    </w:p>
    <w:p w14:paraId="306CF4BD" w14:textId="326C9C24" w:rsidR="00487CF1" w:rsidRPr="001279A8" w:rsidRDefault="00642C74" w:rsidP="00F13EE8">
      <w:pPr>
        <w:jc w:val="center"/>
        <w:rPr>
          <w:rFonts w:ascii="Arial" w:hAnsi="Arial" w:cs="Arial"/>
        </w:rPr>
      </w:pPr>
      <w:r w:rsidRPr="25810395">
        <w:rPr>
          <w:rFonts w:ascii="Arial" w:eastAsia="Arial" w:hAnsi="Arial" w:cs="Arial"/>
        </w:rPr>
        <w:t>0</w:t>
      </w:r>
      <w:r w:rsidR="25810395" w:rsidRPr="25810395">
        <w:rPr>
          <w:rFonts w:ascii="Arial" w:eastAsia="Arial" w:hAnsi="Arial" w:cs="Arial"/>
        </w:rPr>
        <w:t>4</w:t>
      </w:r>
      <w:r w:rsidRPr="25810395">
        <w:rPr>
          <w:rFonts w:ascii="Arial" w:eastAsia="Arial" w:hAnsi="Arial" w:cs="Arial"/>
        </w:rPr>
        <w:t>/</w:t>
      </w:r>
      <w:r w:rsidR="00773C4C">
        <w:rPr>
          <w:rFonts w:ascii="Arial" w:eastAsia="Arial" w:hAnsi="Arial" w:cs="Arial"/>
        </w:rPr>
        <w:t>11</w:t>
      </w:r>
      <w:r>
        <w:rPr>
          <w:rFonts w:ascii="Arial" w:hAnsi="Arial" w:cs="Arial"/>
        </w:rPr>
        <w:t>/2013</w:t>
      </w:r>
    </w:p>
    <w:p w14:paraId="67CB5655" w14:textId="77777777" w:rsidR="00487CF1" w:rsidRPr="001279A8" w:rsidRDefault="00487CF1" w:rsidP="00487CF1">
      <w:pPr>
        <w:jc w:val="center"/>
        <w:rPr>
          <w:rFonts w:ascii="Arial" w:hAnsi="Arial" w:cs="Arial"/>
        </w:rPr>
        <w:sectPr w:rsidR="00487CF1" w:rsidRPr="001279A8" w:rsidSect="00487CF1">
          <w:pgSz w:w="12240" w:h="15840"/>
          <w:pgMar w:top="1440" w:right="1080" w:bottom="1440" w:left="1080" w:header="720" w:footer="720" w:gutter="0"/>
          <w:cols w:space="720"/>
          <w:docGrid w:linePitch="360"/>
        </w:sectPr>
      </w:pPr>
    </w:p>
    <w:p w14:paraId="3D008899" w14:textId="77777777" w:rsidR="006E18B0" w:rsidRDefault="006E18B0" w:rsidP="006E18B0">
      <w:pPr>
        <w:rPr>
          <w:b/>
        </w:rPr>
      </w:pPr>
      <w:r>
        <w:rPr>
          <w:b/>
        </w:rPr>
        <w:lastRenderedPageBreak/>
        <w:t>Revision History</w:t>
      </w:r>
    </w:p>
    <w:p w14:paraId="49AFB460" w14:textId="77777777" w:rsidR="006E18B0" w:rsidRDefault="006E18B0" w:rsidP="006E18B0"/>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Default="006E18B0" w:rsidP="00261369">
            <w:pPr>
              <w:jc w:val="center"/>
            </w:pPr>
            <w:r>
              <w:rPr>
                <w:b/>
              </w:rPr>
              <w:t>Version</w:t>
            </w:r>
          </w:p>
        </w:tc>
        <w:tc>
          <w:tcPr>
            <w:tcW w:w="3795" w:type="dxa"/>
            <w:tcMar>
              <w:top w:w="100" w:type="dxa"/>
              <w:left w:w="100" w:type="dxa"/>
              <w:bottom w:w="100" w:type="dxa"/>
              <w:right w:w="100" w:type="dxa"/>
            </w:tcMar>
          </w:tcPr>
          <w:p w14:paraId="5E22B35C" w14:textId="77777777" w:rsidR="006E18B0" w:rsidRDefault="006E18B0" w:rsidP="00261369">
            <w:pPr>
              <w:jc w:val="center"/>
            </w:pPr>
            <w:r>
              <w:rPr>
                <w:b/>
              </w:rPr>
              <w:t>Description of Versions / Changes</w:t>
            </w:r>
          </w:p>
        </w:tc>
        <w:tc>
          <w:tcPr>
            <w:tcW w:w="2383" w:type="dxa"/>
            <w:tcMar>
              <w:top w:w="100" w:type="dxa"/>
              <w:left w:w="100" w:type="dxa"/>
              <w:bottom w:w="100" w:type="dxa"/>
              <w:right w:w="100" w:type="dxa"/>
            </w:tcMar>
          </w:tcPr>
          <w:p w14:paraId="1C0D1715" w14:textId="77777777" w:rsidR="006E18B0" w:rsidRDefault="006E18B0" w:rsidP="00261369">
            <w:pPr>
              <w:jc w:val="center"/>
            </w:pPr>
            <w:r>
              <w:rPr>
                <w:b/>
              </w:rPr>
              <w:t>Responsible Party</w:t>
            </w:r>
          </w:p>
        </w:tc>
        <w:tc>
          <w:tcPr>
            <w:tcW w:w="1413" w:type="dxa"/>
            <w:tcMar>
              <w:top w:w="100" w:type="dxa"/>
              <w:left w:w="100" w:type="dxa"/>
              <w:bottom w:w="100" w:type="dxa"/>
              <w:right w:w="100" w:type="dxa"/>
            </w:tcMar>
          </w:tcPr>
          <w:p w14:paraId="501192D1" w14:textId="77777777" w:rsidR="006E18B0" w:rsidRDefault="006E18B0" w:rsidP="00261369">
            <w:pPr>
              <w:jc w:val="center"/>
            </w:pPr>
            <w:r>
              <w:rPr>
                <w:b/>
              </w:rPr>
              <w:t>Date</w:t>
            </w:r>
          </w:p>
        </w:tc>
      </w:tr>
      <w:tr w:rsidR="006E18B0"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Default="006E18B0" w:rsidP="00261369">
            <w:pPr>
              <w:jc w:val="center"/>
            </w:pPr>
            <w:r>
              <w:t>1.0</w:t>
            </w:r>
          </w:p>
        </w:tc>
        <w:tc>
          <w:tcPr>
            <w:tcW w:w="3795" w:type="dxa"/>
            <w:tcMar>
              <w:top w:w="100" w:type="dxa"/>
              <w:left w:w="100" w:type="dxa"/>
              <w:bottom w:w="100" w:type="dxa"/>
              <w:right w:w="100" w:type="dxa"/>
            </w:tcMar>
          </w:tcPr>
          <w:p w14:paraId="44C6C21A" w14:textId="77777777" w:rsidR="006E18B0" w:rsidRDefault="006E18B0" w:rsidP="00261369">
            <w:r>
              <w:t>Initial version</w:t>
            </w:r>
          </w:p>
        </w:tc>
        <w:tc>
          <w:tcPr>
            <w:tcW w:w="2383" w:type="dxa"/>
            <w:tcMar>
              <w:top w:w="100" w:type="dxa"/>
              <w:left w:w="100" w:type="dxa"/>
              <w:bottom w:w="100" w:type="dxa"/>
              <w:right w:w="100" w:type="dxa"/>
            </w:tcMar>
            <w:vAlign w:val="center"/>
          </w:tcPr>
          <w:p w14:paraId="234FF40D" w14:textId="77777777" w:rsidR="006E18B0" w:rsidRDefault="006E18B0" w:rsidP="00261369">
            <w:proofErr w:type="spellStart"/>
            <w:r>
              <w:t>Shail</w:t>
            </w:r>
            <w:proofErr w:type="spellEnd"/>
            <w:r>
              <w:t xml:space="preserve"> </w:t>
            </w:r>
            <w:proofErr w:type="spellStart"/>
            <w:r>
              <w:t>Shimpi</w:t>
            </w:r>
            <w:proofErr w:type="spellEnd"/>
          </w:p>
        </w:tc>
        <w:tc>
          <w:tcPr>
            <w:tcW w:w="1413" w:type="dxa"/>
            <w:tcMar>
              <w:top w:w="100" w:type="dxa"/>
              <w:left w:w="100" w:type="dxa"/>
              <w:bottom w:w="100" w:type="dxa"/>
              <w:right w:w="100" w:type="dxa"/>
            </w:tcMar>
            <w:vAlign w:val="center"/>
          </w:tcPr>
          <w:p w14:paraId="549D3ED1" w14:textId="77777777" w:rsidR="006E18B0" w:rsidRDefault="006E18B0" w:rsidP="00261369">
            <w:r>
              <w:t>2/16/13</w:t>
            </w:r>
          </w:p>
        </w:tc>
      </w:tr>
      <w:tr w:rsidR="006E18B0" w14:paraId="723E6599" w14:textId="77777777" w:rsidTr="00A56C52">
        <w:trPr>
          <w:trHeight w:val="259"/>
        </w:trPr>
        <w:tc>
          <w:tcPr>
            <w:tcW w:w="1599" w:type="dxa"/>
            <w:tcMar>
              <w:top w:w="100" w:type="dxa"/>
              <w:left w:w="100" w:type="dxa"/>
              <w:bottom w:w="100" w:type="dxa"/>
              <w:right w:w="100" w:type="dxa"/>
            </w:tcMar>
          </w:tcPr>
          <w:p w14:paraId="622E9523" w14:textId="77777777" w:rsidR="006E18B0" w:rsidRDefault="00642C74" w:rsidP="00261369">
            <w:pPr>
              <w:jc w:val="center"/>
            </w:pPr>
            <w:r>
              <w:t>1.1</w:t>
            </w:r>
          </w:p>
        </w:tc>
        <w:tc>
          <w:tcPr>
            <w:tcW w:w="3795" w:type="dxa"/>
            <w:tcMar>
              <w:top w:w="100" w:type="dxa"/>
              <w:left w:w="100" w:type="dxa"/>
              <w:bottom w:w="100" w:type="dxa"/>
              <w:right w:w="100" w:type="dxa"/>
            </w:tcMar>
          </w:tcPr>
          <w:p w14:paraId="634B275D" w14:textId="77777777" w:rsidR="006E18B0" w:rsidRDefault="00642C74" w:rsidP="00261369">
            <w:r>
              <w:t>Start of functional view</w:t>
            </w:r>
          </w:p>
        </w:tc>
        <w:tc>
          <w:tcPr>
            <w:tcW w:w="2383" w:type="dxa"/>
            <w:tcMar>
              <w:top w:w="100" w:type="dxa"/>
              <w:left w:w="100" w:type="dxa"/>
              <w:bottom w:w="100" w:type="dxa"/>
              <w:right w:w="100" w:type="dxa"/>
            </w:tcMar>
            <w:vAlign w:val="center"/>
          </w:tcPr>
          <w:p w14:paraId="617ECC8B" w14:textId="77777777" w:rsidR="006E18B0" w:rsidRDefault="00642C74" w:rsidP="00261369">
            <w:r>
              <w:t>Tom Mooney</w:t>
            </w:r>
          </w:p>
        </w:tc>
        <w:tc>
          <w:tcPr>
            <w:tcW w:w="1413" w:type="dxa"/>
            <w:tcMar>
              <w:top w:w="100" w:type="dxa"/>
              <w:left w:w="100" w:type="dxa"/>
              <w:bottom w:w="100" w:type="dxa"/>
              <w:right w:w="100" w:type="dxa"/>
            </w:tcMar>
            <w:vAlign w:val="center"/>
          </w:tcPr>
          <w:p w14:paraId="725EA947" w14:textId="77777777" w:rsidR="006E18B0" w:rsidRDefault="00642C74" w:rsidP="00261369">
            <w:r>
              <w:t>3/10/13</w:t>
            </w:r>
          </w:p>
        </w:tc>
      </w:tr>
      <w:tr w:rsidR="006E18B0" w14:paraId="49B9A4F4" w14:textId="77777777" w:rsidTr="00A56C52">
        <w:trPr>
          <w:trHeight w:val="275"/>
        </w:trPr>
        <w:tc>
          <w:tcPr>
            <w:tcW w:w="1599" w:type="dxa"/>
            <w:tcMar>
              <w:top w:w="100" w:type="dxa"/>
              <w:left w:w="100" w:type="dxa"/>
              <w:bottom w:w="100" w:type="dxa"/>
              <w:right w:w="100" w:type="dxa"/>
            </w:tcMar>
          </w:tcPr>
          <w:p w14:paraId="15533AAD" w14:textId="4F7E9523" w:rsidR="006E18B0" w:rsidRDefault="00F13EE8" w:rsidP="00261369">
            <w:pPr>
              <w:jc w:val="center"/>
            </w:pPr>
            <w:r>
              <w:t>1.2</w:t>
            </w:r>
          </w:p>
        </w:tc>
        <w:tc>
          <w:tcPr>
            <w:tcW w:w="3795" w:type="dxa"/>
            <w:tcMar>
              <w:top w:w="100" w:type="dxa"/>
              <w:left w:w="100" w:type="dxa"/>
              <w:bottom w:w="100" w:type="dxa"/>
              <w:right w:w="100" w:type="dxa"/>
            </w:tcMar>
          </w:tcPr>
          <w:p w14:paraId="28936F05" w14:textId="462C46AB" w:rsidR="006E18B0" w:rsidRDefault="00F13EE8" w:rsidP="00261369">
            <w:r>
              <w:t>Add the Prediction functional view</w:t>
            </w:r>
          </w:p>
        </w:tc>
        <w:tc>
          <w:tcPr>
            <w:tcW w:w="2383" w:type="dxa"/>
            <w:tcMar>
              <w:top w:w="100" w:type="dxa"/>
              <w:left w:w="100" w:type="dxa"/>
              <w:bottom w:w="100" w:type="dxa"/>
              <w:right w:w="100" w:type="dxa"/>
            </w:tcMar>
            <w:vAlign w:val="center"/>
          </w:tcPr>
          <w:p w14:paraId="6A82D80B" w14:textId="2B9FD7A1" w:rsidR="006E18B0" w:rsidRDefault="00F13EE8" w:rsidP="00261369">
            <w:r>
              <w:t>Ahmed Osman</w:t>
            </w:r>
          </w:p>
        </w:tc>
        <w:tc>
          <w:tcPr>
            <w:tcW w:w="1413" w:type="dxa"/>
            <w:tcMar>
              <w:top w:w="100" w:type="dxa"/>
              <w:left w:w="100" w:type="dxa"/>
              <w:bottom w:w="100" w:type="dxa"/>
              <w:right w:w="100" w:type="dxa"/>
            </w:tcMar>
            <w:vAlign w:val="center"/>
          </w:tcPr>
          <w:p w14:paraId="0027ECAB" w14:textId="2E1FF63C" w:rsidR="006E18B0" w:rsidRDefault="00F13EE8" w:rsidP="00261369">
            <w:r>
              <w:t>3/19/13</w:t>
            </w:r>
          </w:p>
        </w:tc>
      </w:tr>
      <w:tr w:rsidR="006E18B0" w14:paraId="67059CCE" w14:textId="77777777" w:rsidTr="00A56C52">
        <w:trPr>
          <w:trHeight w:val="1039"/>
        </w:trPr>
        <w:tc>
          <w:tcPr>
            <w:tcW w:w="1599" w:type="dxa"/>
            <w:tcMar>
              <w:top w:w="100" w:type="dxa"/>
              <w:left w:w="100" w:type="dxa"/>
              <w:bottom w:w="100" w:type="dxa"/>
              <w:right w:w="100" w:type="dxa"/>
            </w:tcMar>
          </w:tcPr>
          <w:p w14:paraId="26739D9C" w14:textId="19ECC5D1" w:rsidR="006E18B0" w:rsidRDefault="00C20445" w:rsidP="00261369">
            <w:pPr>
              <w:jc w:val="center"/>
            </w:pPr>
            <w:r>
              <w:t>1.3</w:t>
            </w:r>
          </w:p>
        </w:tc>
        <w:tc>
          <w:tcPr>
            <w:tcW w:w="3795" w:type="dxa"/>
            <w:tcMar>
              <w:top w:w="100" w:type="dxa"/>
              <w:left w:w="100" w:type="dxa"/>
              <w:bottom w:w="100" w:type="dxa"/>
              <w:right w:w="100" w:type="dxa"/>
            </w:tcMar>
          </w:tcPr>
          <w:p w14:paraId="2147F1E2" w14:textId="1F4577D0" w:rsidR="00C20445" w:rsidRDefault="00C20445" w:rsidP="00C20445">
            <w:pPr>
              <w:ind w:right="-4060"/>
            </w:pPr>
            <w:r>
              <w:t>-Added Entity Data Model diagram</w:t>
            </w:r>
          </w:p>
          <w:p w14:paraId="1E7D6C49" w14:textId="4CB00143" w:rsidR="00C20445" w:rsidRDefault="00C20445" w:rsidP="00C20445">
            <w:pPr>
              <w:ind w:right="-4060"/>
            </w:pPr>
            <w:r>
              <w:t>-Added interface specifications to get all</w:t>
            </w:r>
          </w:p>
          <w:p w14:paraId="1A775CBB" w14:textId="77777777" w:rsidR="00C20445" w:rsidRDefault="00C20445" w:rsidP="00C20445">
            <w:pPr>
              <w:ind w:right="-4060"/>
            </w:pPr>
            <w:r>
              <w:t xml:space="preserve"> Spaces a user has access to and to get</w:t>
            </w:r>
          </w:p>
          <w:p w14:paraId="3A32731D" w14:textId="3EE50F05" w:rsidR="006E18B0" w:rsidRDefault="008D68B2" w:rsidP="008D68B2">
            <w:pPr>
              <w:ind w:right="-4060"/>
            </w:pPr>
            <w:r>
              <w:t xml:space="preserve"> </w:t>
            </w:r>
            <w:r w:rsidR="00C20445">
              <w:t xml:space="preserve">Space data for a specific </w:t>
            </w:r>
            <w:r>
              <w:t>S</w:t>
            </w:r>
            <w:r w:rsidR="00C20445">
              <w:t xml:space="preserve">pace and user. </w:t>
            </w:r>
          </w:p>
        </w:tc>
        <w:tc>
          <w:tcPr>
            <w:tcW w:w="2383" w:type="dxa"/>
            <w:tcMar>
              <w:top w:w="100" w:type="dxa"/>
              <w:left w:w="100" w:type="dxa"/>
              <w:bottom w:w="100" w:type="dxa"/>
              <w:right w:w="100" w:type="dxa"/>
            </w:tcMar>
            <w:vAlign w:val="center"/>
          </w:tcPr>
          <w:p w14:paraId="17A5A0C5" w14:textId="1B56A73B" w:rsidR="006E18B0" w:rsidRDefault="004C46A5" w:rsidP="00261369">
            <w:r>
              <w:t>Tom Mooney</w:t>
            </w:r>
          </w:p>
        </w:tc>
        <w:tc>
          <w:tcPr>
            <w:tcW w:w="1413" w:type="dxa"/>
            <w:tcMar>
              <w:top w:w="100" w:type="dxa"/>
              <w:left w:w="100" w:type="dxa"/>
              <w:bottom w:w="100" w:type="dxa"/>
              <w:right w:w="100" w:type="dxa"/>
            </w:tcMar>
            <w:vAlign w:val="center"/>
          </w:tcPr>
          <w:p w14:paraId="330CFA63" w14:textId="1DF1F3E8" w:rsidR="006E18B0" w:rsidRDefault="004C46A5" w:rsidP="00261369">
            <w:r>
              <w:t>4/6/13</w:t>
            </w:r>
          </w:p>
        </w:tc>
      </w:tr>
      <w:tr w:rsidR="19D36023" w14:paraId="19D36023" w14:textId="77777777" w:rsidTr="00A56C52">
        <w:trPr>
          <w:trHeight w:val="779"/>
        </w:trPr>
        <w:tc>
          <w:tcPr>
            <w:tcW w:w="1599" w:type="dxa"/>
          </w:tcPr>
          <w:p w14:paraId="2A6900FC" w14:textId="19D36023" w:rsidR="19D36023" w:rsidRDefault="25810395" w:rsidP="25810395">
            <w:pPr>
              <w:jc w:val="center"/>
            </w:pPr>
            <w:r>
              <w:t>1.4</w:t>
            </w:r>
          </w:p>
        </w:tc>
        <w:tc>
          <w:tcPr>
            <w:tcW w:w="3795" w:type="dxa"/>
          </w:tcPr>
          <w:p w14:paraId="25810395" w14:textId="31DBF979" w:rsidR="25810395" w:rsidRDefault="25810395">
            <w:r w:rsidRPr="25810395">
              <w:rPr>
                <w:szCs w:val="22"/>
              </w:rPr>
              <w:t>- Added Web Portal interface definitions.</w:t>
            </w:r>
          </w:p>
          <w:p w14:paraId="69281DC3" w14:textId="18D2B650" w:rsidR="25810395" w:rsidRDefault="25810395">
            <w:r w:rsidRPr="18D2B650">
              <w:t xml:space="preserve">- Added </w:t>
            </w:r>
            <w:proofErr w:type="spellStart"/>
            <w:r w:rsidRPr="18D2B650">
              <w:t>GetLastUserReport</w:t>
            </w:r>
            <w:proofErr w:type="spellEnd"/>
            <w:r w:rsidRPr="18D2B650">
              <w:t xml:space="preserve"> methods</w:t>
            </w:r>
            <w:r w:rsidRPr="25810395">
              <w:t>.</w:t>
            </w:r>
          </w:p>
          <w:p w14:paraId="51CC4A3E" w14:textId="69281DC3" w:rsidR="104DCA33" w:rsidRDefault="104DCA33" w:rsidP="104DCA33">
            <w:r>
              <w:t>- Changed operation signatures.</w:t>
            </w:r>
          </w:p>
        </w:tc>
        <w:tc>
          <w:tcPr>
            <w:tcW w:w="2383" w:type="dxa"/>
          </w:tcPr>
          <w:p w14:paraId="7F3A96BF" w14:textId="29C687BE" w:rsidR="19D36023" w:rsidRDefault="25810395" w:rsidP="19D36023">
            <w:proofErr w:type="spellStart"/>
            <w:r>
              <w:t>Shail</w:t>
            </w:r>
            <w:proofErr w:type="spellEnd"/>
            <w:r>
              <w:t xml:space="preserve"> </w:t>
            </w:r>
            <w:proofErr w:type="spellStart"/>
            <w:r>
              <w:t>Shimpi</w:t>
            </w:r>
            <w:proofErr w:type="spellEnd"/>
          </w:p>
        </w:tc>
        <w:tc>
          <w:tcPr>
            <w:tcW w:w="1413" w:type="dxa"/>
          </w:tcPr>
          <w:p w14:paraId="0DACD5B4" w14:textId="5D4D15C8" w:rsidR="19D36023" w:rsidRDefault="25810395" w:rsidP="19D36023">
            <w:r>
              <w:t>4/</w:t>
            </w:r>
            <w:r w:rsidR="104DCA33">
              <w:t>9</w:t>
            </w:r>
            <w:r>
              <w:t>/13</w:t>
            </w:r>
          </w:p>
          <w:p w14:paraId="4E2A02CC" w14:textId="0DACD5B4" w:rsidR="104DCA33" w:rsidRDefault="104DCA33" w:rsidP="104DCA33"/>
        </w:tc>
      </w:tr>
      <w:tr w:rsidR="000A4F90" w14:paraId="3B63CBBA" w14:textId="77777777" w:rsidTr="00A56C52">
        <w:trPr>
          <w:trHeight w:val="779"/>
        </w:trPr>
        <w:tc>
          <w:tcPr>
            <w:tcW w:w="1599" w:type="dxa"/>
          </w:tcPr>
          <w:p w14:paraId="6BCDAC65" w14:textId="070ADBDC" w:rsidR="000A4F90" w:rsidRDefault="000A4F90" w:rsidP="25810395">
            <w:pPr>
              <w:jc w:val="center"/>
            </w:pPr>
            <w:r>
              <w:t>1.5</w:t>
            </w:r>
          </w:p>
        </w:tc>
        <w:tc>
          <w:tcPr>
            <w:tcW w:w="3795" w:type="dxa"/>
          </w:tcPr>
          <w:p w14:paraId="46A14171" w14:textId="77777777" w:rsidR="000A4F90" w:rsidRDefault="000A4F90">
            <w:pPr>
              <w:rPr>
                <w:szCs w:val="22"/>
              </w:rPr>
            </w:pPr>
            <w:r>
              <w:rPr>
                <w:szCs w:val="22"/>
              </w:rPr>
              <w:t>- Enhanced the Prediction module</w:t>
            </w:r>
          </w:p>
          <w:p w14:paraId="4C5B9467" w14:textId="607D96AE" w:rsidR="000A4F90" w:rsidRPr="25810395" w:rsidRDefault="000A4F90">
            <w:pPr>
              <w:rPr>
                <w:szCs w:val="22"/>
              </w:rPr>
            </w:pPr>
            <w:r>
              <w:rPr>
                <w:szCs w:val="22"/>
              </w:rPr>
              <w:t xml:space="preserve">- Added </w:t>
            </w:r>
            <w:proofErr w:type="spellStart"/>
            <w:r>
              <w:rPr>
                <w:szCs w:val="22"/>
              </w:rPr>
              <w:t>PredictionClient</w:t>
            </w:r>
            <w:proofErr w:type="spellEnd"/>
            <w:r>
              <w:rPr>
                <w:szCs w:val="22"/>
              </w:rPr>
              <w:t xml:space="preserve"> and </w:t>
            </w:r>
            <w:proofErr w:type="spellStart"/>
            <w:r>
              <w:rPr>
                <w:szCs w:val="22"/>
              </w:rPr>
              <w:t>PredictionClientService</w:t>
            </w:r>
            <w:proofErr w:type="spellEnd"/>
            <w:r>
              <w:rPr>
                <w:szCs w:val="22"/>
              </w:rPr>
              <w:t xml:space="preserve"> modules</w:t>
            </w:r>
          </w:p>
        </w:tc>
        <w:tc>
          <w:tcPr>
            <w:tcW w:w="2383" w:type="dxa"/>
          </w:tcPr>
          <w:p w14:paraId="70591B0B" w14:textId="4D0A82A7" w:rsidR="000A4F90" w:rsidRDefault="000A4F90" w:rsidP="19D36023">
            <w:r>
              <w:t>Ahmed Osman</w:t>
            </w:r>
          </w:p>
        </w:tc>
        <w:tc>
          <w:tcPr>
            <w:tcW w:w="1413" w:type="dxa"/>
          </w:tcPr>
          <w:p w14:paraId="256F56DB" w14:textId="27431AA9" w:rsidR="000A4F90" w:rsidRDefault="000A4F90" w:rsidP="19D36023">
            <w:r>
              <w:t>4/9/13</w:t>
            </w:r>
          </w:p>
        </w:tc>
      </w:tr>
      <w:tr w:rsidR="043666B7" w14:paraId="043666B7" w14:textId="77777777" w:rsidTr="043666B7">
        <w:tc>
          <w:tcPr>
            <w:tcW w:w="1599" w:type="dxa"/>
          </w:tcPr>
          <w:p w14:paraId="05372A1B" w14:textId="043666B7" w:rsidR="043666B7" w:rsidRDefault="043666B7" w:rsidP="043666B7">
            <w:pPr>
              <w:jc w:val="center"/>
            </w:pPr>
            <w:r>
              <w:t>1.6</w:t>
            </w:r>
          </w:p>
        </w:tc>
        <w:tc>
          <w:tcPr>
            <w:tcW w:w="3795" w:type="dxa"/>
          </w:tcPr>
          <w:p w14:paraId="34727006" w14:textId="6AA58173" w:rsidR="043666B7" w:rsidRDefault="043666B7" w:rsidP="043666B7">
            <w:r>
              <w:t xml:space="preserve"> - Web Portal Interface definition modified</w:t>
            </w:r>
          </w:p>
        </w:tc>
        <w:tc>
          <w:tcPr>
            <w:tcW w:w="2383" w:type="dxa"/>
          </w:tcPr>
          <w:p w14:paraId="4D404640" w14:textId="1AC8FA50" w:rsidR="043666B7" w:rsidRDefault="043666B7" w:rsidP="043666B7">
            <w:proofErr w:type="spellStart"/>
            <w:r>
              <w:t>Shail</w:t>
            </w:r>
            <w:proofErr w:type="spellEnd"/>
            <w:r>
              <w:t xml:space="preserve"> </w:t>
            </w:r>
            <w:proofErr w:type="spellStart"/>
            <w:r>
              <w:t>Shimpi</w:t>
            </w:r>
            <w:proofErr w:type="spellEnd"/>
          </w:p>
        </w:tc>
        <w:tc>
          <w:tcPr>
            <w:tcW w:w="1413" w:type="dxa"/>
          </w:tcPr>
          <w:p w14:paraId="1E7EC9CB" w14:textId="1BB306D2" w:rsidR="043666B7" w:rsidRDefault="043666B7" w:rsidP="043666B7">
            <w:r>
              <w:t>4/10/13</w:t>
            </w:r>
          </w:p>
        </w:tc>
      </w:tr>
      <w:tr w:rsidR="00773C4C" w14:paraId="7A6E5312" w14:textId="77777777" w:rsidTr="043666B7">
        <w:tc>
          <w:tcPr>
            <w:tcW w:w="1599" w:type="dxa"/>
          </w:tcPr>
          <w:p w14:paraId="384F2F28" w14:textId="39A14D7C" w:rsidR="00773C4C" w:rsidRDefault="00773C4C" w:rsidP="043666B7">
            <w:pPr>
              <w:jc w:val="center"/>
            </w:pPr>
            <w:r>
              <w:t>1.7</w:t>
            </w:r>
          </w:p>
        </w:tc>
        <w:tc>
          <w:tcPr>
            <w:tcW w:w="3795" w:type="dxa"/>
          </w:tcPr>
          <w:p w14:paraId="50D0E7D9" w14:textId="69AB52C8" w:rsidR="00773C4C" w:rsidRDefault="00773C4C" w:rsidP="043666B7">
            <w:r>
              <w:t>Added Use Case View and Deployment View</w:t>
            </w:r>
          </w:p>
        </w:tc>
        <w:tc>
          <w:tcPr>
            <w:tcW w:w="2383" w:type="dxa"/>
          </w:tcPr>
          <w:p w14:paraId="795B5342" w14:textId="6C939F0A" w:rsidR="00773C4C" w:rsidRDefault="00773C4C" w:rsidP="043666B7">
            <w:r>
              <w:t>Isaac Pendergrass</w:t>
            </w:r>
          </w:p>
        </w:tc>
        <w:tc>
          <w:tcPr>
            <w:tcW w:w="1413" w:type="dxa"/>
          </w:tcPr>
          <w:p w14:paraId="3F960C9A" w14:textId="76494169" w:rsidR="00773C4C" w:rsidRDefault="00773C4C" w:rsidP="043666B7">
            <w:r>
              <w:t>4/11/13</w:t>
            </w:r>
          </w:p>
        </w:tc>
      </w:tr>
    </w:tbl>
    <w:p w14:paraId="755E9B8B" w14:textId="33586092" w:rsidR="006E18B0" w:rsidRDefault="006E18B0" w:rsidP="006E18B0">
      <w:pPr>
        <w:rPr>
          <w:b/>
        </w:rPr>
      </w:pPr>
    </w:p>
    <w:p w14:paraId="46BCBB86" w14:textId="77777777" w:rsidR="006E18B0" w:rsidRDefault="006E18B0" w:rsidP="006E18B0">
      <w:pPr>
        <w:rPr>
          <w:b/>
        </w:rPr>
      </w:pPr>
    </w:p>
    <w:p w14:paraId="606C6C49" w14:textId="77777777" w:rsidR="006E18B0" w:rsidRDefault="006E18B0" w:rsidP="006E18B0">
      <w:r>
        <w:rPr>
          <w:b/>
        </w:rPr>
        <w:t>Approval Block</w:t>
      </w: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6E18B0" w14:paraId="4489E54F" w14:textId="77777777" w:rsidTr="00261369">
        <w:trPr>
          <w:trHeight w:val="586"/>
        </w:trPr>
        <w:tc>
          <w:tcPr>
            <w:tcW w:w="1630" w:type="dxa"/>
            <w:tcMar>
              <w:top w:w="100" w:type="dxa"/>
              <w:left w:w="100" w:type="dxa"/>
              <w:bottom w:w="100" w:type="dxa"/>
              <w:right w:w="100" w:type="dxa"/>
            </w:tcMar>
          </w:tcPr>
          <w:p w14:paraId="04EDEA79" w14:textId="77777777" w:rsidR="006E18B0" w:rsidRDefault="006E18B0" w:rsidP="00261369">
            <w:pPr>
              <w:jc w:val="center"/>
            </w:pPr>
            <w:r>
              <w:rPr>
                <w:b/>
              </w:rPr>
              <w:t>Version</w:t>
            </w:r>
          </w:p>
        </w:tc>
        <w:tc>
          <w:tcPr>
            <w:tcW w:w="3870" w:type="dxa"/>
            <w:tcMar>
              <w:top w:w="100" w:type="dxa"/>
              <w:left w:w="100" w:type="dxa"/>
              <w:bottom w:w="100" w:type="dxa"/>
              <w:right w:w="100" w:type="dxa"/>
            </w:tcMar>
          </w:tcPr>
          <w:p w14:paraId="6DCC5FBF" w14:textId="77777777" w:rsidR="006E18B0" w:rsidRDefault="006E18B0" w:rsidP="00261369">
            <w:pPr>
              <w:jc w:val="center"/>
            </w:pPr>
            <w:r>
              <w:rPr>
                <w:b/>
              </w:rPr>
              <w:t>Comments</w:t>
            </w:r>
          </w:p>
        </w:tc>
        <w:tc>
          <w:tcPr>
            <w:tcW w:w="2430" w:type="dxa"/>
            <w:tcMar>
              <w:top w:w="100" w:type="dxa"/>
              <w:left w:w="100" w:type="dxa"/>
              <w:bottom w:w="100" w:type="dxa"/>
              <w:right w:w="100" w:type="dxa"/>
            </w:tcMar>
          </w:tcPr>
          <w:p w14:paraId="1C487862" w14:textId="77777777" w:rsidR="006E18B0" w:rsidRDefault="006E18B0" w:rsidP="00261369">
            <w:pPr>
              <w:jc w:val="center"/>
            </w:pPr>
            <w:r>
              <w:rPr>
                <w:b/>
              </w:rPr>
              <w:t>Responsible Party</w:t>
            </w:r>
          </w:p>
        </w:tc>
        <w:tc>
          <w:tcPr>
            <w:tcW w:w="1440" w:type="dxa"/>
            <w:tcMar>
              <w:top w:w="100" w:type="dxa"/>
              <w:left w:w="100" w:type="dxa"/>
              <w:bottom w:w="100" w:type="dxa"/>
              <w:right w:w="100" w:type="dxa"/>
            </w:tcMar>
          </w:tcPr>
          <w:p w14:paraId="5EBEA8FB" w14:textId="77777777" w:rsidR="006E18B0" w:rsidRDefault="006E18B0" w:rsidP="00261369">
            <w:pPr>
              <w:jc w:val="center"/>
            </w:pPr>
            <w:r>
              <w:rPr>
                <w:b/>
              </w:rPr>
              <w:t>Date</w:t>
            </w:r>
          </w:p>
        </w:tc>
      </w:tr>
      <w:tr w:rsidR="006E18B0" w14:paraId="343DBA5C" w14:textId="77777777" w:rsidTr="00261369">
        <w:trPr>
          <w:trHeight w:val="279"/>
        </w:trPr>
        <w:tc>
          <w:tcPr>
            <w:tcW w:w="1630" w:type="dxa"/>
            <w:tcMar>
              <w:top w:w="100" w:type="dxa"/>
              <w:left w:w="100" w:type="dxa"/>
              <w:bottom w:w="100" w:type="dxa"/>
              <w:right w:w="100" w:type="dxa"/>
            </w:tcMar>
          </w:tcPr>
          <w:p w14:paraId="07149F81" w14:textId="77777777" w:rsidR="006E18B0" w:rsidRDefault="006E18B0" w:rsidP="00261369">
            <w:pPr>
              <w:jc w:val="center"/>
            </w:pPr>
          </w:p>
        </w:tc>
        <w:tc>
          <w:tcPr>
            <w:tcW w:w="3870" w:type="dxa"/>
            <w:tcMar>
              <w:top w:w="100" w:type="dxa"/>
              <w:left w:w="100" w:type="dxa"/>
              <w:bottom w:w="100" w:type="dxa"/>
              <w:right w:w="100" w:type="dxa"/>
            </w:tcMar>
          </w:tcPr>
          <w:p w14:paraId="2AD735C6" w14:textId="77777777" w:rsidR="006E18B0" w:rsidRDefault="006E18B0" w:rsidP="00261369"/>
        </w:tc>
        <w:tc>
          <w:tcPr>
            <w:tcW w:w="2430" w:type="dxa"/>
            <w:tcMar>
              <w:top w:w="100" w:type="dxa"/>
              <w:left w:w="100" w:type="dxa"/>
              <w:bottom w:w="100" w:type="dxa"/>
              <w:right w:w="100" w:type="dxa"/>
            </w:tcMar>
          </w:tcPr>
          <w:p w14:paraId="674DA60D" w14:textId="77777777" w:rsidR="006E18B0" w:rsidRDefault="006E18B0" w:rsidP="00261369"/>
        </w:tc>
        <w:tc>
          <w:tcPr>
            <w:tcW w:w="1440" w:type="dxa"/>
            <w:tcMar>
              <w:top w:w="100" w:type="dxa"/>
              <w:left w:w="100" w:type="dxa"/>
              <w:bottom w:w="100" w:type="dxa"/>
              <w:right w:w="100" w:type="dxa"/>
            </w:tcMar>
          </w:tcPr>
          <w:p w14:paraId="0B6AA0CE" w14:textId="77777777" w:rsidR="006E18B0" w:rsidRDefault="006E18B0" w:rsidP="00261369"/>
        </w:tc>
      </w:tr>
      <w:tr w:rsidR="006E18B0" w14:paraId="112E261F" w14:textId="77777777" w:rsidTr="00261369">
        <w:trPr>
          <w:trHeight w:val="279"/>
        </w:trPr>
        <w:tc>
          <w:tcPr>
            <w:tcW w:w="1630" w:type="dxa"/>
            <w:tcMar>
              <w:top w:w="100" w:type="dxa"/>
              <w:left w:w="100" w:type="dxa"/>
              <w:bottom w:w="100" w:type="dxa"/>
              <w:right w:w="100" w:type="dxa"/>
            </w:tcMar>
          </w:tcPr>
          <w:p w14:paraId="67FB95AE" w14:textId="77777777" w:rsidR="006E18B0" w:rsidRDefault="006E18B0" w:rsidP="00261369">
            <w:pPr>
              <w:jc w:val="center"/>
            </w:pPr>
          </w:p>
        </w:tc>
        <w:tc>
          <w:tcPr>
            <w:tcW w:w="3870" w:type="dxa"/>
            <w:tcMar>
              <w:top w:w="100" w:type="dxa"/>
              <w:left w:w="100" w:type="dxa"/>
              <w:bottom w:w="100" w:type="dxa"/>
              <w:right w:w="100" w:type="dxa"/>
            </w:tcMar>
          </w:tcPr>
          <w:p w14:paraId="27525BFD" w14:textId="77777777" w:rsidR="006E18B0" w:rsidRDefault="006E18B0" w:rsidP="00261369"/>
        </w:tc>
        <w:tc>
          <w:tcPr>
            <w:tcW w:w="2430" w:type="dxa"/>
            <w:tcMar>
              <w:top w:w="100" w:type="dxa"/>
              <w:left w:w="100" w:type="dxa"/>
              <w:bottom w:w="100" w:type="dxa"/>
              <w:right w:w="100" w:type="dxa"/>
            </w:tcMar>
          </w:tcPr>
          <w:p w14:paraId="4C6A721C" w14:textId="77777777" w:rsidR="006E18B0" w:rsidRDefault="006E18B0" w:rsidP="00261369"/>
        </w:tc>
        <w:tc>
          <w:tcPr>
            <w:tcW w:w="1440" w:type="dxa"/>
            <w:tcMar>
              <w:top w:w="100" w:type="dxa"/>
              <w:left w:w="100" w:type="dxa"/>
              <w:bottom w:w="100" w:type="dxa"/>
              <w:right w:w="100" w:type="dxa"/>
            </w:tcMar>
          </w:tcPr>
          <w:p w14:paraId="60A418C6" w14:textId="77777777" w:rsidR="006E18B0" w:rsidRDefault="006E18B0" w:rsidP="00261369"/>
        </w:tc>
      </w:tr>
      <w:tr w:rsidR="006E18B0" w14:paraId="6225821E" w14:textId="77777777" w:rsidTr="00261369">
        <w:trPr>
          <w:trHeight w:val="279"/>
        </w:trPr>
        <w:tc>
          <w:tcPr>
            <w:tcW w:w="1630" w:type="dxa"/>
            <w:tcMar>
              <w:top w:w="100" w:type="dxa"/>
              <w:left w:w="100" w:type="dxa"/>
              <w:bottom w:w="100" w:type="dxa"/>
              <w:right w:w="100" w:type="dxa"/>
            </w:tcMar>
          </w:tcPr>
          <w:p w14:paraId="0B41360A" w14:textId="77777777" w:rsidR="006E18B0" w:rsidRDefault="006E18B0" w:rsidP="00261369">
            <w:pPr>
              <w:jc w:val="center"/>
            </w:pPr>
          </w:p>
        </w:tc>
        <w:tc>
          <w:tcPr>
            <w:tcW w:w="3870" w:type="dxa"/>
            <w:tcMar>
              <w:top w:w="100" w:type="dxa"/>
              <w:left w:w="100" w:type="dxa"/>
              <w:bottom w:w="100" w:type="dxa"/>
              <w:right w:w="100" w:type="dxa"/>
            </w:tcMar>
          </w:tcPr>
          <w:p w14:paraId="26D2D18A" w14:textId="77777777" w:rsidR="006E18B0" w:rsidRDefault="006E18B0" w:rsidP="00261369"/>
        </w:tc>
        <w:tc>
          <w:tcPr>
            <w:tcW w:w="2430" w:type="dxa"/>
            <w:tcMar>
              <w:top w:w="100" w:type="dxa"/>
              <w:left w:w="100" w:type="dxa"/>
              <w:bottom w:w="100" w:type="dxa"/>
              <w:right w:w="100" w:type="dxa"/>
            </w:tcMar>
          </w:tcPr>
          <w:p w14:paraId="34294218" w14:textId="77777777" w:rsidR="006E18B0" w:rsidRDefault="006E18B0" w:rsidP="00261369"/>
        </w:tc>
        <w:tc>
          <w:tcPr>
            <w:tcW w:w="1440" w:type="dxa"/>
            <w:tcMar>
              <w:top w:w="100" w:type="dxa"/>
              <w:left w:w="100" w:type="dxa"/>
              <w:bottom w:w="100" w:type="dxa"/>
              <w:right w:w="100" w:type="dxa"/>
            </w:tcMar>
          </w:tcPr>
          <w:p w14:paraId="4F2A3B74" w14:textId="77777777" w:rsidR="006E18B0" w:rsidRDefault="006E18B0" w:rsidP="00261369"/>
        </w:tc>
      </w:tr>
      <w:tr w:rsidR="006E18B0" w14:paraId="6C4EF7CC" w14:textId="77777777" w:rsidTr="00261369">
        <w:trPr>
          <w:trHeight w:val="279"/>
        </w:trPr>
        <w:tc>
          <w:tcPr>
            <w:tcW w:w="1630" w:type="dxa"/>
            <w:tcMar>
              <w:top w:w="100" w:type="dxa"/>
              <w:left w:w="100" w:type="dxa"/>
              <w:bottom w:w="100" w:type="dxa"/>
              <w:right w:w="100" w:type="dxa"/>
            </w:tcMar>
          </w:tcPr>
          <w:p w14:paraId="6B101E9C" w14:textId="77777777" w:rsidR="006E18B0" w:rsidRDefault="006E18B0" w:rsidP="00261369">
            <w:pPr>
              <w:jc w:val="center"/>
            </w:pPr>
          </w:p>
        </w:tc>
        <w:tc>
          <w:tcPr>
            <w:tcW w:w="3870" w:type="dxa"/>
            <w:tcMar>
              <w:top w:w="100" w:type="dxa"/>
              <w:left w:w="100" w:type="dxa"/>
              <w:bottom w:w="100" w:type="dxa"/>
              <w:right w:w="100" w:type="dxa"/>
            </w:tcMar>
          </w:tcPr>
          <w:p w14:paraId="68CAD220" w14:textId="77777777" w:rsidR="006E18B0" w:rsidRDefault="006E18B0" w:rsidP="00261369"/>
        </w:tc>
        <w:tc>
          <w:tcPr>
            <w:tcW w:w="2430" w:type="dxa"/>
            <w:tcMar>
              <w:top w:w="100" w:type="dxa"/>
              <w:left w:w="100" w:type="dxa"/>
              <w:bottom w:w="100" w:type="dxa"/>
              <w:right w:w="100" w:type="dxa"/>
            </w:tcMar>
          </w:tcPr>
          <w:p w14:paraId="07D985B8" w14:textId="77777777" w:rsidR="006E18B0" w:rsidRDefault="006E18B0" w:rsidP="00261369"/>
        </w:tc>
        <w:tc>
          <w:tcPr>
            <w:tcW w:w="1440" w:type="dxa"/>
            <w:tcMar>
              <w:top w:w="100" w:type="dxa"/>
              <w:left w:w="100" w:type="dxa"/>
              <w:bottom w:w="100" w:type="dxa"/>
              <w:right w:w="100" w:type="dxa"/>
            </w:tcMar>
          </w:tcPr>
          <w:p w14:paraId="7D487E49" w14:textId="77777777" w:rsidR="006E18B0" w:rsidRDefault="006E18B0" w:rsidP="00261369"/>
        </w:tc>
      </w:tr>
    </w:tbl>
    <w:p w14:paraId="3CD89BEE" w14:textId="77777777" w:rsidR="00487CF1" w:rsidRDefault="00487CF1">
      <w:pPr>
        <w:pStyle w:val="BodyText"/>
        <w:rPr>
          <w:rFonts w:ascii="Arial" w:hAnsi="Arial" w:cs="Arial"/>
        </w:rPr>
      </w:pPr>
    </w:p>
    <w:p w14:paraId="62AA1791" w14:textId="77777777" w:rsidR="006E18B0" w:rsidRPr="001279A8" w:rsidRDefault="006E18B0">
      <w:pPr>
        <w:pStyle w:val="BodyText"/>
        <w:rPr>
          <w:rFonts w:ascii="Arial" w:hAnsi="Arial" w:cs="Arial"/>
        </w:rPr>
      </w:pPr>
    </w:p>
    <w:p w14:paraId="10C19311" w14:textId="77777777" w:rsidR="00487CF1" w:rsidRPr="001279A8" w:rsidRDefault="006E18B0" w:rsidP="00487CF1">
      <w:pPr>
        <w:pStyle w:val="Contents"/>
        <w:rPr>
          <w:rFonts w:cs="Arial"/>
        </w:rPr>
      </w:pPr>
      <w:r>
        <w:rPr>
          <w:rFonts w:cs="Arial"/>
        </w:rPr>
        <w:br w:type="page"/>
      </w:r>
      <w:r w:rsidR="00487CF1" w:rsidRPr="001279A8">
        <w:rPr>
          <w:rFonts w:cs="Arial"/>
        </w:rPr>
        <w:lastRenderedPageBreak/>
        <w:t>Table of Contents</w:t>
      </w:r>
    </w:p>
    <w:p w14:paraId="3671CF26" w14:textId="77777777" w:rsidR="00487CF1" w:rsidRDefault="00487CF1" w:rsidP="004F3D58">
      <w:pPr>
        <w:pStyle w:val="BodyText"/>
        <w:spacing w:line="360" w:lineRule="auto"/>
        <w:rPr>
          <w:rFonts w:ascii="Arial" w:hAnsi="Arial" w:cs="Arial"/>
        </w:rPr>
      </w:pPr>
    </w:p>
    <w:p w14:paraId="467D1297" w14:textId="77777777" w:rsidR="004F3D58" w:rsidRPr="001279A8" w:rsidRDefault="004F3D58" w:rsidP="004F3D58">
      <w:pPr>
        <w:pStyle w:val="BodyText"/>
        <w:spacing w:line="360" w:lineRule="auto"/>
        <w:rPr>
          <w:rFonts w:ascii="Arial" w:hAnsi="Arial" w:cs="Arial"/>
        </w:rPr>
      </w:pPr>
    </w:p>
    <w:p w14:paraId="1B1E4012" w14:textId="77777777" w:rsidR="000364E0" w:rsidRDefault="00487CF1">
      <w:pPr>
        <w:pStyle w:val="TOC1"/>
        <w:rPr>
          <w:rFonts w:asciiTheme="minorHAnsi" w:eastAsiaTheme="minorEastAsia" w:hAnsiTheme="minorHAnsi" w:cstheme="minorBidi"/>
          <w:b w:val="0"/>
          <w:szCs w:val="22"/>
        </w:rPr>
      </w:pPr>
      <w:r w:rsidRPr="001279A8">
        <w:rPr>
          <w:rFonts w:cs="Arial"/>
          <w:color w:val="000000"/>
        </w:rPr>
        <w:fldChar w:fldCharType="begin"/>
      </w:r>
      <w:r w:rsidRPr="001279A8">
        <w:rPr>
          <w:rFonts w:cs="Arial"/>
          <w:color w:val="000000"/>
        </w:rPr>
        <w:instrText xml:space="preserve"> TOC \o "1-3" \h \z </w:instrText>
      </w:r>
      <w:r w:rsidRPr="001279A8">
        <w:rPr>
          <w:rFonts w:cs="Arial"/>
          <w:color w:val="000000"/>
        </w:rPr>
        <w:fldChar w:fldCharType="separate"/>
      </w:r>
      <w:hyperlink w:anchor="_Toc353470033" w:history="1">
        <w:r w:rsidR="000364E0" w:rsidRPr="00FC67C0">
          <w:rPr>
            <w:rStyle w:val="Hyperlink"/>
            <w:rFonts w:cs="Arial"/>
          </w:rPr>
          <w:t>1.</w:t>
        </w:r>
        <w:r w:rsidR="000364E0">
          <w:rPr>
            <w:rFonts w:asciiTheme="minorHAnsi" w:eastAsiaTheme="minorEastAsia" w:hAnsiTheme="minorHAnsi" w:cstheme="minorBidi"/>
            <w:b w:val="0"/>
            <w:szCs w:val="22"/>
          </w:rPr>
          <w:tab/>
        </w:r>
        <w:r w:rsidR="000364E0" w:rsidRPr="00FC67C0">
          <w:rPr>
            <w:rStyle w:val="Hyperlink"/>
            <w:rFonts w:cs="Arial"/>
          </w:rPr>
          <w:t>Introduction</w:t>
        </w:r>
        <w:r w:rsidR="000364E0">
          <w:rPr>
            <w:webHidden/>
          </w:rPr>
          <w:tab/>
        </w:r>
        <w:r w:rsidR="000364E0">
          <w:rPr>
            <w:webHidden/>
          </w:rPr>
          <w:fldChar w:fldCharType="begin"/>
        </w:r>
        <w:r w:rsidR="000364E0">
          <w:rPr>
            <w:webHidden/>
          </w:rPr>
          <w:instrText xml:space="preserve"> PAGEREF _Toc353470033 \h </w:instrText>
        </w:r>
        <w:r w:rsidR="000364E0">
          <w:rPr>
            <w:webHidden/>
          </w:rPr>
        </w:r>
        <w:r w:rsidR="000364E0">
          <w:rPr>
            <w:webHidden/>
          </w:rPr>
          <w:fldChar w:fldCharType="separate"/>
        </w:r>
        <w:r w:rsidR="000364E0">
          <w:rPr>
            <w:webHidden/>
          </w:rPr>
          <w:t>1</w:t>
        </w:r>
        <w:r w:rsidR="000364E0">
          <w:rPr>
            <w:webHidden/>
          </w:rPr>
          <w:fldChar w:fldCharType="end"/>
        </w:r>
      </w:hyperlink>
    </w:p>
    <w:p w14:paraId="728CA38A" w14:textId="77777777" w:rsidR="000364E0" w:rsidRDefault="000364E0">
      <w:pPr>
        <w:pStyle w:val="TOC2"/>
        <w:rPr>
          <w:rFonts w:asciiTheme="minorHAnsi" w:eastAsiaTheme="minorEastAsia" w:hAnsiTheme="minorHAnsi" w:cstheme="minorBidi"/>
          <w:sz w:val="22"/>
          <w:szCs w:val="22"/>
        </w:rPr>
      </w:pPr>
      <w:hyperlink w:anchor="_Toc353470034" w:history="1">
        <w:r w:rsidRPr="00FC67C0">
          <w:rPr>
            <w:rStyle w:val="Hyperlink"/>
            <w:rFonts w:cs="Arial"/>
          </w:rPr>
          <w:t>1.1.</w:t>
        </w:r>
        <w:r>
          <w:rPr>
            <w:rFonts w:asciiTheme="minorHAnsi" w:eastAsiaTheme="minorEastAsia" w:hAnsiTheme="minorHAnsi" w:cstheme="minorBidi"/>
            <w:sz w:val="22"/>
            <w:szCs w:val="22"/>
          </w:rPr>
          <w:tab/>
        </w:r>
        <w:r w:rsidRPr="00FC67C0">
          <w:rPr>
            <w:rStyle w:val="Hyperlink"/>
            <w:rFonts w:cs="Arial"/>
          </w:rPr>
          <w:t>Purpose</w:t>
        </w:r>
        <w:r>
          <w:rPr>
            <w:webHidden/>
          </w:rPr>
          <w:tab/>
        </w:r>
        <w:r>
          <w:rPr>
            <w:webHidden/>
          </w:rPr>
          <w:fldChar w:fldCharType="begin"/>
        </w:r>
        <w:r>
          <w:rPr>
            <w:webHidden/>
          </w:rPr>
          <w:instrText xml:space="preserve"> PAGEREF _Toc353470034 \h </w:instrText>
        </w:r>
        <w:r>
          <w:rPr>
            <w:webHidden/>
          </w:rPr>
        </w:r>
        <w:r>
          <w:rPr>
            <w:webHidden/>
          </w:rPr>
          <w:fldChar w:fldCharType="separate"/>
        </w:r>
        <w:r>
          <w:rPr>
            <w:webHidden/>
          </w:rPr>
          <w:t>1</w:t>
        </w:r>
        <w:r>
          <w:rPr>
            <w:webHidden/>
          </w:rPr>
          <w:fldChar w:fldCharType="end"/>
        </w:r>
      </w:hyperlink>
    </w:p>
    <w:p w14:paraId="186ADD65" w14:textId="77777777" w:rsidR="000364E0" w:rsidRDefault="000364E0">
      <w:pPr>
        <w:pStyle w:val="TOC2"/>
        <w:rPr>
          <w:rFonts w:asciiTheme="minorHAnsi" w:eastAsiaTheme="minorEastAsia" w:hAnsiTheme="minorHAnsi" w:cstheme="minorBidi"/>
          <w:sz w:val="22"/>
          <w:szCs w:val="22"/>
        </w:rPr>
      </w:pPr>
      <w:hyperlink w:anchor="_Toc353470035" w:history="1">
        <w:r w:rsidRPr="00FC67C0">
          <w:rPr>
            <w:rStyle w:val="Hyperlink"/>
            <w:rFonts w:cs="Arial"/>
          </w:rPr>
          <w:t>1.2.</w:t>
        </w:r>
        <w:r>
          <w:rPr>
            <w:rFonts w:asciiTheme="minorHAnsi" w:eastAsiaTheme="minorEastAsia" w:hAnsiTheme="minorHAnsi" w:cstheme="minorBidi"/>
            <w:sz w:val="22"/>
            <w:szCs w:val="22"/>
          </w:rPr>
          <w:tab/>
        </w:r>
        <w:r w:rsidRPr="00FC67C0">
          <w:rPr>
            <w:rStyle w:val="Hyperlink"/>
            <w:rFonts w:cs="Arial"/>
          </w:rPr>
          <w:t>Scope</w:t>
        </w:r>
        <w:r>
          <w:rPr>
            <w:webHidden/>
          </w:rPr>
          <w:tab/>
        </w:r>
        <w:r>
          <w:rPr>
            <w:webHidden/>
          </w:rPr>
          <w:fldChar w:fldCharType="begin"/>
        </w:r>
        <w:r>
          <w:rPr>
            <w:webHidden/>
          </w:rPr>
          <w:instrText xml:space="preserve"> PAGEREF _Toc353470035 \h </w:instrText>
        </w:r>
        <w:r>
          <w:rPr>
            <w:webHidden/>
          </w:rPr>
        </w:r>
        <w:r>
          <w:rPr>
            <w:webHidden/>
          </w:rPr>
          <w:fldChar w:fldCharType="separate"/>
        </w:r>
        <w:r>
          <w:rPr>
            <w:webHidden/>
          </w:rPr>
          <w:t>1</w:t>
        </w:r>
        <w:r>
          <w:rPr>
            <w:webHidden/>
          </w:rPr>
          <w:fldChar w:fldCharType="end"/>
        </w:r>
      </w:hyperlink>
    </w:p>
    <w:p w14:paraId="56BC33B2" w14:textId="77777777" w:rsidR="000364E0" w:rsidRDefault="000364E0">
      <w:pPr>
        <w:pStyle w:val="TOC2"/>
        <w:rPr>
          <w:rFonts w:asciiTheme="minorHAnsi" w:eastAsiaTheme="minorEastAsia" w:hAnsiTheme="minorHAnsi" w:cstheme="minorBidi"/>
          <w:sz w:val="22"/>
          <w:szCs w:val="22"/>
        </w:rPr>
      </w:pPr>
      <w:hyperlink w:anchor="_Toc353470036" w:history="1">
        <w:r w:rsidRPr="00FC67C0">
          <w:rPr>
            <w:rStyle w:val="Hyperlink"/>
            <w:rFonts w:cs="Arial"/>
          </w:rPr>
          <w:t>1.3.</w:t>
        </w:r>
        <w:r>
          <w:rPr>
            <w:rFonts w:asciiTheme="minorHAnsi" w:eastAsiaTheme="minorEastAsia" w:hAnsiTheme="minorHAnsi" w:cstheme="minorBidi"/>
            <w:sz w:val="22"/>
            <w:szCs w:val="22"/>
          </w:rPr>
          <w:tab/>
        </w:r>
        <w:r w:rsidRPr="00FC67C0">
          <w:rPr>
            <w:rStyle w:val="Hyperlink"/>
            <w:rFonts w:cs="Arial"/>
          </w:rPr>
          <w:t>Definitions, Acronyms, and Abbreviations</w:t>
        </w:r>
        <w:r>
          <w:rPr>
            <w:webHidden/>
          </w:rPr>
          <w:tab/>
        </w:r>
        <w:r>
          <w:rPr>
            <w:webHidden/>
          </w:rPr>
          <w:fldChar w:fldCharType="begin"/>
        </w:r>
        <w:r>
          <w:rPr>
            <w:webHidden/>
          </w:rPr>
          <w:instrText xml:space="preserve"> PAGEREF _Toc353470036 \h </w:instrText>
        </w:r>
        <w:r>
          <w:rPr>
            <w:webHidden/>
          </w:rPr>
        </w:r>
        <w:r>
          <w:rPr>
            <w:webHidden/>
          </w:rPr>
          <w:fldChar w:fldCharType="separate"/>
        </w:r>
        <w:r>
          <w:rPr>
            <w:webHidden/>
          </w:rPr>
          <w:t>2</w:t>
        </w:r>
        <w:r>
          <w:rPr>
            <w:webHidden/>
          </w:rPr>
          <w:fldChar w:fldCharType="end"/>
        </w:r>
      </w:hyperlink>
    </w:p>
    <w:p w14:paraId="0D1822DC" w14:textId="77777777" w:rsidR="000364E0" w:rsidRDefault="000364E0">
      <w:pPr>
        <w:pStyle w:val="TOC2"/>
        <w:rPr>
          <w:rFonts w:asciiTheme="minorHAnsi" w:eastAsiaTheme="minorEastAsia" w:hAnsiTheme="minorHAnsi" w:cstheme="minorBidi"/>
          <w:sz w:val="22"/>
          <w:szCs w:val="22"/>
        </w:rPr>
      </w:pPr>
      <w:hyperlink w:anchor="_Toc353470037" w:history="1">
        <w:r w:rsidRPr="00FC67C0">
          <w:rPr>
            <w:rStyle w:val="Hyperlink"/>
            <w:rFonts w:cs="Arial"/>
          </w:rPr>
          <w:t>1.4.</w:t>
        </w:r>
        <w:r>
          <w:rPr>
            <w:rFonts w:asciiTheme="minorHAnsi" w:eastAsiaTheme="minorEastAsia" w:hAnsiTheme="minorHAnsi" w:cstheme="minorBidi"/>
            <w:sz w:val="22"/>
            <w:szCs w:val="22"/>
          </w:rPr>
          <w:tab/>
        </w:r>
        <w:r w:rsidRPr="00FC67C0">
          <w:rPr>
            <w:rStyle w:val="Hyperlink"/>
            <w:rFonts w:cs="Arial"/>
          </w:rPr>
          <w:t>References</w:t>
        </w:r>
        <w:r>
          <w:rPr>
            <w:webHidden/>
          </w:rPr>
          <w:tab/>
        </w:r>
        <w:r>
          <w:rPr>
            <w:webHidden/>
          </w:rPr>
          <w:fldChar w:fldCharType="begin"/>
        </w:r>
        <w:r>
          <w:rPr>
            <w:webHidden/>
          </w:rPr>
          <w:instrText xml:space="preserve"> PAGEREF _Toc353470037 \h </w:instrText>
        </w:r>
        <w:r>
          <w:rPr>
            <w:webHidden/>
          </w:rPr>
        </w:r>
        <w:r>
          <w:rPr>
            <w:webHidden/>
          </w:rPr>
          <w:fldChar w:fldCharType="separate"/>
        </w:r>
        <w:r>
          <w:rPr>
            <w:webHidden/>
          </w:rPr>
          <w:t>2</w:t>
        </w:r>
        <w:r>
          <w:rPr>
            <w:webHidden/>
          </w:rPr>
          <w:fldChar w:fldCharType="end"/>
        </w:r>
      </w:hyperlink>
    </w:p>
    <w:p w14:paraId="71FE1AAD" w14:textId="77777777" w:rsidR="000364E0" w:rsidRDefault="000364E0">
      <w:pPr>
        <w:pStyle w:val="TOC2"/>
        <w:rPr>
          <w:rFonts w:asciiTheme="minorHAnsi" w:eastAsiaTheme="minorEastAsia" w:hAnsiTheme="minorHAnsi" w:cstheme="minorBidi"/>
          <w:sz w:val="22"/>
          <w:szCs w:val="22"/>
        </w:rPr>
      </w:pPr>
      <w:hyperlink w:anchor="_Toc353470038" w:history="1">
        <w:r w:rsidRPr="00FC67C0">
          <w:rPr>
            <w:rStyle w:val="Hyperlink"/>
            <w:rFonts w:cs="Arial"/>
          </w:rPr>
          <w:t>1.5.</w:t>
        </w:r>
        <w:r>
          <w:rPr>
            <w:rFonts w:asciiTheme="minorHAnsi" w:eastAsiaTheme="minorEastAsia" w:hAnsiTheme="minorHAnsi" w:cstheme="minorBidi"/>
            <w:sz w:val="22"/>
            <w:szCs w:val="22"/>
          </w:rPr>
          <w:tab/>
        </w:r>
        <w:r w:rsidRPr="00FC67C0">
          <w:rPr>
            <w:rStyle w:val="Hyperlink"/>
            <w:rFonts w:cs="Arial"/>
          </w:rPr>
          <w:t>Overview</w:t>
        </w:r>
        <w:r>
          <w:rPr>
            <w:webHidden/>
          </w:rPr>
          <w:tab/>
        </w:r>
        <w:r>
          <w:rPr>
            <w:webHidden/>
          </w:rPr>
          <w:fldChar w:fldCharType="begin"/>
        </w:r>
        <w:r>
          <w:rPr>
            <w:webHidden/>
          </w:rPr>
          <w:instrText xml:space="preserve"> PAGEREF _Toc353470038 \h </w:instrText>
        </w:r>
        <w:r>
          <w:rPr>
            <w:webHidden/>
          </w:rPr>
        </w:r>
        <w:r>
          <w:rPr>
            <w:webHidden/>
          </w:rPr>
          <w:fldChar w:fldCharType="separate"/>
        </w:r>
        <w:r>
          <w:rPr>
            <w:webHidden/>
          </w:rPr>
          <w:t>2</w:t>
        </w:r>
        <w:r>
          <w:rPr>
            <w:webHidden/>
          </w:rPr>
          <w:fldChar w:fldCharType="end"/>
        </w:r>
      </w:hyperlink>
    </w:p>
    <w:p w14:paraId="3C524700" w14:textId="77777777" w:rsidR="000364E0" w:rsidRDefault="000364E0">
      <w:pPr>
        <w:pStyle w:val="TOC1"/>
        <w:rPr>
          <w:rFonts w:asciiTheme="minorHAnsi" w:eastAsiaTheme="minorEastAsia" w:hAnsiTheme="minorHAnsi" w:cstheme="minorBidi"/>
          <w:b w:val="0"/>
          <w:szCs w:val="22"/>
        </w:rPr>
      </w:pPr>
      <w:hyperlink w:anchor="_Toc353470039" w:history="1">
        <w:r w:rsidRPr="00FC67C0">
          <w:rPr>
            <w:rStyle w:val="Hyperlink"/>
            <w:rFonts w:cs="Arial"/>
          </w:rPr>
          <w:t>2.</w:t>
        </w:r>
        <w:r>
          <w:rPr>
            <w:rFonts w:asciiTheme="minorHAnsi" w:eastAsiaTheme="minorEastAsia" w:hAnsiTheme="minorHAnsi" w:cstheme="minorBidi"/>
            <w:b w:val="0"/>
            <w:szCs w:val="22"/>
          </w:rPr>
          <w:tab/>
        </w:r>
        <w:r w:rsidRPr="00FC67C0">
          <w:rPr>
            <w:rStyle w:val="Hyperlink"/>
            <w:rFonts w:cs="Arial"/>
          </w:rPr>
          <w:t>Architectural Representation</w:t>
        </w:r>
        <w:r>
          <w:rPr>
            <w:webHidden/>
          </w:rPr>
          <w:tab/>
        </w:r>
        <w:r>
          <w:rPr>
            <w:webHidden/>
          </w:rPr>
          <w:fldChar w:fldCharType="begin"/>
        </w:r>
        <w:r>
          <w:rPr>
            <w:webHidden/>
          </w:rPr>
          <w:instrText xml:space="preserve"> PAGEREF _Toc353470039 \h </w:instrText>
        </w:r>
        <w:r>
          <w:rPr>
            <w:webHidden/>
          </w:rPr>
        </w:r>
        <w:r>
          <w:rPr>
            <w:webHidden/>
          </w:rPr>
          <w:fldChar w:fldCharType="separate"/>
        </w:r>
        <w:r>
          <w:rPr>
            <w:webHidden/>
          </w:rPr>
          <w:t>3</w:t>
        </w:r>
        <w:r>
          <w:rPr>
            <w:webHidden/>
          </w:rPr>
          <w:fldChar w:fldCharType="end"/>
        </w:r>
      </w:hyperlink>
    </w:p>
    <w:p w14:paraId="3B7A910F" w14:textId="77777777" w:rsidR="000364E0" w:rsidRDefault="000364E0">
      <w:pPr>
        <w:pStyle w:val="TOC1"/>
        <w:rPr>
          <w:rFonts w:asciiTheme="minorHAnsi" w:eastAsiaTheme="minorEastAsia" w:hAnsiTheme="minorHAnsi" w:cstheme="minorBidi"/>
          <w:b w:val="0"/>
          <w:szCs w:val="22"/>
        </w:rPr>
      </w:pPr>
      <w:hyperlink w:anchor="_Toc353470040" w:history="1">
        <w:r w:rsidRPr="00FC67C0">
          <w:rPr>
            <w:rStyle w:val="Hyperlink"/>
            <w:rFonts w:cs="Arial"/>
          </w:rPr>
          <w:t>3.</w:t>
        </w:r>
        <w:r>
          <w:rPr>
            <w:rFonts w:asciiTheme="minorHAnsi" w:eastAsiaTheme="minorEastAsia" w:hAnsiTheme="minorHAnsi" w:cstheme="minorBidi"/>
            <w:b w:val="0"/>
            <w:szCs w:val="22"/>
          </w:rPr>
          <w:tab/>
        </w:r>
        <w:r w:rsidRPr="00FC67C0">
          <w:rPr>
            <w:rStyle w:val="Hyperlink"/>
            <w:rFonts w:cs="Arial"/>
          </w:rPr>
          <w:t>Architectural Goals and Constraints</w:t>
        </w:r>
        <w:r>
          <w:rPr>
            <w:webHidden/>
          </w:rPr>
          <w:tab/>
        </w:r>
        <w:r>
          <w:rPr>
            <w:webHidden/>
          </w:rPr>
          <w:fldChar w:fldCharType="begin"/>
        </w:r>
        <w:r>
          <w:rPr>
            <w:webHidden/>
          </w:rPr>
          <w:instrText xml:space="preserve"> PAGEREF _Toc353470040 \h </w:instrText>
        </w:r>
        <w:r>
          <w:rPr>
            <w:webHidden/>
          </w:rPr>
        </w:r>
        <w:r>
          <w:rPr>
            <w:webHidden/>
          </w:rPr>
          <w:fldChar w:fldCharType="separate"/>
        </w:r>
        <w:r>
          <w:rPr>
            <w:webHidden/>
          </w:rPr>
          <w:t>4</w:t>
        </w:r>
        <w:r>
          <w:rPr>
            <w:webHidden/>
          </w:rPr>
          <w:fldChar w:fldCharType="end"/>
        </w:r>
      </w:hyperlink>
    </w:p>
    <w:p w14:paraId="681BBFEB" w14:textId="77777777" w:rsidR="000364E0" w:rsidRDefault="000364E0">
      <w:pPr>
        <w:pStyle w:val="TOC1"/>
        <w:rPr>
          <w:rFonts w:asciiTheme="minorHAnsi" w:eastAsiaTheme="minorEastAsia" w:hAnsiTheme="minorHAnsi" w:cstheme="minorBidi"/>
          <w:b w:val="0"/>
          <w:szCs w:val="22"/>
        </w:rPr>
      </w:pPr>
      <w:hyperlink w:anchor="_Toc353470041" w:history="1">
        <w:r w:rsidRPr="00FC67C0">
          <w:rPr>
            <w:rStyle w:val="Hyperlink"/>
            <w:rFonts w:cs="Arial"/>
          </w:rPr>
          <w:t>4.</w:t>
        </w:r>
        <w:r>
          <w:rPr>
            <w:rFonts w:asciiTheme="minorHAnsi" w:eastAsiaTheme="minorEastAsia" w:hAnsiTheme="minorHAnsi" w:cstheme="minorBidi"/>
            <w:b w:val="0"/>
            <w:szCs w:val="22"/>
          </w:rPr>
          <w:tab/>
        </w:r>
        <w:r w:rsidRPr="00FC67C0">
          <w:rPr>
            <w:rStyle w:val="Hyperlink"/>
            <w:rFonts w:cs="Arial"/>
          </w:rPr>
          <w:t>Use-Case View</w:t>
        </w:r>
        <w:r>
          <w:rPr>
            <w:webHidden/>
          </w:rPr>
          <w:tab/>
        </w:r>
        <w:r>
          <w:rPr>
            <w:webHidden/>
          </w:rPr>
          <w:fldChar w:fldCharType="begin"/>
        </w:r>
        <w:r>
          <w:rPr>
            <w:webHidden/>
          </w:rPr>
          <w:instrText xml:space="preserve"> PAGEREF _Toc353470041 \h </w:instrText>
        </w:r>
        <w:r>
          <w:rPr>
            <w:webHidden/>
          </w:rPr>
        </w:r>
        <w:r>
          <w:rPr>
            <w:webHidden/>
          </w:rPr>
          <w:fldChar w:fldCharType="separate"/>
        </w:r>
        <w:r>
          <w:rPr>
            <w:webHidden/>
          </w:rPr>
          <w:t>4</w:t>
        </w:r>
        <w:r>
          <w:rPr>
            <w:webHidden/>
          </w:rPr>
          <w:fldChar w:fldCharType="end"/>
        </w:r>
      </w:hyperlink>
    </w:p>
    <w:p w14:paraId="0B9E818D" w14:textId="77777777" w:rsidR="000364E0" w:rsidRDefault="000364E0">
      <w:pPr>
        <w:pStyle w:val="TOC2"/>
        <w:rPr>
          <w:rFonts w:asciiTheme="minorHAnsi" w:eastAsiaTheme="minorEastAsia" w:hAnsiTheme="minorHAnsi" w:cstheme="minorBidi"/>
          <w:sz w:val="22"/>
          <w:szCs w:val="22"/>
        </w:rPr>
      </w:pPr>
      <w:hyperlink w:anchor="_Toc353470042" w:history="1">
        <w:r w:rsidRPr="00FC67C0">
          <w:rPr>
            <w:rStyle w:val="Hyperlink"/>
            <w:rFonts w:cs="Arial"/>
          </w:rPr>
          <w:t>4.1.</w:t>
        </w:r>
        <w:r>
          <w:rPr>
            <w:rFonts w:asciiTheme="minorHAnsi" w:eastAsiaTheme="minorEastAsia" w:hAnsiTheme="minorHAnsi" w:cstheme="minorBidi"/>
            <w:sz w:val="22"/>
            <w:szCs w:val="22"/>
          </w:rPr>
          <w:tab/>
        </w:r>
        <w:r w:rsidRPr="00FC67C0">
          <w:rPr>
            <w:rStyle w:val="Hyperlink"/>
            <w:rFonts w:cs="Arial"/>
          </w:rPr>
          <w:t>Actors</w:t>
        </w:r>
        <w:r>
          <w:rPr>
            <w:webHidden/>
          </w:rPr>
          <w:tab/>
        </w:r>
        <w:r>
          <w:rPr>
            <w:webHidden/>
          </w:rPr>
          <w:fldChar w:fldCharType="begin"/>
        </w:r>
        <w:r>
          <w:rPr>
            <w:webHidden/>
          </w:rPr>
          <w:instrText xml:space="preserve"> PAGEREF _Toc353470042 \h </w:instrText>
        </w:r>
        <w:r>
          <w:rPr>
            <w:webHidden/>
          </w:rPr>
        </w:r>
        <w:r>
          <w:rPr>
            <w:webHidden/>
          </w:rPr>
          <w:fldChar w:fldCharType="separate"/>
        </w:r>
        <w:r>
          <w:rPr>
            <w:webHidden/>
          </w:rPr>
          <w:t>4</w:t>
        </w:r>
        <w:r>
          <w:rPr>
            <w:webHidden/>
          </w:rPr>
          <w:fldChar w:fldCharType="end"/>
        </w:r>
      </w:hyperlink>
    </w:p>
    <w:p w14:paraId="5ADCB645" w14:textId="77777777" w:rsidR="000364E0" w:rsidRDefault="000364E0">
      <w:pPr>
        <w:pStyle w:val="TOC2"/>
        <w:rPr>
          <w:rFonts w:asciiTheme="minorHAnsi" w:eastAsiaTheme="minorEastAsia" w:hAnsiTheme="minorHAnsi" w:cstheme="minorBidi"/>
          <w:sz w:val="22"/>
          <w:szCs w:val="22"/>
        </w:rPr>
      </w:pPr>
      <w:hyperlink w:anchor="_Toc353470043" w:history="1">
        <w:r w:rsidRPr="00FC67C0">
          <w:rPr>
            <w:rStyle w:val="Hyperlink"/>
            <w:rFonts w:cs="Arial"/>
          </w:rPr>
          <w:t>4.2.</w:t>
        </w:r>
        <w:r>
          <w:rPr>
            <w:rFonts w:asciiTheme="minorHAnsi" w:eastAsiaTheme="minorEastAsia" w:hAnsiTheme="minorHAnsi" w:cstheme="minorBidi"/>
            <w:sz w:val="22"/>
            <w:szCs w:val="22"/>
          </w:rPr>
          <w:tab/>
        </w:r>
        <w:r w:rsidRPr="00FC67C0">
          <w:rPr>
            <w:rStyle w:val="Hyperlink"/>
            <w:rFonts w:cs="Arial"/>
          </w:rPr>
          <w:t>Use-Case Realizations</w:t>
        </w:r>
        <w:r>
          <w:rPr>
            <w:webHidden/>
          </w:rPr>
          <w:tab/>
        </w:r>
        <w:r>
          <w:rPr>
            <w:webHidden/>
          </w:rPr>
          <w:fldChar w:fldCharType="begin"/>
        </w:r>
        <w:r>
          <w:rPr>
            <w:webHidden/>
          </w:rPr>
          <w:instrText xml:space="preserve"> PAGEREF _Toc353470043 \h </w:instrText>
        </w:r>
        <w:r>
          <w:rPr>
            <w:webHidden/>
          </w:rPr>
        </w:r>
        <w:r>
          <w:rPr>
            <w:webHidden/>
          </w:rPr>
          <w:fldChar w:fldCharType="separate"/>
        </w:r>
        <w:r>
          <w:rPr>
            <w:webHidden/>
          </w:rPr>
          <w:t>5</w:t>
        </w:r>
        <w:r>
          <w:rPr>
            <w:webHidden/>
          </w:rPr>
          <w:fldChar w:fldCharType="end"/>
        </w:r>
      </w:hyperlink>
    </w:p>
    <w:p w14:paraId="604949CF" w14:textId="77777777" w:rsidR="000364E0" w:rsidRDefault="000364E0">
      <w:pPr>
        <w:pStyle w:val="TOC3"/>
        <w:rPr>
          <w:rFonts w:asciiTheme="minorHAnsi" w:eastAsiaTheme="minorEastAsia" w:hAnsiTheme="minorHAnsi" w:cstheme="minorBidi"/>
          <w:noProof/>
          <w:sz w:val="22"/>
          <w:szCs w:val="22"/>
        </w:rPr>
      </w:pPr>
      <w:hyperlink w:anchor="_Toc353470044" w:history="1">
        <w:r w:rsidRPr="00FC67C0">
          <w:rPr>
            <w:rStyle w:val="Hyperlink"/>
            <w:noProof/>
          </w:rPr>
          <w:t>4.2.1.</w:t>
        </w:r>
        <w:r>
          <w:rPr>
            <w:rFonts w:asciiTheme="minorHAnsi" w:eastAsiaTheme="minorEastAsia" w:hAnsiTheme="minorHAnsi" w:cstheme="minorBidi"/>
            <w:noProof/>
            <w:sz w:val="22"/>
            <w:szCs w:val="22"/>
          </w:rPr>
          <w:tab/>
        </w:r>
        <w:r w:rsidRPr="00FC67C0">
          <w:rPr>
            <w:rStyle w:val="Hyperlink"/>
            <w:noProof/>
          </w:rPr>
          <w:t>Login</w:t>
        </w:r>
        <w:r>
          <w:rPr>
            <w:noProof/>
            <w:webHidden/>
          </w:rPr>
          <w:tab/>
        </w:r>
        <w:r>
          <w:rPr>
            <w:noProof/>
            <w:webHidden/>
          </w:rPr>
          <w:fldChar w:fldCharType="begin"/>
        </w:r>
        <w:r>
          <w:rPr>
            <w:noProof/>
            <w:webHidden/>
          </w:rPr>
          <w:instrText xml:space="preserve"> PAGEREF _Toc353470044 \h </w:instrText>
        </w:r>
        <w:r>
          <w:rPr>
            <w:noProof/>
            <w:webHidden/>
          </w:rPr>
        </w:r>
        <w:r>
          <w:rPr>
            <w:noProof/>
            <w:webHidden/>
          </w:rPr>
          <w:fldChar w:fldCharType="separate"/>
        </w:r>
        <w:r>
          <w:rPr>
            <w:noProof/>
            <w:webHidden/>
          </w:rPr>
          <w:t>5</w:t>
        </w:r>
        <w:r>
          <w:rPr>
            <w:noProof/>
            <w:webHidden/>
          </w:rPr>
          <w:fldChar w:fldCharType="end"/>
        </w:r>
      </w:hyperlink>
    </w:p>
    <w:p w14:paraId="76A174BF" w14:textId="77777777" w:rsidR="000364E0" w:rsidRDefault="000364E0">
      <w:pPr>
        <w:pStyle w:val="TOC3"/>
        <w:rPr>
          <w:rFonts w:asciiTheme="minorHAnsi" w:eastAsiaTheme="minorEastAsia" w:hAnsiTheme="minorHAnsi" w:cstheme="minorBidi"/>
          <w:noProof/>
          <w:sz w:val="22"/>
          <w:szCs w:val="22"/>
        </w:rPr>
      </w:pPr>
      <w:hyperlink w:anchor="_Toc353470045" w:history="1">
        <w:r w:rsidRPr="00FC67C0">
          <w:rPr>
            <w:rStyle w:val="Hyperlink"/>
            <w:noProof/>
          </w:rPr>
          <w:t>4.2.2.</w:t>
        </w:r>
        <w:r>
          <w:rPr>
            <w:rFonts w:asciiTheme="minorHAnsi" w:eastAsiaTheme="minorEastAsia" w:hAnsiTheme="minorHAnsi" w:cstheme="minorBidi"/>
            <w:noProof/>
            <w:sz w:val="22"/>
            <w:szCs w:val="22"/>
          </w:rPr>
          <w:tab/>
        </w:r>
        <w:r w:rsidRPr="00FC67C0">
          <w:rPr>
            <w:rStyle w:val="Hyperlink"/>
            <w:noProof/>
          </w:rPr>
          <w:t>Request Analysis (Get Report)</w:t>
        </w:r>
        <w:r>
          <w:rPr>
            <w:noProof/>
            <w:webHidden/>
          </w:rPr>
          <w:tab/>
        </w:r>
        <w:r>
          <w:rPr>
            <w:noProof/>
            <w:webHidden/>
          </w:rPr>
          <w:fldChar w:fldCharType="begin"/>
        </w:r>
        <w:r>
          <w:rPr>
            <w:noProof/>
            <w:webHidden/>
          </w:rPr>
          <w:instrText xml:space="preserve"> PAGEREF _Toc353470045 \h </w:instrText>
        </w:r>
        <w:r>
          <w:rPr>
            <w:noProof/>
            <w:webHidden/>
          </w:rPr>
        </w:r>
        <w:r>
          <w:rPr>
            <w:noProof/>
            <w:webHidden/>
          </w:rPr>
          <w:fldChar w:fldCharType="separate"/>
        </w:r>
        <w:r>
          <w:rPr>
            <w:noProof/>
            <w:webHidden/>
          </w:rPr>
          <w:t>7</w:t>
        </w:r>
        <w:r>
          <w:rPr>
            <w:noProof/>
            <w:webHidden/>
          </w:rPr>
          <w:fldChar w:fldCharType="end"/>
        </w:r>
      </w:hyperlink>
    </w:p>
    <w:p w14:paraId="2B08A877" w14:textId="77777777" w:rsidR="000364E0" w:rsidRDefault="000364E0">
      <w:pPr>
        <w:pStyle w:val="TOC3"/>
        <w:rPr>
          <w:rFonts w:asciiTheme="minorHAnsi" w:eastAsiaTheme="minorEastAsia" w:hAnsiTheme="minorHAnsi" w:cstheme="minorBidi"/>
          <w:noProof/>
          <w:sz w:val="22"/>
          <w:szCs w:val="22"/>
        </w:rPr>
      </w:pPr>
      <w:hyperlink w:anchor="_Toc353470046" w:history="1">
        <w:r w:rsidRPr="00FC67C0">
          <w:rPr>
            <w:rStyle w:val="Hyperlink"/>
            <w:noProof/>
          </w:rPr>
          <w:t>4.2.3.</w:t>
        </w:r>
        <w:r>
          <w:rPr>
            <w:rFonts w:asciiTheme="minorHAnsi" w:eastAsiaTheme="minorEastAsia" w:hAnsiTheme="minorHAnsi" w:cstheme="minorBidi"/>
            <w:noProof/>
            <w:sz w:val="22"/>
            <w:szCs w:val="22"/>
          </w:rPr>
          <w:tab/>
        </w:r>
        <w:r w:rsidRPr="00FC67C0">
          <w:rPr>
            <w:rStyle w:val="Hyperlink"/>
            <w:noProof/>
          </w:rPr>
          <w:t>Retrieve Last Report</w:t>
        </w:r>
        <w:r>
          <w:rPr>
            <w:noProof/>
            <w:webHidden/>
          </w:rPr>
          <w:tab/>
        </w:r>
        <w:r>
          <w:rPr>
            <w:noProof/>
            <w:webHidden/>
          </w:rPr>
          <w:fldChar w:fldCharType="begin"/>
        </w:r>
        <w:r>
          <w:rPr>
            <w:noProof/>
            <w:webHidden/>
          </w:rPr>
          <w:instrText xml:space="preserve"> PAGEREF _Toc353470046 \h </w:instrText>
        </w:r>
        <w:r>
          <w:rPr>
            <w:noProof/>
            <w:webHidden/>
          </w:rPr>
        </w:r>
        <w:r>
          <w:rPr>
            <w:noProof/>
            <w:webHidden/>
          </w:rPr>
          <w:fldChar w:fldCharType="separate"/>
        </w:r>
        <w:r>
          <w:rPr>
            <w:noProof/>
            <w:webHidden/>
          </w:rPr>
          <w:t>9</w:t>
        </w:r>
        <w:r>
          <w:rPr>
            <w:noProof/>
            <w:webHidden/>
          </w:rPr>
          <w:fldChar w:fldCharType="end"/>
        </w:r>
      </w:hyperlink>
    </w:p>
    <w:p w14:paraId="0633B86C" w14:textId="77777777" w:rsidR="000364E0" w:rsidRDefault="000364E0">
      <w:pPr>
        <w:pStyle w:val="TOC3"/>
        <w:rPr>
          <w:rFonts w:asciiTheme="minorHAnsi" w:eastAsiaTheme="minorEastAsia" w:hAnsiTheme="minorHAnsi" w:cstheme="minorBidi"/>
          <w:noProof/>
          <w:sz w:val="22"/>
          <w:szCs w:val="22"/>
        </w:rPr>
      </w:pPr>
      <w:hyperlink w:anchor="_Toc353470047" w:history="1">
        <w:r w:rsidRPr="00FC67C0">
          <w:rPr>
            <w:rStyle w:val="Hyperlink"/>
            <w:noProof/>
          </w:rPr>
          <w:t>4.2.4.</w:t>
        </w:r>
        <w:r>
          <w:rPr>
            <w:rFonts w:asciiTheme="minorHAnsi" w:eastAsiaTheme="minorEastAsia" w:hAnsiTheme="minorHAnsi" w:cstheme="minorBidi"/>
            <w:noProof/>
            <w:sz w:val="22"/>
            <w:szCs w:val="22"/>
          </w:rPr>
          <w:tab/>
        </w:r>
        <w:r w:rsidRPr="00FC67C0">
          <w:rPr>
            <w:rStyle w:val="Hyperlink"/>
            <w:noProof/>
          </w:rPr>
          <w:t>Print Report</w:t>
        </w:r>
        <w:r>
          <w:rPr>
            <w:noProof/>
            <w:webHidden/>
          </w:rPr>
          <w:tab/>
        </w:r>
        <w:r>
          <w:rPr>
            <w:noProof/>
            <w:webHidden/>
          </w:rPr>
          <w:fldChar w:fldCharType="begin"/>
        </w:r>
        <w:r>
          <w:rPr>
            <w:noProof/>
            <w:webHidden/>
          </w:rPr>
          <w:instrText xml:space="preserve"> PAGEREF _Toc353470047 \h </w:instrText>
        </w:r>
        <w:r>
          <w:rPr>
            <w:noProof/>
            <w:webHidden/>
          </w:rPr>
        </w:r>
        <w:r>
          <w:rPr>
            <w:noProof/>
            <w:webHidden/>
          </w:rPr>
          <w:fldChar w:fldCharType="separate"/>
        </w:r>
        <w:r>
          <w:rPr>
            <w:noProof/>
            <w:webHidden/>
          </w:rPr>
          <w:t>10</w:t>
        </w:r>
        <w:r>
          <w:rPr>
            <w:noProof/>
            <w:webHidden/>
          </w:rPr>
          <w:fldChar w:fldCharType="end"/>
        </w:r>
      </w:hyperlink>
    </w:p>
    <w:p w14:paraId="0936BCE3" w14:textId="77777777" w:rsidR="000364E0" w:rsidRDefault="000364E0">
      <w:pPr>
        <w:pStyle w:val="TOC3"/>
        <w:rPr>
          <w:rFonts w:asciiTheme="minorHAnsi" w:eastAsiaTheme="minorEastAsia" w:hAnsiTheme="minorHAnsi" w:cstheme="minorBidi"/>
          <w:noProof/>
          <w:sz w:val="22"/>
          <w:szCs w:val="22"/>
        </w:rPr>
      </w:pPr>
      <w:hyperlink w:anchor="_Toc353470048" w:history="1">
        <w:r w:rsidRPr="00FC67C0">
          <w:rPr>
            <w:rStyle w:val="Hyperlink"/>
            <w:noProof/>
          </w:rPr>
          <w:t>4.2.5.</w:t>
        </w:r>
        <w:r>
          <w:rPr>
            <w:rFonts w:asciiTheme="minorHAnsi" w:eastAsiaTheme="minorEastAsia" w:hAnsiTheme="minorHAnsi" w:cstheme="minorBidi"/>
            <w:noProof/>
            <w:sz w:val="22"/>
            <w:szCs w:val="22"/>
          </w:rPr>
          <w:tab/>
        </w:r>
        <w:r w:rsidRPr="00FC67C0">
          <w:rPr>
            <w:rStyle w:val="Hyperlink"/>
            <w:noProof/>
          </w:rPr>
          <w:t>Email Report</w:t>
        </w:r>
        <w:r>
          <w:rPr>
            <w:noProof/>
            <w:webHidden/>
          </w:rPr>
          <w:tab/>
        </w:r>
        <w:r>
          <w:rPr>
            <w:noProof/>
            <w:webHidden/>
          </w:rPr>
          <w:fldChar w:fldCharType="begin"/>
        </w:r>
        <w:r>
          <w:rPr>
            <w:noProof/>
            <w:webHidden/>
          </w:rPr>
          <w:instrText xml:space="preserve"> PAGEREF _Toc353470048 \h </w:instrText>
        </w:r>
        <w:r>
          <w:rPr>
            <w:noProof/>
            <w:webHidden/>
          </w:rPr>
        </w:r>
        <w:r>
          <w:rPr>
            <w:noProof/>
            <w:webHidden/>
          </w:rPr>
          <w:fldChar w:fldCharType="separate"/>
        </w:r>
        <w:r>
          <w:rPr>
            <w:noProof/>
            <w:webHidden/>
          </w:rPr>
          <w:t>11</w:t>
        </w:r>
        <w:r>
          <w:rPr>
            <w:noProof/>
            <w:webHidden/>
          </w:rPr>
          <w:fldChar w:fldCharType="end"/>
        </w:r>
      </w:hyperlink>
    </w:p>
    <w:p w14:paraId="13F9060B" w14:textId="77777777" w:rsidR="000364E0" w:rsidRDefault="000364E0">
      <w:pPr>
        <w:pStyle w:val="TOC1"/>
        <w:rPr>
          <w:rFonts w:asciiTheme="minorHAnsi" w:eastAsiaTheme="minorEastAsia" w:hAnsiTheme="minorHAnsi" w:cstheme="minorBidi"/>
          <w:b w:val="0"/>
          <w:szCs w:val="22"/>
        </w:rPr>
      </w:pPr>
      <w:hyperlink w:anchor="_Toc353470049" w:history="1">
        <w:r w:rsidRPr="00FC67C0">
          <w:rPr>
            <w:rStyle w:val="Hyperlink"/>
            <w:rFonts w:cs="Arial"/>
          </w:rPr>
          <w:t>5.</w:t>
        </w:r>
        <w:r>
          <w:rPr>
            <w:rFonts w:asciiTheme="minorHAnsi" w:eastAsiaTheme="minorEastAsia" w:hAnsiTheme="minorHAnsi" w:cstheme="minorBidi"/>
            <w:b w:val="0"/>
            <w:szCs w:val="22"/>
          </w:rPr>
          <w:tab/>
        </w:r>
        <w:r w:rsidRPr="00FC67C0">
          <w:rPr>
            <w:rStyle w:val="Hyperlink"/>
            <w:rFonts w:cs="Arial"/>
          </w:rPr>
          <w:t>Logical View</w:t>
        </w:r>
        <w:r>
          <w:rPr>
            <w:webHidden/>
          </w:rPr>
          <w:tab/>
        </w:r>
        <w:r>
          <w:rPr>
            <w:webHidden/>
          </w:rPr>
          <w:fldChar w:fldCharType="begin"/>
        </w:r>
        <w:r>
          <w:rPr>
            <w:webHidden/>
          </w:rPr>
          <w:instrText xml:space="preserve"> PAGEREF _Toc353470049 \h </w:instrText>
        </w:r>
        <w:r>
          <w:rPr>
            <w:webHidden/>
          </w:rPr>
        </w:r>
        <w:r>
          <w:rPr>
            <w:webHidden/>
          </w:rPr>
          <w:fldChar w:fldCharType="separate"/>
        </w:r>
        <w:r>
          <w:rPr>
            <w:webHidden/>
          </w:rPr>
          <w:t>12</w:t>
        </w:r>
        <w:r>
          <w:rPr>
            <w:webHidden/>
          </w:rPr>
          <w:fldChar w:fldCharType="end"/>
        </w:r>
      </w:hyperlink>
    </w:p>
    <w:p w14:paraId="5369829A" w14:textId="77777777" w:rsidR="000364E0" w:rsidRDefault="000364E0">
      <w:pPr>
        <w:pStyle w:val="TOC2"/>
        <w:rPr>
          <w:rFonts w:asciiTheme="minorHAnsi" w:eastAsiaTheme="minorEastAsia" w:hAnsiTheme="minorHAnsi" w:cstheme="minorBidi"/>
          <w:sz w:val="22"/>
          <w:szCs w:val="22"/>
        </w:rPr>
      </w:pPr>
      <w:hyperlink w:anchor="_Toc353470050" w:history="1">
        <w:r w:rsidRPr="00FC67C0">
          <w:rPr>
            <w:rStyle w:val="Hyperlink"/>
            <w:rFonts w:cs="Arial"/>
          </w:rPr>
          <w:t>5.1.</w:t>
        </w:r>
        <w:r>
          <w:rPr>
            <w:rFonts w:asciiTheme="minorHAnsi" w:eastAsiaTheme="minorEastAsia" w:hAnsiTheme="minorHAnsi" w:cstheme="minorBidi"/>
            <w:sz w:val="22"/>
            <w:szCs w:val="22"/>
          </w:rPr>
          <w:tab/>
        </w:r>
        <w:r w:rsidRPr="00FC67C0">
          <w:rPr>
            <w:rStyle w:val="Hyperlink"/>
            <w:rFonts w:cs="Arial"/>
          </w:rPr>
          <w:t>Overview</w:t>
        </w:r>
        <w:r>
          <w:rPr>
            <w:webHidden/>
          </w:rPr>
          <w:tab/>
        </w:r>
        <w:r>
          <w:rPr>
            <w:webHidden/>
          </w:rPr>
          <w:fldChar w:fldCharType="begin"/>
        </w:r>
        <w:r>
          <w:rPr>
            <w:webHidden/>
          </w:rPr>
          <w:instrText xml:space="preserve"> PAGEREF _Toc353470050 \h </w:instrText>
        </w:r>
        <w:r>
          <w:rPr>
            <w:webHidden/>
          </w:rPr>
        </w:r>
        <w:r>
          <w:rPr>
            <w:webHidden/>
          </w:rPr>
          <w:fldChar w:fldCharType="separate"/>
        </w:r>
        <w:r>
          <w:rPr>
            <w:webHidden/>
          </w:rPr>
          <w:t>12</w:t>
        </w:r>
        <w:r>
          <w:rPr>
            <w:webHidden/>
          </w:rPr>
          <w:fldChar w:fldCharType="end"/>
        </w:r>
      </w:hyperlink>
    </w:p>
    <w:p w14:paraId="11C4270A" w14:textId="77777777" w:rsidR="000364E0" w:rsidRDefault="000364E0">
      <w:pPr>
        <w:pStyle w:val="TOC2"/>
        <w:rPr>
          <w:rFonts w:asciiTheme="minorHAnsi" w:eastAsiaTheme="minorEastAsia" w:hAnsiTheme="minorHAnsi" w:cstheme="minorBidi"/>
          <w:sz w:val="22"/>
          <w:szCs w:val="22"/>
        </w:rPr>
      </w:pPr>
      <w:hyperlink w:anchor="_Toc353470051" w:history="1">
        <w:r w:rsidRPr="00FC67C0">
          <w:rPr>
            <w:rStyle w:val="Hyperlink"/>
          </w:rPr>
          <w:t>5.2.</w:t>
        </w:r>
        <w:r>
          <w:rPr>
            <w:rFonts w:asciiTheme="minorHAnsi" w:eastAsiaTheme="minorEastAsia" w:hAnsiTheme="minorHAnsi" w:cstheme="minorBidi"/>
            <w:sz w:val="22"/>
            <w:szCs w:val="22"/>
          </w:rPr>
          <w:tab/>
        </w:r>
        <w:r w:rsidRPr="00FC67C0">
          <w:rPr>
            <w:rStyle w:val="Hyperlink"/>
          </w:rPr>
          <w:t>Interface Definitions</w:t>
        </w:r>
        <w:r>
          <w:rPr>
            <w:webHidden/>
          </w:rPr>
          <w:tab/>
        </w:r>
        <w:r>
          <w:rPr>
            <w:webHidden/>
          </w:rPr>
          <w:fldChar w:fldCharType="begin"/>
        </w:r>
        <w:r>
          <w:rPr>
            <w:webHidden/>
          </w:rPr>
          <w:instrText xml:space="preserve"> PAGEREF _Toc353470051 \h </w:instrText>
        </w:r>
        <w:r>
          <w:rPr>
            <w:webHidden/>
          </w:rPr>
        </w:r>
        <w:r>
          <w:rPr>
            <w:webHidden/>
          </w:rPr>
          <w:fldChar w:fldCharType="separate"/>
        </w:r>
        <w:r>
          <w:rPr>
            <w:webHidden/>
          </w:rPr>
          <w:t>14</w:t>
        </w:r>
        <w:r>
          <w:rPr>
            <w:webHidden/>
          </w:rPr>
          <w:fldChar w:fldCharType="end"/>
        </w:r>
      </w:hyperlink>
    </w:p>
    <w:p w14:paraId="2D1A5CFC" w14:textId="77777777" w:rsidR="000364E0" w:rsidRDefault="000364E0">
      <w:pPr>
        <w:pStyle w:val="TOC1"/>
        <w:rPr>
          <w:rFonts w:asciiTheme="minorHAnsi" w:eastAsiaTheme="minorEastAsia" w:hAnsiTheme="minorHAnsi" w:cstheme="minorBidi"/>
          <w:b w:val="0"/>
          <w:szCs w:val="22"/>
        </w:rPr>
      </w:pPr>
      <w:hyperlink w:anchor="_Toc353470052" w:history="1">
        <w:r w:rsidRPr="00FC67C0">
          <w:rPr>
            <w:rStyle w:val="Hyperlink"/>
            <w:rFonts w:cs="Arial"/>
          </w:rPr>
          <w:t>6.</w:t>
        </w:r>
        <w:r>
          <w:rPr>
            <w:rFonts w:asciiTheme="minorHAnsi" w:eastAsiaTheme="minorEastAsia" w:hAnsiTheme="minorHAnsi" w:cstheme="minorBidi"/>
            <w:b w:val="0"/>
            <w:szCs w:val="22"/>
          </w:rPr>
          <w:tab/>
        </w:r>
        <w:r w:rsidRPr="00FC67C0">
          <w:rPr>
            <w:rStyle w:val="Hyperlink"/>
            <w:rFonts w:cs="Arial"/>
          </w:rPr>
          <w:t>Data View</w:t>
        </w:r>
        <w:r>
          <w:rPr>
            <w:webHidden/>
          </w:rPr>
          <w:tab/>
        </w:r>
        <w:r>
          <w:rPr>
            <w:webHidden/>
          </w:rPr>
          <w:fldChar w:fldCharType="begin"/>
        </w:r>
        <w:r>
          <w:rPr>
            <w:webHidden/>
          </w:rPr>
          <w:instrText xml:space="preserve"> PAGEREF _Toc353470052 \h </w:instrText>
        </w:r>
        <w:r>
          <w:rPr>
            <w:webHidden/>
          </w:rPr>
        </w:r>
        <w:r>
          <w:rPr>
            <w:webHidden/>
          </w:rPr>
          <w:fldChar w:fldCharType="separate"/>
        </w:r>
        <w:r>
          <w:rPr>
            <w:webHidden/>
          </w:rPr>
          <w:t>23</w:t>
        </w:r>
        <w:r>
          <w:rPr>
            <w:webHidden/>
          </w:rPr>
          <w:fldChar w:fldCharType="end"/>
        </w:r>
      </w:hyperlink>
    </w:p>
    <w:p w14:paraId="676E0BC8" w14:textId="77777777" w:rsidR="000364E0" w:rsidRDefault="000364E0">
      <w:pPr>
        <w:pStyle w:val="TOC1"/>
        <w:rPr>
          <w:rFonts w:asciiTheme="minorHAnsi" w:eastAsiaTheme="minorEastAsia" w:hAnsiTheme="minorHAnsi" w:cstheme="minorBidi"/>
          <w:b w:val="0"/>
          <w:szCs w:val="22"/>
        </w:rPr>
      </w:pPr>
      <w:hyperlink w:anchor="_Toc353470053" w:history="1">
        <w:r w:rsidRPr="00FC67C0">
          <w:rPr>
            <w:rStyle w:val="Hyperlink"/>
            <w:rFonts w:cs="Arial"/>
          </w:rPr>
          <w:t>7.</w:t>
        </w:r>
        <w:r>
          <w:rPr>
            <w:rFonts w:asciiTheme="minorHAnsi" w:eastAsiaTheme="minorEastAsia" w:hAnsiTheme="minorHAnsi" w:cstheme="minorBidi"/>
            <w:b w:val="0"/>
            <w:szCs w:val="22"/>
          </w:rPr>
          <w:tab/>
        </w:r>
        <w:r w:rsidRPr="00FC67C0">
          <w:rPr>
            <w:rStyle w:val="Hyperlink"/>
            <w:rFonts w:cs="Arial"/>
          </w:rPr>
          <w:t>Deployment View</w:t>
        </w:r>
        <w:r>
          <w:rPr>
            <w:webHidden/>
          </w:rPr>
          <w:tab/>
        </w:r>
        <w:r>
          <w:rPr>
            <w:webHidden/>
          </w:rPr>
          <w:fldChar w:fldCharType="begin"/>
        </w:r>
        <w:r>
          <w:rPr>
            <w:webHidden/>
          </w:rPr>
          <w:instrText xml:space="preserve"> PAGEREF _Toc353470053 \h </w:instrText>
        </w:r>
        <w:r>
          <w:rPr>
            <w:webHidden/>
          </w:rPr>
        </w:r>
        <w:r>
          <w:rPr>
            <w:webHidden/>
          </w:rPr>
          <w:fldChar w:fldCharType="separate"/>
        </w:r>
        <w:r>
          <w:rPr>
            <w:webHidden/>
          </w:rPr>
          <w:t>25</w:t>
        </w:r>
        <w:r>
          <w:rPr>
            <w:webHidden/>
          </w:rPr>
          <w:fldChar w:fldCharType="end"/>
        </w:r>
      </w:hyperlink>
    </w:p>
    <w:p w14:paraId="741D747C" w14:textId="77777777" w:rsidR="00487CF1" w:rsidRPr="001279A8" w:rsidRDefault="00487CF1" w:rsidP="004F3D58">
      <w:pPr>
        <w:pStyle w:val="BodyText"/>
        <w:spacing w:line="360" w:lineRule="auto"/>
        <w:rPr>
          <w:rFonts w:ascii="Arial" w:hAnsi="Arial" w:cs="Arial"/>
          <w:noProof/>
        </w:rPr>
      </w:pPr>
      <w:r w:rsidRPr="001279A8">
        <w:rPr>
          <w:rFonts w:ascii="Arial" w:hAnsi="Arial" w:cs="Arial"/>
          <w:noProof/>
        </w:rPr>
        <w:fldChar w:fldCharType="end"/>
      </w:r>
    </w:p>
    <w:p w14:paraId="5979C6B2" w14:textId="77777777" w:rsidR="00487CF1" w:rsidRPr="001279A8" w:rsidRDefault="00487CF1" w:rsidP="00487CF1">
      <w:pPr>
        <w:pStyle w:val="BodyText"/>
        <w:rPr>
          <w:rFonts w:ascii="Arial" w:hAnsi="Arial" w:cs="Arial"/>
        </w:rPr>
        <w:sectPr w:rsidR="00487CF1" w:rsidRPr="001279A8" w:rsidSect="00487CF1">
          <w:headerReference w:type="default" r:id="rId9"/>
          <w:footerReference w:type="default" r:id="rId10"/>
          <w:pgSz w:w="12240" w:h="15840"/>
          <w:pgMar w:top="1440" w:right="1080" w:bottom="1440" w:left="1080" w:header="720" w:footer="720" w:gutter="0"/>
          <w:pgNumType w:fmt="lowerRoman" w:start="2"/>
          <w:cols w:space="720"/>
          <w:docGrid w:linePitch="360"/>
        </w:sectPr>
      </w:pPr>
    </w:p>
    <w:p w14:paraId="1C231858" w14:textId="77777777" w:rsidR="00487CF1" w:rsidRPr="001279A8" w:rsidRDefault="002E61CE">
      <w:pPr>
        <w:pStyle w:val="Title"/>
      </w:pPr>
      <w:fldSimple w:instr=" TITLE  \* MERGEFORMAT ">
        <w:r w:rsidR="00487CF1" w:rsidRPr="001279A8">
          <w:t>Software Architecture Document</w:t>
        </w:r>
      </w:fldSimple>
      <w:r w:rsidR="00487CF1" w:rsidRPr="001279A8">
        <w:t xml:space="preserve"> </w:t>
      </w:r>
    </w:p>
    <w:p w14:paraId="65F2DA07" w14:textId="77777777" w:rsidR="00487CF1" w:rsidRPr="001279A8" w:rsidRDefault="00487CF1">
      <w:pPr>
        <w:pStyle w:val="Heading1"/>
        <w:rPr>
          <w:rFonts w:cs="Arial"/>
        </w:rPr>
      </w:pPr>
      <w:bookmarkStart w:id="0" w:name="_Toc353470033"/>
      <w:r w:rsidRPr="001279A8">
        <w:rPr>
          <w:rFonts w:cs="Arial"/>
        </w:rPr>
        <w:t>Introduction</w:t>
      </w:r>
      <w:bookmarkEnd w:id="0"/>
    </w:p>
    <w:p w14:paraId="1EFFFA18" w14:textId="0411BE22" w:rsidR="00487CF1" w:rsidRPr="001279A8" w:rsidRDefault="00487CF1" w:rsidP="006E18B0">
      <w:pPr>
        <w:pStyle w:val="BodyText"/>
        <w:jc w:val="both"/>
        <w:rPr>
          <w:rFonts w:ascii="Arial" w:hAnsi="Arial" w:cs="Arial"/>
        </w:rPr>
      </w:pPr>
      <w:r w:rsidRPr="001279A8">
        <w:rPr>
          <w:rFonts w:ascii="Arial" w:hAnsi="Arial" w:cs="Arial"/>
        </w:rPr>
        <w:t xml:space="preserve">This document provides a high level overview and explains the architecture of </w:t>
      </w:r>
      <w:r w:rsidR="00140724">
        <w:rPr>
          <w:rFonts w:ascii="Arial" w:hAnsi="Arial" w:cs="Arial"/>
        </w:rPr>
        <w:t xml:space="preserve">the </w:t>
      </w:r>
      <w:r w:rsidR="006E18B0">
        <w:rPr>
          <w:rFonts w:ascii="Arial" w:hAnsi="Arial" w:cs="Arial"/>
        </w:rPr>
        <w:t>Distributed Development Monitoring and Mining</w:t>
      </w:r>
      <w:r w:rsidR="00702A3D">
        <w:rPr>
          <w:rFonts w:ascii="Arial" w:hAnsi="Arial" w:cs="Arial"/>
        </w:rPr>
        <w:t xml:space="preserve"> system</w:t>
      </w:r>
      <w:r w:rsidRPr="001279A8">
        <w:rPr>
          <w:rFonts w:ascii="Arial" w:hAnsi="Arial" w:cs="Arial"/>
        </w:rPr>
        <w:t xml:space="preserve">. </w:t>
      </w:r>
    </w:p>
    <w:p w14:paraId="21E60D0D" w14:textId="77777777" w:rsidR="006E18B0" w:rsidRDefault="006E18B0" w:rsidP="006E18B0">
      <w:pPr>
        <w:pStyle w:val="BodyText"/>
        <w:jc w:val="both"/>
        <w:rPr>
          <w:rFonts w:ascii="Arial" w:hAnsi="Arial" w:cs="Arial"/>
        </w:rPr>
      </w:pPr>
    </w:p>
    <w:p w14:paraId="5193A2CA" w14:textId="77777777" w:rsidR="00487CF1" w:rsidRDefault="00487CF1" w:rsidP="006E18B0">
      <w:pPr>
        <w:pStyle w:val="BodyText"/>
        <w:jc w:val="both"/>
        <w:rPr>
          <w:rFonts w:ascii="Arial" w:hAnsi="Arial" w:cs="Arial"/>
        </w:rPr>
      </w:pPr>
      <w:r w:rsidRPr="001279A8">
        <w:rPr>
          <w:rFonts w:ascii="Arial" w:hAnsi="Arial" w:cs="Arial"/>
        </w:rPr>
        <w:t xml:space="preserve">The document </w:t>
      </w:r>
      <w:r w:rsidR="00702A3D">
        <w:rPr>
          <w:rFonts w:ascii="Arial" w:hAnsi="Arial" w:cs="Arial"/>
        </w:rPr>
        <w:t>defines</w:t>
      </w:r>
      <w:r w:rsidRPr="001279A8">
        <w:rPr>
          <w:rFonts w:ascii="Arial" w:hAnsi="Arial" w:cs="Arial"/>
        </w:rPr>
        <w:t xml:space="preserve"> goals of the architecture, the use cases support</w:t>
      </w:r>
      <w:r w:rsidR="00702A3D">
        <w:rPr>
          <w:rFonts w:ascii="Arial" w:hAnsi="Arial" w:cs="Arial"/>
        </w:rPr>
        <w:t>ed</w:t>
      </w:r>
      <w:r w:rsidRPr="001279A8">
        <w:rPr>
          <w:rFonts w:ascii="Arial" w:hAnsi="Arial" w:cs="Arial"/>
        </w:rPr>
        <w:t xml:space="preserve"> by the system</w:t>
      </w:r>
      <w:r w:rsidR="00702A3D">
        <w:rPr>
          <w:rFonts w:ascii="Arial" w:hAnsi="Arial" w:cs="Arial"/>
        </w:rPr>
        <w:t>,</w:t>
      </w:r>
      <w:r w:rsidRPr="001279A8">
        <w:rPr>
          <w:rFonts w:ascii="Arial" w:hAnsi="Arial" w:cs="Arial"/>
        </w:rPr>
        <w:t xml:space="preserve"> architectural styles and components that have been selected</w:t>
      </w:r>
      <w:r w:rsidR="00702A3D">
        <w:rPr>
          <w:rFonts w:ascii="Arial" w:hAnsi="Arial" w:cs="Arial"/>
        </w:rPr>
        <w:t>.</w:t>
      </w:r>
      <w:r w:rsidRPr="001279A8">
        <w:rPr>
          <w:rFonts w:ascii="Arial" w:hAnsi="Arial" w:cs="Arial"/>
        </w:rPr>
        <w:t xml:space="preserve"> </w:t>
      </w:r>
      <w:r w:rsidR="00702A3D">
        <w:rPr>
          <w:rFonts w:ascii="Arial" w:hAnsi="Arial" w:cs="Arial"/>
        </w:rPr>
        <w:t xml:space="preserve">The document provides a rationale for the architecture and design decisions made from the conceptual idea to its implementation.  </w:t>
      </w:r>
    </w:p>
    <w:p w14:paraId="76530C6F" w14:textId="77777777" w:rsidR="006E18B0" w:rsidRPr="001279A8" w:rsidRDefault="006E18B0" w:rsidP="006E18B0">
      <w:pPr>
        <w:pStyle w:val="BodyText"/>
        <w:jc w:val="both"/>
        <w:rPr>
          <w:rFonts w:ascii="Arial" w:hAnsi="Arial" w:cs="Arial"/>
        </w:rPr>
      </w:pPr>
    </w:p>
    <w:p w14:paraId="7465669F" w14:textId="77777777" w:rsidR="00487CF1" w:rsidRPr="001279A8" w:rsidRDefault="00487CF1">
      <w:pPr>
        <w:pStyle w:val="Heading2"/>
        <w:rPr>
          <w:rFonts w:cs="Arial"/>
        </w:rPr>
      </w:pPr>
      <w:bookmarkStart w:id="1" w:name="_Toc353470034"/>
      <w:r w:rsidRPr="001279A8">
        <w:rPr>
          <w:rFonts w:cs="Arial"/>
        </w:rPr>
        <w:t>Purpose</w:t>
      </w:r>
      <w:bookmarkEnd w:id="1"/>
    </w:p>
    <w:p w14:paraId="20D09376" w14:textId="77777777" w:rsidR="004969FE" w:rsidRDefault="004969FE" w:rsidP="00487CF1">
      <w:pPr>
        <w:ind w:left="720"/>
        <w:rPr>
          <w:rFonts w:ascii="Arial" w:hAnsi="Arial" w:cs="Arial"/>
        </w:rPr>
      </w:pPr>
    </w:p>
    <w:p w14:paraId="226A841C" w14:textId="37B7D4C0" w:rsidR="00487CF1" w:rsidRDefault="00487CF1" w:rsidP="00487CF1">
      <w:pPr>
        <w:ind w:left="720"/>
        <w:rPr>
          <w:rFonts w:ascii="Arial" w:hAnsi="Arial" w:cs="Arial"/>
        </w:rPr>
      </w:pPr>
      <w:r w:rsidRPr="001279A8">
        <w:rPr>
          <w:rFonts w:ascii="Arial" w:hAnsi="Arial" w:cs="Arial"/>
        </w:rPr>
        <w:t xml:space="preserve">The Software Architecture Document (SAD) provides a comprehensive architectural overview of </w:t>
      </w:r>
      <w:r w:rsidR="00140724">
        <w:rPr>
          <w:rFonts w:ascii="Arial" w:hAnsi="Arial" w:cs="Arial"/>
        </w:rPr>
        <w:t xml:space="preserve">the </w:t>
      </w:r>
      <w:r w:rsidRPr="001279A8">
        <w:rPr>
          <w:rFonts w:ascii="Arial" w:hAnsi="Arial" w:cs="Arial"/>
        </w:rPr>
        <w:t xml:space="preserve">Distributed </w:t>
      </w:r>
      <w:r w:rsidR="006E18B0">
        <w:rPr>
          <w:rFonts w:ascii="Arial" w:hAnsi="Arial" w:cs="Arial"/>
        </w:rPr>
        <w:t>Development Monitoring and Mining system (DMM)</w:t>
      </w:r>
      <w:r w:rsidRPr="001279A8">
        <w:rPr>
          <w:rFonts w:ascii="Arial" w:hAnsi="Arial" w:cs="Arial"/>
        </w:rPr>
        <w:t xml:space="preserve">. It presents a number of different architectural views to depict </w:t>
      </w:r>
      <w:r w:rsidR="00702A3D">
        <w:rPr>
          <w:rFonts w:ascii="Arial" w:hAnsi="Arial" w:cs="Arial"/>
        </w:rPr>
        <w:t xml:space="preserve">the </w:t>
      </w:r>
      <w:r w:rsidRPr="001279A8">
        <w:rPr>
          <w:rFonts w:ascii="Arial" w:hAnsi="Arial" w:cs="Arial"/>
        </w:rPr>
        <w:t xml:space="preserve">different aspects of the system.  </w:t>
      </w:r>
    </w:p>
    <w:p w14:paraId="367B2ED9" w14:textId="77777777" w:rsidR="00702A3D" w:rsidRPr="001279A8" w:rsidRDefault="00702A3D" w:rsidP="00487CF1">
      <w:pPr>
        <w:ind w:left="720"/>
        <w:rPr>
          <w:rFonts w:ascii="Arial" w:hAnsi="Arial" w:cs="Arial"/>
        </w:rPr>
      </w:pPr>
    </w:p>
    <w:p w14:paraId="01E56792" w14:textId="77777777" w:rsidR="00487CF1" w:rsidRDefault="00487CF1" w:rsidP="00487CF1">
      <w:pPr>
        <w:ind w:left="720"/>
        <w:rPr>
          <w:rFonts w:ascii="Arial" w:hAnsi="Arial" w:cs="Arial"/>
        </w:rPr>
      </w:pPr>
      <w:r w:rsidRPr="001279A8">
        <w:rPr>
          <w:rFonts w:ascii="Arial" w:hAnsi="Arial" w:cs="Arial"/>
        </w:rPr>
        <w:t xml:space="preserve">In order to depict the software as accurately as possible, the structure of this document is based on </w:t>
      </w:r>
      <w:r w:rsidR="00702A3D" w:rsidRPr="00702A3D">
        <w:rPr>
          <w:rFonts w:ascii="Arial" w:hAnsi="Arial" w:cs="Arial"/>
        </w:rPr>
        <w:t xml:space="preserve">Philippe </w:t>
      </w:r>
      <w:proofErr w:type="spellStart"/>
      <w:r w:rsidR="00702A3D" w:rsidRPr="00702A3D">
        <w:rPr>
          <w:rFonts w:ascii="Arial" w:hAnsi="Arial" w:cs="Arial"/>
        </w:rPr>
        <w:t>Kruchten</w:t>
      </w:r>
      <w:r w:rsidR="00702A3D">
        <w:rPr>
          <w:rFonts w:ascii="Arial" w:hAnsi="Arial" w:cs="Arial"/>
        </w:rPr>
        <w:t>’s</w:t>
      </w:r>
      <w:proofErr w:type="spellEnd"/>
      <w:r w:rsidR="00702A3D">
        <w:rPr>
          <w:rFonts w:ascii="Arial" w:hAnsi="Arial" w:cs="Arial"/>
        </w:rPr>
        <w:t xml:space="preserve"> </w:t>
      </w:r>
      <w:r w:rsidRPr="001279A8">
        <w:rPr>
          <w:rFonts w:ascii="Arial" w:hAnsi="Arial" w:cs="Arial"/>
        </w:rPr>
        <w:t>“4+1” model view of architecture [</w:t>
      </w:r>
      <w:proofErr w:type="spellStart"/>
      <w:r w:rsidR="00702A3D">
        <w:rPr>
          <w:rStyle w:val="st1"/>
          <w:rFonts w:ascii="Arial" w:hAnsi="Arial" w:cs="Arial"/>
          <w:color w:val="222222"/>
        </w:rPr>
        <w:t>Kruchten</w:t>
      </w:r>
      <w:proofErr w:type="spellEnd"/>
      <w:r w:rsidRPr="001279A8">
        <w:rPr>
          <w:rFonts w:ascii="Arial" w:hAnsi="Arial" w:cs="Arial"/>
        </w:rPr>
        <w:t xml:space="preserve">]. </w:t>
      </w:r>
    </w:p>
    <w:p w14:paraId="19EE7E22" w14:textId="77777777" w:rsidR="00702A3D" w:rsidRDefault="00702A3D" w:rsidP="00487CF1">
      <w:pPr>
        <w:ind w:left="720"/>
        <w:rPr>
          <w:rFonts w:ascii="Arial" w:hAnsi="Arial" w:cs="Arial"/>
        </w:rPr>
      </w:pPr>
    </w:p>
    <w:p w14:paraId="4C2D9551" w14:textId="77777777" w:rsidR="00702A3D" w:rsidRPr="001279A8" w:rsidRDefault="0090087F" w:rsidP="00702A3D">
      <w:pPr>
        <w:ind w:left="720"/>
        <w:jc w:val="center"/>
        <w:rPr>
          <w:rFonts w:ascii="Arial" w:hAnsi="Arial" w:cs="Arial"/>
        </w:rPr>
      </w:pPr>
      <w:r>
        <w:rPr>
          <w:rFonts w:ascii="Arial" w:hAnsi="Arial"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7B54A30C" w14:textId="77777777" w:rsidR="00487CF1" w:rsidRPr="001279A8" w:rsidRDefault="00487CF1" w:rsidP="00487CF1">
      <w:pPr>
        <w:ind w:left="720"/>
        <w:rPr>
          <w:rFonts w:ascii="Arial" w:hAnsi="Arial" w:cs="Arial"/>
        </w:rPr>
      </w:pPr>
    </w:p>
    <w:p w14:paraId="354B48D2" w14:textId="77777777" w:rsidR="00487CF1" w:rsidRPr="001279A8" w:rsidRDefault="00487CF1" w:rsidP="004969FE">
      <w:pPr>
        <w:ind w:left="720"/>
        <w:jc w:val="both"/>
        <w:rPr>
          <w:rFonts w:ascii="Arial" w:hAnsi="Arial" w:cs="Arial"/>
        </w:rPr>
      </w:pPr>
      <w:r w:rsidRPr="001279A8">
        <w:rPr>
          <w:rFonts w:ascii="Arial" w:hAnsi="Arial" w:cs="Arial"/>
          <w:szCs w:val="16"/>
        </w:rPr>
        <w:t xml:space="preserve">The “4+1” View Model allows various stakeholders to find what they need in the software </w:t>
      </w:r>
      <w:r w:rsidR="004969FE">
        <w:rPr>
          <w:rFonts w:ascii="Arial" w:hAnsi="Arial" w:cs="Arial"/>
          <w:szCs w:val="16"/>
        </w:rPr>
        <w:t>a</w:t>
      </w:r>
      <w:r w:rsidRPr="001279A8">
        <w:rPr>
          <w:rFonts w:ascii="Arial" w:hAnsi="Arial" w:cs="Arial"/>
          <w:szCs w:val="16"/>
        </w:rPr>
        <w:t>rchitecture.</w:t>
      </w:r>
    </w:p>
    <w:p w14:paraId="2362E562" w14:textId="77777777" w:rsidR="00487CF1" w:rsidRPr="001279A8" w:rsidRDefault="00487CF1" w:rsidP="00487CF1">
      <w:pPr>
        <w:pStyle w:val="BodyText2"/>
        <w:rPr>
          <w:rFonts w:ascii="Arial" w:hAnsi="Arial" w:cs="Arial"/>
        </w:rPr>
      </w:pPr>
    </w:p>
    <w:p w14:paraId="051BD517" w14:textId="77777777" w:rsidR="00487CF1" w:rsidRPr="001279A8" w:rsidRDefault="00487CF1">
      <w:pPr>
        <w:pStyle w:val="Heading2"/>
        <w:rPr>
          <w:rFonts w:cs="Arial"/>
        </w:rPr>
      </w:pPr>
      <w:bookmarkStart w:id="2" w:name="_Toc353470035"/>
      <w:r w:rsidRPr="001279A8">
        <w:rPr>
          <w:rFonts w:cs="Arial"/>
        </w:rPr>
        <w:t>Scope</w:t>
      </w:r>
      <w:bookmarkEnd w:id="2"/>
    </w:p>
    <w:p w14:paraId="74C00E69" w14:textId="77777777" w:rsidR="004969FE" w:rsidRDefault="004969FE" w:rsidP="00487CF1">
      <w:pPr>
        <w:pStyle w:val="BodyText"/>
        <w:ind w:left="720"/>
        <w:rPr>
          <w:rFonts w:ascii="Arial" w:hAnsi="Arial" w:cs="Arial"/>
        </w:rPr>
      </w:pPr>
    </w:p>
    <w:p w14:paraId="24C7844B" w14:textId="77777777" w:rsidR="00487CF1" w:rsidRPr="001279A8" w:rsidRDefault="00487CF1" w:rsidP="004969FE">
      <w:pPr>
        <w:pStyle w:val="BodyText"/>
        <w:ind w:left="720"/>
        <w:jc w:val="both"/>
        <w:rPr>
          <w:rFonts w:ascii="Arial" w:hAnsi="Arial" w:cs="Arial"/>
        </w:rPr>
      </w:pPr>
      <w:r w:rsidRPr="001279A8">
        <w:rPr>
          <w:rFonts w:ascii="Arial" w:hAnsi="Arial" w:cs="Arial"/>
        </w:rPr>
        <w:t xml:space="preserve">The scope of this SAD is to </w:t>
      </w:r>
      <w:r w:rsidR="004969FE">
        <w:rPr>
          <w:rFonts w:ascii="Arial" w:hAnsi="Arial" w:cs="Arial"/>
        </w:rPr>
        <w:t>explain</w:t>
      </w:r>
      <w:r w:rsidRPr="001279A8">
        <w:rPr>
          <w:rFonts w:ascii="Arial" w:hAnsi="Arial" w:cs="Arial"/>
        </w:rPr>
        <w:t xml:space="preserve"> the architecture of the Distributed </w:t>
      </w:r>
      <w:r w:rsidR="00716515">
        <w:rPr>
          <w:rFonts w:ascii="Arial" w:hAnsi="Arial" w:cs="Arial"/>
        </w:rPr>
        <w:t>Development Monitoring and Mining</w:t>
      </w:r>
      <w:r w:rsidRPr="001279A8">
        <w:rPr>
          <w:rFonts w:ascii="Arial" w:hAnsi="Arial" w:cs="Arial"/>
        </w:rPr>
        <w:t xml:space="preserve"> </w:t>
      </w:r>
      <w:r w:rsidR="004969FE">
        <w:rPr>
          <w:rFonts w:ascii="Arial" w:hAnsi="Arial" w:cs="Arial"/>
        </w:rPr>
        <w:t>system</w:t>
      </w:r>
      <w:r w:rsidRPr="001279A8">
        <w:rPr>
          <w:rFonts w:ascii="Arial" w:hAnsi="Arial" w:cs="Arial"/>
        </w:rPr>
        <w:t xml:space="preserve">. </w:t>
      </w:r>
    </w:p>
    <w:p w14:paraId="08A41FB6" w14:textId="77777777" w:rsidR="00487CF1" w:rsidRPr="001279A8" w:rsidRDefault="00487CF1" w:rsidP="004969FE">
      <w:pPr>
        <w:pStyle w:val="BodyText"/>
        <w:ind w:left="720"/>
        <w:jc w:val="both"/>
        <w:rPr>
          <w:rFonts w:ascii="Arial" w:hAnsi="Arial" w:cs="Arial"/>
        </w:rPr>
      </w:pPr>
    </w:p>
    <w:p w14:paraId="5EE23841" w14:textId="6B0E2CA5" w:rsidR="00487CF1" w:rsidRPr="001279A8" w:rsidRDefault="00487CF1" w:rsidP="004969FE">
      <w:pPr>
        <w:pStyle w:val="BodyText"/>
        <w:ind w:left="720"/>
        <w:jc w:val="both"/>
        <w:rPr>
          <w:rFonts w:ascii="Arial" w:hAnsi="Arial" w:cs="Arial"/>
        </w:rPr>
      </w:pPr>
      <w:r w:rsidRPr="001279A8">
        <w:rPr>
          <w:rFonts w:ascii="Arial" w:hAnsi="Arial" w:cs="Arial"/>
        </w:rPr>
        <w:t>This document describes the</w:t>
      </w:r>
      <w:r w:rsidR="004969FE">
        <w:rPr>
          <w:rFonts w:ascii="Arial" w:hAnsi="Arial" w:cs="Arial"/>
        </w:rPr>
        <w:t xml:space="preserve"> various</w:t>
      </w:r>
      <w:r w:rsidRPr="001279A8">
        <w:rPr>
          <w:rFonts w:ascii="Arial" w:hAnsi="Arial" w:cs="Arial"/>
        </w:rPr>
        <w:t xml:space="preserve"> aspects of</w:t>
      </w:r>
      <w:r w:rsidR="00140724">
        <w:rPr>
          <w:rFonts w:ascii="Arial" w:hAnsi="Arial" w:cs="Arial"/>
        </w:rPr>
        <w:t xml:space="preserve"> the</w:t>
      </w:r>
      <w:r w:rsidRPr="001279A8">
        <w:rPr>
          <w:rFonts w:ascii="Arial" w:hAnsi="Arial" w:cs="Arial"/>
        </w:rPr>
        <w:t xml:space="preserve"> </w:t>
      </w:r>
      <w:r w:rsidR="00716515">
        <w:rPr>
          <w:rFonts w:ascii="Arial" w:hAnsi="Arial" w:cs="Arial"/>
        </w:rPr>
        <w:t>DMM</w:t>
      </w:r>
      <w:r w:rsidRPr="001279A8">
        <w:rPr>
          <w:rFonts w:ascii="Arial" w:hAnsi="Arial" w:cs="Arial"/>
        </w:rPr>
        <w:t xml:space="preserve"> </w:t>
      </w:r>
      <w:r w:rsidR="00716515">
        <w:rPr>
          <w:rFonts w:ascii="Arial" w:hAnsi="Arial" w:cs="Arial"/>
        </w:rPr>
        <w:t xml:space="preserve">system </w:t>
      </w:r>
      <w:r w:rsidRPr="001279A8">
        <w:rPr>
          <w:rFonts w:ascii="Arial" w:hAnsi="Arial" w:cs="Arial"/>
        </w:rPr>
        <w:t>design that are considered to be architecturally significant</w:t>
      </w:r>
      <w:r w:rsidR="004969FE">
        <w:rPr>
          <w:rFonts w:ascii="Arial" w:hAnsi="Arial" w:cs="Arial"/>
        </w:rPr>
        <w:t>. These</w:t>
      </w:r>
      <w:r w:rsidRPr="001279A8">
        <w:rPr>
          <w:rFonts w:ascii="Arial" w:hAnsi="Arial" w:cs="Arial"/>
        </w:rPr>
        <w:t xml:space="preserve"> elements and behaviors</w:t>
      </w:r>
      <w:r w:rsidR="004969FE">
        <w:rPr>
          <w:rFonts w:ascii="Arial" w:hAnsi="Arial" w:cs="Arial"/>
        </w:rPr>
        <w:t xml:space="preserve"> are </w:t>
      </w:r>
      <w:r w:rsidRPr="001279A8">
        <w:rPr>
          <w:rFonts w:ascii="Arial" w:hAnsi="Arial" w:cs="Arial"/>
        </w:rPr>
        <w:t xml:space="preserve">fundamental for guiding the construction </w:t>
      </w:r>
      <w:r w:rsidR="00716515">
        <w:rPr>
          <w:rFonts w:ascii="Arial" w:hAnsi="Arial" w:cs="Arial"/>
        </w:rPr>
        <w:t>of the DMM system</w:t>
      </w:r>
      <w:r w:rsidRPr="001279A8">
        <w:rPr>
          <w:rFonts w:ascii="Arial" w:hAnsi="Arial" w:cs="Arial"/>
        </w:rPr>
        <w:t xml:space="preserve"> and for understanding this project as a whole. Stakeholders who require a technical understanding of </w:t>
      </w:r>
      <w:r w:rsidR="00140724">
        <w:rPr>
          <w:rFonts w:ascii="Arial" w:hAnsi="Arial" w:cs="Arial"/>
        </w:rPr>
        <w:t xml:space="preserve">the </w:t>
      </w:r>
      <w:r w:rsidR="00716515">
        <w:rPr>
          <w:rFonts w:ascii="Arial" w:hAnsi="Arial" w:cs="Arial"/>
        </w:rPr>
        <w:t>DMM system</w:t>
      </w:r>
      <w:r w:rsidRPr="001279A8">
        <w:rPr>
          <w:rFonts w:ascii="Arial" w:hAnsi="Arial" w:cs="Arial"/>
        </w:rPr>
        <w:t xml:space="preserve"> are encouraged to start by reading </w:t>
      </w:r>
      <w:r w:rsidR="00140724">
        <w:rPr>
          <w:rFonts w:ascii="Arial" w:hAnsi="Arial" w:cs="Arial"/>
        </w:rPr>
        <w:t xml:space="preserve">the </w:t>
      </w:r>
      <w:bookmarkStart w:id="3" w:name="_GoBack"/>
      <w:bookmarkEnd w:id="3"/>
      <w:r w:rsidR="004969FE">
        <w:rPr>
          <w:rFonts w:ascii="Arial" w:hAnsi="Arial" w:cs="Arial"/>
        </w:rPr>
        <w:t xml:space="preserve">Project Proposal, </w:t>
      </w:r>
      <w:r w:rsidR="00716515">
        <w:rPr>
          <w:rFonts w:ascii="Arial" w:hAnsi="Arial" w:cs="Arial"/>
        </w:rPr>
        <w:t>Concept of Operations and Software Requirements Specification documents developed for this system</w:t>
      </w:r>
      <w:r w:rsidR="004969FE">
        <w:rPr>
          <w:rFonts w:ascii="Arial" w:hAnsi="Arial" w:cs="Arial"/>
        </w:rPr>
        <w:t xml:space="preserve"> [PP, ConOps, SRS]</w:t>
      </w:r>
      <w:r w:rsidR="00716515">
        <w:rPr>
          <w:rFonts w:ascii="Arial" w:hAnsi="Arial" w:cs="Arial"/>
        </w:rPr>
        <w:t>.</w:t>
      </w:r>
      <w:r w:rsidRPr="001279A8">
        <w:rPr>
          <w:rFonts w:ascii="Arial" w:hAnsi="Arial" w:cs="Arial"/>
        </w:rPr>
        <w:t xml:space="preserve"> </w:t>
      </w:r>
    </w:p>
    <w:p w14:paraId="70743CD1" w14:textId="77777777" w:rsidR="00487CF1" w:rsidRPr="001279A8" w:rsidRDefault="00487CF1" w:rsidP="00487CF1">
      <w:pPr>
        <w:pStyle w:val="BodyText2"/>
        <w:rPr>
          <w:rFonts w:ascii="Arial" w:hAnsi="Arial" w:cs="Arial"/>
        </w:rPr>
      </w:pPr>
    </w:p>
    <w:p w14:paraId="7AC13BEC" w14:textId="77777777" w:rsidR="00487CF1" w:rsidRPr="001279A8" w:rsidRDefault="00487CF1">
      <w:pPr>
        <w:pStyle w:val="Heading2"/>
        <w:rPr>
          <w:rFonts w:cs="Arial"/>
        </w:rPr>
      </w:pPr>
      <w:bookmarkStart w:id="4" w:name="_Toc353470036"/>
      <w:r w:rsidRPr="001279A8">
        <w:rPr>
          <w:rFonts w:cs="Arial"/>
        </w:rPr>
        <w:lastRenderedPageBreak/>
        <w:t>Definitions, Acronyms, and Abbreviations</w:t>
      </w:r>
      <w:bookmarkEnd w:id="4"/>
    </w:p>
    <w:p w14:paraId="64030B40" w14:textId="77777777" w:rsidR="00487CF1" w:rsidRPr="001279A8" w:rsidRDefault="00487CF1" w:rsidP="00362805">
      <w:pPr>
        <w:pStyle w:val="BodyText"/>
        <w:numPr>
          <w:ilvl w:val="0"/>
          <w:numId w:val="29"/>
        </w:numPr>
        <w:tabs>
          <w:tab w:val="left" w:pos="3720"/>
        </w:tabs>
        <w:autoSpaceDE/>
        <w:autoSpaceDN/>
        <w:adjustRightInd/>
        <w:spacing w:after="120"/>
        <w:rPr>
          <w:rFonts w:ascii="Arial" w:hAnsi="Arial" w:cs="Arial"/>
        </w:rPr>
      </w:pPr>
      <w:r w:rsidRPr="001279A8">
        <w:rPr>
          <w:rFonts w:ascii="Arial" w:hAnsi="Arial" w:cs="Arial"/>
          <w:b/>
        </w:rPr>
        <w:t xml:space="preserve">Apache </w:t>
      </w:r>
      <w:r w:rsidRPr="001279A8">
        <w:rPr>
          <w:rFonts w:ascii="Arial" w:hAnsi="Arial" w:cs="Arial"/>
        </w:rPr>
        <w:t>– Web Server</w:t>
      </w:r>
    </w:p>
    <w:p w14:paraId="480EECDF" w14:textId="77777777" w:rsidR="00487CF1" w:rsidRPr="001279A8" w:rsidRDefault="00487CF1" w:rsidP="00362805">
      <w:pPr>
        <w:pStyle w:val="BodyText"/>
        <w:numPr>
          <w:ilvl w:val="0"/>
          <w:numId w:val="29"/>
        </w:numPr>
        <w:tabs>
          <w:tab w:val="left" w:pos="3720"/>
        </w:tabs>
        <w:autoSpaceDE/>
        <w:autoSpaceDN/>
        <w:adjustRightInd/>
        <w:spacing w:after="120"/>
        <w:rPr>
          <w:rFonts w:ascii="Arial" w:hAnsi="Arial" w:cs="Arial"/>
          <w:b/>
        </w:rPr>
      </w:pPr>
      <w:r w:rsidRPr="001279A8">
        <w:rPr>
          <w:rFonts w:ascii="Arial" w:hAnsi="Arial" w:cs="Arial"/>
          <w:b/>
        </w:rPr>
        <w:t>ASP.NET</w:t>
      </w:r>
      <w:r w:rsidRPr="001279A8">
        <w:rPr>
          <w:rFonts w:ascii="Arial" w:hAnsi="Arial" w:cs="Arial"/>
        </w:rPr>
        <w:t xml:space="preserve">  -  Microsoft web platform</w:t>
      </w:r>
    </w:p>
    <w:p w14:paraId="4AF20E3B" w14:textId="77777777" w:rsidR="00487CF1" w:rsidRPr="001279A8" w:rsidRDefault="00487CF1" w:rsidP="00362805">
      <w:pPr>
        <w:pStyle w:val="BodyText"/>
        <w:numPr>
          <w:ilvl w:val="0"/>
          <w:numId w:val="29"/>
        </w:numPr>
        <w:tabs>
          <w:tab w:val="left" w:pos="3720"/>
        </w:tabs>
        <w:autoSpaceDE/>
        <w:autoSpaceDN/>
        <w:adjustRightInd/>
        <w:spacing w:after="120"/>
        <w:rPr>
          <w:rFonts w:ascii="Arial" w:hAnsi="Arial" w:cs="Arial"/>
        </w:rPr>
      </w:pPr>
      <w:r w:rsidRPr="001279A8">
        <w:rPr>
          <w:rFonts w:ascii="Arial" w:hAnsi="Arial" w:cs="Arial"/>
          <w:b/>
        </w:rPr>
        <w:t xml:space="preserve">HTTP </w:t>
      </w:r>
      <w:r w:rsidRPr="001279A8">
        <w:rPr>
          <w:rFonts w:ascii="Arial" w:hAnsi="Arial" w:cs="Arial"/>
        </w:rPr>
        <w:t>– Hypertext Transfer Protocol</w:t>
      </w:r>
    </w:p>
    <w:p w14:paraId="5E64DE27" w14:textId="77777777" w:rsidR="00487CF1" w:rsidRPr="001279A8" w:rsidRDefault="002E61CE" w:rsidP="00362805">
      <w:pPr>
        <w:pStyle w:val="BodyText"/>
        <w:numPr>
          <w:ilvl w:val="0"/>
          <w:numId w:val="29"/>
        </w:numPr>
        <w:tabs>
          <w:tab w:val="left" w:pos="3720"/>
        </w:tabs>
        <w:autoSpaceDE/>
        <w:autoSpaceDN/>
        <w:adjustRightInd/>
        <w:spacing w:after="120"/>
        <w:rPr>
          <w:rFonts w:ascii="Arial" w:hAnsi="Arial" w:cs="Arial"/>
          <w:b/>
        </w:rPr>
      </w:pPr>
      <w:hyperlink r:id="rId12" w:history="1">
        <w:r w:rsidR="00487CF1" w:rsidRPr="001279A8">
          <w:rPr>
            <w:rStyle w:val="Hyperlink"/>
            <w:rFonts w:ascii="Arial" w:hAnsi="Arial" w:cs="Arial"/>
            <w:b/>
          </w:rPr>
          <w:t>Mono</w:t>
        </w:r>
      </w:hyperlink>
      <w:r w:rsidR="00487CF1" w:rsidRPr="001279A8">
        <w:rPr>
          <w:rFonts w:ascii="Arial" w:hAnsi="Arial" w:cs="Arial"/>
          <w:b/>
        </w:rPr>
        <w:t xml:space="preserve"> </w:t>
      </w:r>
      <w:r w:rsidR="00487CF1" w:rsidRPr="001279A8">
        <w:rPr>
          <w:rFonts w:ascii="Arial" w:hAnsi="Arial" w:cs="Arial"/>
        </w:rPr>
        <w:t>–  open source implementation of Microsoft’s Common Language Infrastructure</w:t>
      </w:r>
    </w:p>
    <w:p w14:paraId="3A18A7DC" w14:textId="77777777" w:rsidR="00487CF1" w:rsidRPr="001279A8" w:rsidRDefault="00487CF1" w:rsidP="00362805">
      <w:pPr>
        <w:pStyle w:val="BodyText"/>
        <w:numPr>
          <w:ilvl w:val="0"/>
          <w:numId w:val="29"/>
        </w:numPr>
        <w:tabs>
          <w:tab w:val="left" w:pos="3720"/>
        </w:tabs>
        <w:autoSpaceDE/>
        <w:autoSpaceDN/>
        <w:adjustRightInd/>
        <w:spacing w:after="120"/>
        <w:rPr>
          <w:rFonts w:ascii="Arial" w:hAnsi="Arial" w:cs="Arial"/>
        </w:rPr>
      </w:pPr>
      <w:r w:rsidRPr="001279A8">
        <w:rPr>
          <w:rFonts w:ascii="Arial" w:hAnsi="Arial" w:cs="Arial"/>
          <w:b/>
        </w:rPr>
        <w:t xml:space="preserve">WWW </w:t>
      </w:r>
      <w:r w:rsidRPr="001279A8">
        <w:rPr>
          <w:rFonts w:ascii="Arial" w:hAnsi="Arial" w:cs="Arial"/>
        </w:rPr>
        <w:t>– World Wide Web</w:t>
      </w:r>
    </w:p>
    <w:p w14:paraId="5CC5F3D8" w14:textId="77777777" w:rsidR="00487CF1" w:rsidRPr="001279A8" w:rsidRDefault="00487CF1" w:rsidP="00362805">
      <w:pPr>
        <w:pStyle w:val="BodyText"/>
        <w:widowControl w:val="0"/>
        <w:numPr>
          <w:ilvl w:val="0"/>
          <w:numId w:val="29"/>
        </w:numPr>
        <w:autoSpaceDE/>
        <w:autoSpaceDN/>
        <w:adjustRightInd/>
        <w:spacing w:after="120" w:line="240" w:lineRule="atLeast"/>
        <w:rPr>
          <w:rFonts w:ascii="Arial" w:hAnsi="Arial" w:cs="Arial"/>
        </w:rPr>
      </w:pPr>
      <w:r w:rsidRPr="001279A8">
        <w:rPr>
          <w:rFonts w:ascii="Arial" w:hAnsi="Arial" w:cs="Arial"/>
          <w:b/>
          <w:bCs/>
        </w:rPr>
        <w:t>SAD -</w:t>
      </w:r>
      <w:r w:rsidRPr="001279A8">
        <w:rPr>
          <w:rFonts w:ascii="Arial" w:hAnsi="Arial" w:cs="Arial"/>
        </w:rPr>
        <w:t xml:space="preserve"> Software Architecture Document</w:t>
      </w:r>
    </w:p>
    <w:p w14:paraId="197D9DD2" w14:textId="77777777" w:rsidR="00487CF1" w:rsidRPr="001279A8" w:rsidRDefault="00487CF1" w:rsidP="00362805">
      <w:pPr>
        <w:pStyle w:val="BodyText"/>
        <w:numPr>
          <w:ilvl w:val="0"/>
          <w:numId w:val="29"/>
        </w:numPr>
        <w:tabs>
          <w:tab w:val="left" w:pos="3720"/>
        </w:tabs>
        <w:autoSpaceDE/>
        <w:autoSpaceDN/>
        <w:adjustRightInd/>
        <w:spacing w:after="120"/>
        <w:rPr>
          <w:rFonts w:ascii="Arial" w:hAnsi="Arial" w:cs="Arial"/>
          <w:b/>
        </w:rPr>
      </w:pPr>
      <w:r w:rsidRPr="001279A8">
        <w:rPr>
          <w:rFonts w:ascii="Arial" w:hAnsi="Arial" w:cs="Arial"/>
          <w:b/>
        </w:rPr>
        <w:t xml:space="preserve">UML </w:t>
      </w:r>
      <w:r w:rsidRPr="001279A8">
        <w:rPr>
          <w:rFonts w:ascii="Arial" w:hAnsi="Arial" w:cs="Arial"/>
        </w:rPr>
        <w:t>– Unified Modeling Language</w:t>
      </w:r>
    </w:p>
    <w:p w14:paraId="6E83AE0A" w14:textId="77777777" w:rsidR="00487CF1" w:rsidRPr="001279A8" w:rsidRDefault="00487CF1" w:rsidP="00362805">
      <w:pPr>
        <w:pStyle w:val="BodyText"/>
        <w:widowControl w:val="0"/>
        <w:numPr>
          <w:ilvl w:val="0"/>
          <w:numId w:val="29"/>
        </w:numPr>
        <w:autoSpaceDE/>
        <w:autoSpaceDN/>
        <w:adjustRightInd/>
        <w:spacing w:after="120" w:line="240" w:lineRule="atLeast"/>
        <w:rPr>
          <w:rFonts w:ascii="Arial" w:hAnsi="Arial" w:cs="Arial"/>
        </w:rPr>
      </w:pPr>
      <w:r w:rsidRPr="001279A8">
        <w:rPr>
          <w:rFonts w:ascii="Arial" w:hAnsi="Arial" w:cs="Arial"/>
          <w:b/>
        </w:rPr>
        <w:t xml:space="preserve">User  - </w:t>
      </w:r>
      <w:r w:rsidRPr="001279A8">
        <w:rPr>
          <w:rFonts w:ascii="Arial" w:hAnsi="Arial" w:cs="Arial"/>
        </w:rPr>
        <w:t xml:space="preserve">This is any user who is registered on the </w:t>
      </w:r>
      <w:r w:rsidR="00702A3D">
        <w:rPr>
          <w:rFonts w:ascii="Arial" w:hAnsi="Arial" w:cs="Arial"/>
        </w:rPr>
        <w:t xml:space="preserve">DMM </w:t>
      </w:r>
      <w:r w:rsidRPr="001279A8">
        <w:rPr>
          <w:rFonts w:ascii="Arial" w:hAnsi="Arial" w:cs="Arial"/>
        </w:rPr>
        <w:t xml:space="preserve">website </w:t>
      </w:r>
    </w:p>
    <w:p w14:paraId="1946695E" w14:textId="77777777" w:rsidR="00487CF1" w:rsidRPr="001279A8" w:rsidRDefault="00487CF1" w:rsidP="00487CF1">
      <w:pPr>
        <w:pStyle w:val="BodyText"/>
        <w:widowControl w:val="0"/>
        <w:autoSpaceDE/>
        <w:autoSpaceDN/>
        <w:adjustRightInd/>
        <w:spacing w:after="120" w:line="240" w:lineRule="atLeast"/>
        <w:ind w:left="1728"/>
        <w:rPr>
          <w:rFonts w:ascii="Arial" w:hAnsi="Arial" w:cs="Arial"/>
        </w:rPr>
      </w:pPr>
      <w:r w:rsidRPr="001279A8">
        <w:rPr>
          <w:rFonts w:ascii="Arial" w:hAnsi="Arial" w:cs="Arial"/>
        </w:rPr>
        <w:t xml:space="preserve"> </w:t>
      </w:r>
    </w:p>
    <w:p w14:paraId="26C31618" w14:textId="77777777" w:rsidR="00487CF1" w:rsidRPr="001279A8" w:rsidRDefault="00487CF1">
      <w:pPr>
        <w:pStyle w:val="Heading2"/>
        <w:rPr>
          <w:rFonts w:cs="Arial"/>
        </w:rPr>
      </w:pPr>
      <w:bookmarkStart w:id="5" w:name="_Toc353470037"/>
      <w:r w:rsidRPr="001279A8">
        <w:rPr>
          <w:rFonts w:cs="Arial"/>
        </w:rPr>
        <w:t>References</w:t>
      </w:r>
      <w:bookmarkEnd w:id="5"/>
    </w:p>
    <w:p w14:paraId="023EF13C" w14:textId="77777777" w:rsidR="00487CF1" w:rsidRPr="001279A8" w:rsidRDefault="00487CF1" w:rsidP="00487CF1">
      <w:pPr>
        <w:pStyle w:val="BodyText"/>
        <w:ind w:left="720"/>
        <w:rPr>
          <w:rFonts w:ascii="Arial" w:hAnsi="Arial" w:cs="Arial"/>
        </w:rPr>
      </w:pPr>
    </w:p>
    <w:p w14:paraId="00DE050A" w14:textId="77777777" w:rsidR="00487CF1" w:rsidRPr="001279A8" w:rsidRDefault="00487CF1" w:rsidP="00487CF1">
      <w:pPr>
        <w:pStyle w:val="BodyText"/>
        <w:ind w:left="720"/>
        <w:rPr>
          <w:rFonts w:ascii="Arial" w:hAnsi="Arial" w:cs="Arial"/>
        </w:rPr>
      </w:pPr>
      <w:r w:rsidRPr="001279A8">
        <w:rPr>
          <w:rFonts w:ascii="Arial" w:hAnsi="Arial" w:cs="Arial"/>
        </w:rPr>
        <w:t>[PP]:</w:t>
      </w:r>
      <w:r w:rsidRPr="001279A8">
        <w:rPr>
          <w:rFonts w:ascii="Arial" w:hAnsi="Arial" w:cs="Arial"/>
        </w:rPr>
        <w:tab/>
      </w:r>
      <w:r w:rsidR="00702A3D">
        <w:rPr>
          <w:rFonts w:ascii="Arial" w:hAnsi="Arial" w:cs="Arial"/>
        </w:rPr>
        <w:tab/>
        <w:t>Project Proposal</w:t>
      </w:r>
      <w:r w:rsidR="00702A3D" w:rsidRPr="001279A8">
        <w:rPr>
          <w:rFonts w:ascii="Arial" w:hAnsi="Arial" w:cs="Arial"/>
        </w:rPr>
        <w:t xml:space="preserve"> </w:t>
      </w:r>
    </w:p>
    <w:p w14:paraId="36F5F31F" w14:textId="77777777" w:rsidR="00487CF1" w:rsidRPr="001279A8" w:rsidRDefault="00487CF1" w:rsidP="00487CF1">
      <w:pPr>
        <w:pStyle w:val="BodyText"/>
        <w:ind w:left="720"/>
        <w:rPr>
          <w:rFonts w:ascii="Arial" w:hAnsi="Arial" w:cs="Arial"/>
        </w:rPr>
      </w:pPr>
    </w:p>
    <w:p w14:paraId="6189DF1A" w14:textId="77777777" w:rsidR="00487CF1" w:rsidRPr="001279A8" w:rsidRDefault="00487CF1" w:rsidP="00487CF1">
      <w:pPr>
        <w:pStyle w:val="BodyText"/>
        <w:ind w:left="720"/>
        <w:rPr>
          <w:rFonts w:ascii="Arial" w:hAnsi="Arial" w:cs="Arial"/>
        </w:rPr>
      </w:pPr>
      <w:r w:rsidRPr="001279A8">
        <w:rPr>
          <w:rFonts w:ascii="Arial" w:hAnsi="Arial" w:cs="Arial"/>
        </w:rPr>
        <w:t>[SPMP]:</w:t>
      </w:r>
      <w:r w:rsidR="00702A3D">
        <w:rPr>
          <w:rFonts w:ascii="Arial" w:hAnsi="Arial" w:cs="Arial"/>
        </w:rPr>
        <w:t xml:space="preserve"> </w:t>
      </w:r>
      <w:r w:rsidR="00702A3D">
        <w:rPr>
          <w:rFonts w:ascii="Arial" w:hAnsi="Arial" w:cs="Arial"/>
        </w:rPr>
        <w:tab/>
        <w:t>Software Project Management Plan</w:t>
      </w:r>
      <w:r w:rsidR="00702A3D" w:rsidRPr="001279A8">
        <w:rPr>
          <w:rFonts w:ascii="Arial" w:hAnsi="Arial" w:cs="Arial"/>
        </w:rPr>
        <w:t xml:space="preserve"> </w:t>
      </w:r>
    </w:p>
    <w:p w14:paraId="5D79CA36" w14:textId="77777777" w:rsidR="00487CF1" w:rsidRPr="001279A8" w:rsidRDefault="00487CF1" w:rsidP="00487CF1">
      <w:pPr>
        <w:pStyle w:val="BodyText"/>
        <w:ind w:left="720"/>
        <w:rPr>
          <w:rFonts w:ascii="Arial" w:hAnsi="Arial" w:cs="Arial"/>
        </w:rPr>
      </w:pPr>
    </w:p>
    <w:p w14:paraId="6417209A" w14:textId="77777777" w:rsidR="00702A3D" w:rsidRDefault="00702A3D" w:rsidP="00487CF1">
      <w:pPr>
        <w:pStyle w:val="BodyText"/>
        <w:ind w:left="720"/>
        <w:rPr>
          <w:rFonts w:ascii="Arial" w:hAnsi="Arial" w:cs="Arial"/>
        </w:rPr>
      </w:pPr>
      <w:r w:rsidRPr="001279A8">
        <w:rPr>
          <w:rFonts w:ascii="Arial" w:hAnsi="Arial" w:cs="Arial"/>
        </w:rPr>
        <w:t>[</w:t>
      </w:r>
      <w:r>
        <w:rPr>
          <w:rFonts w:ascii="Arial" w:hAnsi="Arial" w:cs="Arial"/>
        </w:rPr>
        <w:t>ConOps</w:t>
      </w:r>
      <w:r w:rsidRPr="001279A8">
        <w:rPr>
          <w:rFonts w:ascii="Arial" w:hAnsi="Arial" w:cs="Arial"/>
        </w:rPr>
        <w:t>]:</w:t>
      </w:r>
      <w:r w:rsidRPr="001279A8">
        <w:rPr>
          <w:rFonts w:ascii="Arial" w:hAnsi="Arial" w:cs="Arial"/>
        </w:rPr>
        <w:tab/>
        <w:t xml:space="preserve"> </w:t>
      </w:r>
      <w:r>
        <w:rPr>
          <w:rFonts w:ascii="Arial" w:hAnsi="Arial" w:cs="Arial"/>
        </w:rPr>
        <w:t>Concept of Operations</w:t>
      </w:r>
    </w:p>
    <w:p w14:paraId="53220CE1" w14:textId="77777777" w:rsidR="00702A3D" w:rsidRDefault="00702A3D" w:rsidP="00487CF1">
      <w:pPr>
        <w:pStyle w:val="BodyText"/>
        <w:ind w:left="720"/>
        <w:rPr>
          <w:rFonts w:ascii="Arial" w:hAnsi="Arial" w:cs="Arial"/>
        </w:rPr>
      </w:pPr>
    </w:p>
    <w:p w14:paraId="419B6B70" w14:textId="77777777" w:rsidR="00487CF1" w:rsidRPr="001279A8" w:rsidRDefault="00487CF1" w:rsidP="00487CF1">
      <w:pPr>
        <w:pStyle w:val="BodyText"/>
        <w:ind w:left="720"/>
        <w:rPr>
          <w:rFonts w:ascii="Arial" w:hAnsi="Arial" w:cs="Arial"/>
        </w:rPr>
      </w:pPr>
      <w:r w:rsidRPr="001279A8">
        <w:rPr>
          <w:rFonts w:ascii="Arial" w:hAnsi="Arial" w:cs="Arial"/>
        </w:rPr>
        <w:t>[SRS]:</w:t>
      </w:r>
      <w:r w:rsidRPr="001279A8">
        <w:rPr>
          <w:rFonts w:ascii="Arial" w:hAnsi="Arial" w:cs="Arial"/>
        </w:rPr>
        <w:tab/>
        <w:t xml:space="preserve"> </w:t>
      </w:r>
      <w:r w:rsidRPr="001279A8">
        <w:rPr>
          <w:rFonts w:ascii="Arial" w:hAnsi="Arial" w:cs="Arial"/>
        </w:rPr>
        <w:tab/>
        <w:t xml:space="preserve"> Software Requirements Specification</w:t>
      </w:r>
    </w:p>
    <w:p w14:paraId="677E15C2" w14:textId="77777777" w:rsidR="00487CF1" w:rsidRPr="001279A8" w:rsidRDefault="00487CF1" w:rsidP="00487CF1">
      <w:pPr>
        <w:pStyle w:val="BodyText"/>
        <w:ind w:left="720"/>
        <w:rPr>
          <w:rFonts w:ascii="Arial" w:hAnsi="Arial" w:cs="Arial"/>
          <w:bCs/>
        </w:rPr>
      </w:pPr>
    </w:p>
    <w:p w14:paraId="60EA1A0C" w14:textId="77777777" w:rsidR="00487CF1" w:rsidRPr="001279A8" w:rsidRDefault="00487CF1" w:rsidP="00487CF1">
      <w:pPr>
        <w:pStyle w:val="BodyText"/>
        <w:ind w:left="720"/>
        <w:rPr>
          <w:rFonts w:ascii="Arial" w:hAnsi="Arial" w:cs="Arial"/>
        </w:rPr>
      </w:pPr>
      <w:r w:rsidRPr="001279A8">
        <w:rPr>
          <w:rFonts w:ascii="Arial" w:hAnsi="Arial" w:cs="Arial"/>
          <w:bCs/>
        </w:rPr>
        <w:t>[</w:t>
      </w:r>
      <w:proofErr w:type="spellStart"/>
      <w:r w:rsidRPr="001279A8">
        <w:rPr>
          <w:rFonts w:ascii="Arial" w:hAnsi="Arial" w:cs="Arial"/>
          <w:bCs/>
        </w:rPr>
        <w:t>MedBiquitous</w:t>
      </w:r>
      <w:proofErr w:type="spellEnd"/>
      <w:r w:rsidRPr="001279A8">
        <w:rPr>
          <w:rFonts w:ascii="Arial" w:hAnsi="Arial" w:cs="Arial"/>
          <w:bCs/>
        </w:rPr>
        <w:t xml:space="preserve">]: Sample SAD, </w:t>
      </w:r>
      <w:hyperlink r:id="rId13" w:history="1">
        <w:r w:rsidRPr="001279A8">
          <w:rPr>
            <w:rStyle w:val="Hyperlink"/>
            <w:rFonts w:ascii="Arial" w:hAnsi="Arial" w:cs="Arial"/>
          </w:rPr>
          <w:t>http://medbiq.org/std_specs/techguidelines/softwarearchitecture.pdf</w:t>
        </w:r>
      </w:hyperlink>
    </w:p>
    <w:p w14:paraId="00A1DACB" w14:textId="77777777" w:rsidR="00487CF1" w:rsidRPr="001279A8" w:rsidRDefault="00487CF1" w:rsidP="00487CF1">
      <w:pPr>
        <w:pStyle w:val="BodyText"/>
        <w:ind w:left="720"/>
        <w:rPr>
          <w:rFonts w:ascii="Arial" w:hAnsi="Arial" w:cs="Arial"/>
        </w:rPr>
      </w:pPr>
    </w:p>
    <w:p w14:paraId="3EE7128B" w14:textId="77777777" w:rsidR="00487CF1" w:rsidRPr="001279A8" w:rsidRDefault="00487CF1" w:rsidP="00487CF1">
      <w:pPr>
        <w:pStyle w:val="BodyText"/>
        <w:ind w:left="720"/>
        <w:rPr>
          <w:rFonts w:ascii="Arial" w:hAnsi="Arial" w:cs="Arial"/>
        </w:rPr>
      </w:pPr>
      <w:r w:rsidRPr="001279A8">
        <w:rPr>
          <w:rFonts w:ascii="Arial" w:hAnsi="Arial" w:cs="Arial"/>
        </w:rPr>
        <w:t>[</w:t>
      </w:r>
      <w:proofErr w:type="spellStart"/>
      <w:r w:rsidR="00702A3D">
        <w:rPr>
          <w:rStyle w:val="st1"/>
          <w:rFonts w:ascii="Arial" w:hAnsi="Arial" w:cs="Arial"/>
          <w:color w:val="222222"/>
        </w:rPr>
        <w:t>Kruchten</w:t>
      </w:r>
      <w:proofErr w:type="spellEnd"/>
      <w:r w:rsidRPr="001279A8">
        <w:rPr>
          <w:rFonts w:ascii="Arial" w:hAnsi="Arial" w:cs="Arial"/>
        </w:rPr>
        <w:t xml:space="preserve">]:  The “4+1” view model of software architecture, Philippe </w:t>
      </w:r>
      <w:proofErr w:type="spellStart"/>
      <w:r w:rsidRPr="001279A8">
        <w:rPr>
          <w:rFonts w:ascii="Arial" w:hAnsi="Arial" w:cs="Arial"/>
        </w:rPr>
        <w:t>Kruchten</w:t>
      </w:r>
      <w:proofErr w:type="spellEnd"/>
      <w:r w:rsidRPr="001279A8">
        <w:rPr>
          <w:rFonts w:ascii="Arial" w:hAnsi="Arial" w:cs="Arial"/>
        </w:rPr>
        <w:t xml:space="preserve">, November 1995, </w:t>
      </w:r>
      <w:hyperlink r:id="rId14" w:history="1">
        <w:r w:rsidRPr="001279A8">
          <w:rPr>
            <w:rStyle w:val="Hyperlink"/>
            <w:rFonts w:ascii="Arial" w:hAnsi="Arial" w:cs="Arial"/>
          </w:rPr>
          <w:t>http://www3.software.ibm.com/ibmdl/pub/software/rational/web/whitepapers/2003/Pbk4p1.pdf</w:t>
        </w:r>
      </w:hyperlink>
    </w:p>
    <w:p w14:paraId="4E6D9560" w14:textId="77777777" w:rsidR="00487CF1" w:rsidRPr="001279A8" w:rsidRDefault="00487CF1" w:rsidP="00487CF1">
      <w:pPr>
        <w:ind w:firstLine="720"/>
        <w:rPr>
          <w:rFonts w:ascii="Arial" w:hAnsi="Arial" w:cs="Arial"/>
        </w:rPr>
      </w:pPr>
    </w:p>
    <w:p w14:paraId="038D75A3" w14:textId="77777777" w:rsidR="00487CF1" w:rsidRPr="001279A8" w:rsidRDefault="00487CF1" w:rsidP="00487CF1">
      <w:pPr>
        <w:ind w:firstLine="720"/>
        <w:rPr>
          <w:rFonts w:ascii="Arial" w:hAnsi="Arial" w:cs="Arial"/>
        </w:rPr>
      </w:pPr>
    </w:p>
    <w:p w14:paraId="5CB84DF1" w14:textId="77777777" w:rsidR="00487CF1" w:rsidRPr="001279A8" w:rsidRDefault="00487CF1">
      <w:pPr>
        <w:pStyle w:val="Heading2"/>
        <w:rPr>
          <w:rFonts w:cs="Arial"/>
        </w:rPr>
      </w:pPr>
      <w:bookmarkStart w:id="6" w:name="_Toc353470038"/>
      <w:r w:rsidRPr="001279A8">
        <w:rPr>
          <w:rFonts w:cs="Arial"/>
        </w:rPr>
        <w:t>Overview</w:t>
      </w:r>
      <w:bookmarkEnd w:id="6"/>
    </w:p>
    <w:p w14:paraId="571921E8" w14:textId="77777777" w:rsidR="00487CF1" w:rsidRPr="001279A8" w:rsidRDefault="00487CF1" w:rsidP="00487CF1">
      <w:pPr>
        <w:rPr>
          <w:rFonts w:ascii="Arial" w:hAnsi="Arial" w:cs="Arial"/>
        </w:rPr>
      </w:pPr>
    </w:p>
    <w:p w14:paraId="68D74376" w14:textId="77777777" w:rsidR="00487CF1" w:rsidRPr="001279A8" w:rsidRDefault="00487CF1" w:rsidP="00487CF1">
      <w:pPr>
        <w:pStyle w:val="BodyText"/>
        <w:spacing w:line="360" w:lineRule="auto"/>
        <w:ind w:left="720"/>
        <w:rPr>
          <w:rFonts w:ascii="Arial" w:hAnsi="Arial" w:cs="Arial"/>
        </w:rPr>
      </w:pPr>
      <w:r w:rsidRPr="001279A8">
        <w:rPr>
          <w:rFonts w:ascii="Arial" w:hAnsi="Arial" w:cs="Arial"/>
        </w:rPr>
        <w:t>In order to fully document all the aspects of the architecture, the Software Architecture Document contains the following subsections.</w:t>
      </w:r>
    </w:p>
    <w:p w14:paraId="3C19845C" w14:textId="77777777" w:rsidR="00487CF1" w:rsidRPr="001279A8" w:rsidRDefault="00487CF1" w:rsidP="00487CF1">
      <w:pPr>
        <w:pStyle w:val="BodyText"/>
        <w:spacing w:line="360" w:lineRule="auto"/>
        <w:ind w:left="720"/>
        <w:rPr>
          <w:rFonts w:ascii="Arial" w:hAnsi="Arial" w:cs="Arial"/>
        </w:rPr>
      </w:pPr>
      <w:r w:rsidRPr="001279A8">
        <w:rPr>
          <w:rFonts w:ascii="Arial" w:hAnsi="Arial" w:cs="Arial"/>
          <w:u w:val="single"/>
        </w:rPr>
        <w:t>Section 2:</w:t>
      </w:r>
      <w:r w:rsidRPr="001279A8">
        <w:rPr>
          <w:rFonts w:ascii="Arial" w:hAnsi="Arial" w:cs="Arial"/>
        </w:rPr>
        <w:t xml:space="preserve"> describes the use of each view</w:t>
      </w:r>
    </w:p>
    <w:p w14:paraId="02D271A8" w14:textId="12155BA9" w:rsidR="00487CF1" w:rsidRPr="001279A8" w:rsidRDefault="00487CF1" w:rsidP="00487CF1">
      <w:pPr>
        <w:pStyle w:val="BodyText"/>
        <w:spacing w:line="360" w:lineRule="auto"/>
        <w:ind w:left="720"/>
        <w:rPr>
          <w:rFonts w:ascii="Arial" w:hAnsi="Arial" w:cs="Arial"/>
        </w:rPr>
      </w:pPr>
      <w:r w:rsidRPr="001279A8">
        <w:rPr>
          <w:rFonts w:ascii="Arial" w:hAnsi="Arial" w:cs="Arial"/>
          <w:u w:val="single"/>
        </w:rPr>
        <w:t>Section 3:</w:t>
      </w:r>
      <w:r w:rsidRPr="001279A8">
        <w:rPr>
          <w:rFonts w:ascii="Arial" w:hAnsi="Arial" w:cs="Arial"/>
        </w:rPr>
        <w:t xml:space="preserve"> describes the architectural </w:t>
      </w:r>
      <w:r w:rsidR="00904764">
        <w:rPr>
          <w:rFonts w:ascii="Arial" w:hAnsi="Arial" w:cs="Arial"/>
        </w:rPr>
        <w:t xml:space="preserve">goals and </w:t>
      </w:r>
      <w:r w:rsidRPr="001279A8">
        <w:rPr>
          <w:rFonts w:ascii="Arial" w:hAnsi="Arial" w:cs="Arial"/>
        </w:rPr>
        <w:t>constraints of the system</w:t>
      </w:r>
    </w:p>
    <w:p w14:paraId="4F55F031" w14:textId="586A23E1" w:rsidR="00487CF1" w:rsidRPr="001279A8" w:rsidRDefault="00487CF1" w:rsidP="00487CF1">
      <w:pPr>
        <w:pStyle w:val="BodyText"/>
        <w:spacing w:line="360" w:lineRule="auto"/>
        <w:ind w:left="720"/>
        <w:rPr>
          <w:rFonts w:ascii="Arial" w:hAnsi="Arial" w:cs="Arial"/>
        </w:rPr>
      </w:pPr>
      <w:r w:rsidRPr="001279A8">
        <w:rPr>
          <w:rFonts w:ascii="Arial" w:hAnsi="Arial" w:cs="Arial"/>
          <w:u w:val="single"/>
        </w:rPr>
        <w:t>Section 4:</w:t>
      </w:r>
      <w:r w:rsidRPr="001279A8">
        <w:rPr>
          <w:rFonts w:ascii="Arial" w:hAnsi="Arial" w:cs="Arial"/>
        </w:rPr>
        <w:t xml:space="preserve"> </w:t>
      </w:r>
      <w:r w:rsidR="00CE3C43" w:rsidRPr="001279A8">
        <w:rPr>
          <w:rFonts w:ascii="Arial" w:hAnsi="Arial" w:cs="Arial"/>
        </w:rPr>
        <w:t>describes the most important use-case realization</w:t>
      </w:r>
      <w:r w:rsidR="00904764">
        <w:rPr>
          <w:rFonts w:ascii="Arial" w:hAnsi="Arial" w:cs="Arial"/>
        </w:rPr>
        <w:t>s</w:t>
      </w:r>
    </w:p>
    <w:p w14:paraId="50D5A6FC" w14:textId="1E588801" w:rsidR="00487CF1" w:rsidRDefault="00487CF1" w:rsidP="00487CF1">
      <w:pPr>
        <w:pStyle w:val="BodyText"/>
        <w:spacing w:line="360" w:lineRule="auto"/>
        <w:ind w:left="720"/>
        <w:rPr>
          <w:rFonts w:ascii="Arial" w:hAnsi="Arial" w:cs="Arial"/>
        </w:rPr>
      </w:pPr>
      <w:r w:rsidRPr="001279A8">
        <w:rPr>
          <w:rFonts w:ascii="Arial" w:hAnsi="Arial" w:cs="Arial"/>
          <w:u w:val="single"/>
        </w:rPr>
        <w:t>Section 5:</w:t>
      </w:r>
      <w:r w:rsidRPr="001279A8">
        <w:rPr>
          <w:rFonts w:ascii="Arial" w:hAnsi="Arial" w:cs="Arial"/>
        </w:rPr>
        <w:t xml:space="preserve"> describes </w:t>
      </w:r>
      <w:r w:rsidR="007B50A1">
        <w:rPr>
          <w:rFonts w:ascii="Arial" w:hAnsi="Arial" w:cs="Arial"/>
        </w:rPr>
        <w:t>logical view of the system including interface and operation definitions</w:t>
      </w:r>
      <w:r w:rsidRPr="001279A8">
        <w:rPr>
          <w:rFonts w:ascii="Arial" w:hAnsi="Arial" w:cs="Arial"/>
        </w:rPr>
        <w:t>.</w:t>
      </w:r>
    </w:p>
    <w:p w14:paraId="689A34C2" w14:textId="166E9358" w:rsidR="00904764" w:rsidRPr="001279A8" w:rsidRDefault="00904764" w:rsidP="00904764">
      <w:pPr>
        <w:pStyle w:val="BodyText"/>
        <w:spacing w:line="360" w:lineRule="auto"/>
        <w:ind w:left="720"/>
        <w:rPr>
          <w:rFonts w:ascii="Arial" w:hAnsi="Arial" w:cs="Arial"/>
        </w:rPr>
      </w:pPr>
      <w:r>
        <w:rPr>
          <w:rFonts w:ascii="Arial" w:hAnsi="Arial" w:cs="Arial"/>
          <w:u w:val="single"/>
        </w:rPr>
        <w:t>Section 6</w:t>
      </w:r>
      <w:r w:rsidRPr="001279A8">
        <w:rPr>
          <w:rFonts w:ascii="Arial" w:hAnsi="Arial" w:cs="Arial"/>
          <w:u w:val="single"/>
        </w:rPr>
        <w:t>:</w:t>
      </w:r>
      <w:r w:rsidRPr="001279A8">
        <w:rPr>
          <w:rFonts w:ascii="Arial" w:hAnsi="Arial" w:cs="Arial"/>
        </w:rPr>
        <w:t xml:space="preserve"> describes </w:t>
      </w:r>
      <w:r>
        <w:rPr>
          <w:rFonts w:ascii="Arial" w:hAnsi="Arial" w:cs="Arial"/>
        </w:rPr>
        <w:t>significant persis</w:t>
      </w:r>
      <w:r w:rsidRPr="001279A8">
        <w:rPr>
          <w:rFonts w:ascii="Arial" w:hAnsi="Arial" w:cs="Arial"/>
        </w:rPr>
        <w:t>t</w:t>
      </w:r>
      <w:r>
        <w:rPr>
          <w:rFonts w:ascii="Arial" w:hAnsi="Arial" w:cs="Arial"/>
        </w:rPr>
        <w:t>ence</w:t>
      </w:r>
      <w:r w:rsidRPr="001279A8">
        <w:rPr>
          <w:rFonts w:ascii="Arial" w:hAnsi="Arial" w:cs="Arial"/>
        </w:rPr>
        <w:t xml:space="preserve"> element</w:t>
      </w:r>
      <w:r>
        <w:rPr>
          <w:rFonts w:ascii="Arial" w:hAnsi="Arial" w:cs="Arial"/>
        </w:rPr>
        <w:t>s</w:t>
      </w:r>
      <w:r>
        <w:rPr>
          <w:rFonts w:ascii="Arial" w:hAnsi="Arial" w:cs="Arial"/>
        </w:rPr>
        <w:t>.</w:t>
      </w:r>
    </w:p>
    <w:p w14:paraId="757E9D35" w14:textId="77777777" w:rsidR="00487CF1" w:rsidRPr="001279A8" w:rsidRDefault="00487CF1" w:rsidP="00487CF1">
      <w:pPr>
        <w:pStyle w:val="BodyText"/>
        <w:spacing w:line="360" w:lineRule="auto"/>
        <w:ind w:left="720"/>
        <w:rPr>
          <w:rFonts w:ascii="Arial" w:hAnsi="Arial" w:cs="Arial"/>
        </w:rPr>
      </w:pPr>
      <w:r w:rsidRPr="001279A8">
        <w:rPr>
          <w:rFonts w:ascii="Arial" w:hAnsi="Arial" w:cs="Arial"/>
          <w:u w:val="single"/>
        </w:rPr>
        <w:t>Section 7:</w:t>
      </w:r>
      <w:r w:rsidRPr="001279A8">
        <w:rPr>
          <w:rFonts w:ascii="Arial" w:hAnsi="Arial" w:cs="Arial"/>
        </w:rPr>
        <w:t xml:space="preserve"> describes how the system will be deployed. </w:t>
      </w:r>
    </w:p>
    <w:p w14:paraId="2B60FE34" w14:textId="77777777" w:rsidR="004969FE" w:rsidRDefault="004969FE" w:rsidP="004969FE">
      <w:pPr>
        <w:pStyle w:val="Heading1"/>
        <w:numPr>
          <w:ilvl w:val="0"/>
          <w:numId w:val="0"/>
        </w:numPr>
        <w:ind w:left="360"/>
        <w:rPr>
          <w:rFonts w:cs="Arial"/>
        </w:rPr>
      </w:pPr>
    </w:p>
    <w:p w14:paraId="16008878" w14:textId="77777777" w:rsidR="00487CF1" w:rsidRPr="001279A8" w:rsidRDefault="00487CF1">
      <w:pPr>
        <w:pStyle w:val="Heading1"/>
        <w:rPr>
          <w:rFonts w:cs="Arial"/>
        </w:rPr>
      </w:pPr>
      <w:bookmarkStart w:id="7" w:name="_Toc353470039"/>
      <w:r w:rsidRPr="001279A8">
        <w:rPr>
          <w:rFonts w:cs="Arial"/>
        </w:rPr>
        <w:t>Architectural Representation</w:t>
      </w:r>
      <w:bookmarkEnd w:id="7"/>
      <w:r w:rsidRPr="001279A8">
        <w:rPr>
          <w:rFonts w:cs="Arial"/>
        </w:rPr>
        <w:t xml:space="preserve"> </w:t>
      </w:r>
    </w:p>
    <w:p w14:paraId="66B7EB99" w14:textId="77777777" w:rsidR="004969FE" w:rsidRDefault="004969FE" w:rsidP="00487CF1">
      <w:pPr>
        <w:pStyle w:val="BodyText"/>
        <w:rPr>
          <w:rFonts w:ascii="Arial" w:hAnsi="Arial" w:cs="Arial"/>
        </w:rPr>
      </w:pPr>
    </w:p>
    <w:p w14:paraId="45A49043" w14:textId="77777777" w:rsidR="00487CF1" w:rsidRPr="001279A8" w:rsidRDefault="00487CF1" w:rsidP="00487CF1">
      <w:pPr>
        <w:pStyle w:val="BodyText"/>
        <w:rPr>
          <w:rFonts w:ascii="Arial" w:hAnsi="Arial" w:cs="Arial"/>
        </w:rPr>
      </w:pPr>
      <w:r w:rsidRPr="001279A8">
        <w:rPr>
          <w:rFonts w:ascii="Arial" w:hAnsi="Arial" w:cs="Arial"/>
        </w:rPr>
        <w:t>This document details the architecture using the views defined in the “4+1” model [</w:t>
      </w:r>
      <w:proofErr w:type="spellStart"/>
      <w:r w:rsidR="004969FE">
        <w:rPr>
          <w:rStyle w:val="st1"/>
          <w:rFonts w:ascii="Arial" w:hAnsi="Arial" w:cs="Arial"/>
          <w:color w:val="222222"/>
        </w:rPr>
        <w:t>Kruchten</w:t>
      </w:r>
      <w:proofErr w:type="spellEnd"/>
      <w:r w:rsidRPr="001279A8">
        <w:rPr>
          <w:rFonts w:ascii="Arial" w:hAnsi="Arial" w:cs="Arial"/>
        </w:rPr>
        <w:t>]</w:t>
      </w:r>
      <w:r w:rsidR="004969FE">
        <w:rPr>
          <w:rFonts w:ascii="Arial" w:hAnsi="Arial" w:cs="Arial"/>
        </w:rPr>
        <w:t>.</w:t>
      </w:r>
      <w:r w:rsidRPr="001279A8">
        <w:rPr>
          <w:rFonts w:ascii="Arial" w:hAnsi="Arial" w:cs="Arial"/>
        </w:rPr>
        <w:t xml:space="preserve"> The views used to document the </w:t>
      </w:r>
      <w:r w:rsidR="004969FE">
        <w:rPr>
          <w:rFonts w:ascii="Arial" w:hAnsi="Arial" w:cs="Arial"/>
        </w:rPr>
        <w:t>DMM system</w:t>
      </w:r>
      <w:r w:rsidRPr="001279A8">
        <w:rPr>
          <w:rFonts w:ascii="Arial" w:hAnsi="Arial" w:cs="Arial"/>
        </w:rPr>
        <w:t xml:space="preserve"> are:</w:t>
      </w:r>
    </w:p>
    <w:p w14:paraId="1CFD9107" w14:textId="77777777" w:rsidR="00487CF1" w:rsidRPr="001279A8" w:rsidRDefault="00487CF1" w:rsidP="00487CF1">
      <w:pPr>
        <w:pStyle w:val="BodyText"/>
        <w:ind w:left="720"/>
        <w:rPr>
          <w:rFonts w:ascii="Arial" w:hAnsi="Arial" w:cs="Arial"/>
        </w:rPr>
      </w:pPr>
    </w:p>
    <w:p w14:paraId="1361B987" w14:textId="77777777" w:rsidR="00487CF1" w:rsidRPr="001279A8" w:rsidRDefault="00487CF1" w:rsidP="00487CF1">
      <w:pPr>
        <w:autoSpaceDE w:val="0"/>
        <w:autoSpaceDN w:val="0"/>
        <w:adjustRightInd w:val="0"/>
        <w:ind w:left="360"/>
        <w:rPr>
          <w:rFonts w:ascii="Arial" w:hAnsi="Arial" w:cs="Arial"/>
        </w:rPr>
      </w:pPr>
      <w:r w:rsidRPr="001279A8">
        <w:rPr>
          <w:rFonts w:ascii="Arial" w:hAnsi="Arial" w:cs="Arial"/>
          <w:b/>
          <w:bCs/>
          <w:sz w:val="24"/>
        </w:rPr>
        <w:t>Use Case view</w:t>
      </w:r>
    </w:p>
    <w:p w14:paraId="00A814C4" w14:textId="77777777" w:rsidR="00487CF1" w:rsidRPr="001279A8" w:rsidRDefault="00487CF1" w:rsidP="00487CF1">
      <w:pPr>
        <w:ind w:left="1080"/>
        <w:rPr>
          <w:rFonts w:ascii="Arial" w:hAnsi="Arial" w:cs="Arial"/>
        </w:rPr>
      </w:pPr>
      <w:r w:rsidRPr="001279A8">
        <w:rPr>
          <w:rFonts w:ascii="Arial" w:hAnsi="Arial" w:cs="Arial"/>
          <w:b/>
          <w:bCs/>
          <w:u w:val="single"/>
        </w:rPr>
        <w:t>Audience</w:t>
      </w:r>
      <w:r w:rsidRPr="001279A8">
        <w:rPr>
          <w:rFonts w:ascii="Arial" w:hAnsi="Arial" w:cs="Arial"/>
        </w:rPr>
        <w:t xml:space="preserve">: all the </w:t>
      </w:r>
      <w:r w:rsidRPr="001279A8">
        <w:rPr>
          <w:rFonts w:ascii="Arial" w:hAnsi="Arial" w:cs="Arial"/>
          <w:szCs w:val="16"/>
        </w:rPr>
        <w:t>stakeholders of the system, including the end-users.</w:t>
      </w:r>
    </w:p>
    <w:p w14:paraId="256A7F39" w14:textId="77777777" w:rsidR="00487CF1" w:rsidRPr="001279A8" w:rsidRDefault="00487CF1" w:rsidP="00487CF1">
      <w:pPr>
        <w:autoSpaceDE w:val="0"/>
        <w:autoSpaceDN w:val="0"/>
        <w:adjustRightInd w:val="0"/>
        <w:ind w:left="1080"/>
        <w:rPr>
          <w:rFonts w:ascii="Arial" w:hAnsi="Arial" w:cs="Arial"/>
        </w:rPr>
      </w:pPr>
      <w:r w:rsidRPr="001279A8">
        <w:rPr>
          <w:rFonts w:ascii="Arial" w:hAnsi="Arial" w:cs="Arial"/>
          <w:b/>
          <w:bCs/>
          <w:u w:val="single"/>
        </w:rPr>
        <w:t>Area</w:t>
      </w:r>
      <w:r w:rsidRPr="001279A8">
        <w:rPr>
          <w:rFonts w:ascii="Arial" w:hAnsi="Arial" w:cs="Arial"/>
        </w:rPr>
        <w:t>: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w:t>
      </w:r>
    </w:p>
    <w:p w14:paraId="40031DF6" w14:textId="77777777" w:rsidR="00487CF1" w:rsidRPr="001279A8" w:rsidRDefault="00487CF1" w:rsidP="00487CF1">
      <w:pPr>
        <w:ind w:left="360" w:firstLine="720"/>
        <w:rPr>
          <w:rFonts w:ascii="Arial" w:hAnsi="Arial" w:cs="Arial"/>
        </w:rPr>
      </w:pPr>
      <w:r w:rsidRPr="001279A8">
        <w:rPr>
          <w:rFonts w:ascii="Arial" w:hAnsi="Arial" w:cs="Arial"/>
          <w:b/>
          <w:bCs/>
          <w:u w:val="single"/>
        </w:rPr>
        <w:t xml:space="preserve">Related </w:t>
      </w:r>
      <w:proofErr w:type="gramStart"/>
      <w:r w:rsidRPr="001279A8">
        <w:rPr>
          <w:rFonts w:ascii="Arial" w:hAnsi="Arial" w:cs="Arial"/>
          <w:b/>
          <w:bCs/>
          <w:u w:val="single"/>
        </w:rPr>
        <w:t>Artifacts</w:t>
      </w:r>
      <w:r w:rsidRPr="001279A8">
        <w:rPr>
          <w:rFonts w:ascii="Arial" w:hAnsi="Arial" w:cs="Arial"/>
        </w:rPr>
        <w:t xml:space="preserve"> :</w:t>
      </w:r>
      <w:proofErr w:type="gramEnd"/>
      <w:r w:rsidRPr="001279A8">
        <w:rPr>
          <w:rFonts w:ascii="Arial" w:hAnsi="Arial" w:cs="Arial"/>
        </w:rPr>
        <w:t xml:space="preserve"> Use-Case Model, Use-Case documents</w:t>
      </w:r>
    </w:p>
    <w:p w14:paraId="7A769E02" w14:textId="77777777" w:rsidR="00487CF1" w:rsidRPr="001279A8" w:rsidRDefault="00487CF1" w:rsidP="00487CF1">
      <w:pPr>
        <w:ind w:left="360" w:firstLine="720"/>
        <w:rPr>
          <w:rFonts w:ascii="Arial" w:hAnsi="Arial" w:cs="Arial"/>
        </w:rPr>
      </w:pPr>
    </w:p>
    <w:p w14:paraId="7E5555B2" w14:textId="77777777" w:rsidR="00487CF1" w:rsidRPr="001279A8" w:rsidRDefault="00487CF1" w:rsidP="00487CF1">
      <w:pPr>
        <w:autoSpaceDE w:val="0"/>
        <w:autoSpaceDN w:val="0"/>
        <w:adjustRightInd w:val="0"/>
        <w:ind w:left="360"/>
        <w:rPr>
          <w:rFonts w:ascii="Arial" w:hAnsi="Arial" w:cs="Arial"/>
          <w:b/>
          <w:bCs/>
        </w:rPr>
      </w:pPr>
      <w:r w:rsidRPr="001279A8">
        <w:rPr>
          <w:rFonts w:ascii="Arial" w:hAnsi="Arial" w:cs="Arial"/>
          <w:b/>
          <w:bCs/>
          <w:sz w:val="24"/>
        </w:rPr>
        <w:t>Logical view</w:t>
      </w:r>
    </w:p>
    <w:p w14:paraId="41D90647" w14:textId="77777777" w:rsidR="00487CF1" w:rsidRPr="001279A8" w:rsidRDefault="00487CF1" w:rsidP="00487CF1">
      <w:pPr>
        <w:ind w:left="1080"/>
        <w:rPr>
          <w:rFonts w:ascii="Arial" w:hAnsi="Arial" w:cs="Arial"/>
        </w:rPr>
      </w:pPr>
      <w:r w:rsidRPr="001279A8">
        <w:rPr>
          <w:rFonts w:ascii="Arial" w:hAnsi="Arial" w:cs="Arial"/>
          <w:b/>
          <w:bCs/>
          <w:u w:val="single"/>
        </w:rPr>
        <w:t>Audience</w:t>
      </w:r>
      <w:r w:rsidRPr="001279A8">
        <w:rPr>
          <w:rFonts w:ascii="Arial" w:hAnsi="Arial" w:cs="Arial"/>
        </w:rPr>
        <w:t>: Designers.</w:t>
      </w:r>
    </w:p>
    <w:p w14:paraId="27A20AE0" w14:textId="77777777" w:rsidR="00487CF1" w:rsidRPr="001279A8" w:rsidRDefault="00487CF1" w:rsidP="00487CF1">
      <w:pPr>
        <w:autoSpaceDE w:val="0"/>
        <w:autoSpaceDN w:val="0"/>
        <w:adjustRightInd w:val="0"/>
        <w:ind w:left="1080"/>
        <w:rPr>
          <w:rFonts w:ascii="Arial" w:hAnsi="Arial" w:cs="Arial"/>
          <w:b/>
          <w:bCs/>
        </w:rPr>
      </w:pPr>
      <w:r w:rsidRPr="001279A8">
        <w:rPr>
          <w:rFonts w:ascii="Arial" w:hAnsi="Arial" w:cs="Arial"/>
          <w:b/>
          <w:bCs/>
          <w:u w:val="single"/>
        </w:rPr>
        <w:t>Area</w:t>
      </w:r>
      <w:r w:rsidRPr="001279A8">
        <w:rPr>
          <w:rFonts w:ascii="Arial" w:hAnsi="Arial" w:cs="Arial"/>
        </w:rPr>
        <w:t>: Functional Requirements: d</w:t>
      </w:r>
      <w:r w:rsidRPr="001279A8">
        <w:rPr>
          <w:rFonts w:ascii="Arial" w:hAnsi="Arial" w:cs="Arial"/>
          <w:szCs w:val="18"/>
        </w:rPr>
        <w:t xml:space="preserve">escribes the design's object model. </w:t>
      </w:r>
      <w:r w:rsidRPr="001279A8">
        <w:rPr>
          <w:rFonts w:ascii="Arial" w:hAnsi="Arial" w:cs="Arial"/>
        </w:rPr>
        <w:t>Also describes the most important use-case realizations and business requirements of the system.</w:t>
      </w:r>
    </w:p>
    <w:p w14:paraId="10A8EDCF" w14:textId="77777777" w:rsidR="00487CF1" w:rsidRPr="001279A8" w:rsidRDefault="00487CF1" w:rsidP="00487CF1">
      <w:pPr>
        <w:ind w:left="1080"/>
        <w:rPr>
          <w:rFonts w:ascii="Arial" w:hAnsi="Arial" w:cs="Arial"/>
        </w:rPr>
      </w:pPr>
      <w:r w:rsidRPr="001279A8">
        <w:rPr>
          <w:rFonts w:ascii="Arial" w:hAnsi="Arial" w:cs="Arial"/>
          <w:b/>
          <w:bCs/>
          <w:u w:val="single"/>
        </w:rPr>
        <w:t>Related Artifacts</w:t>
      </w:r>
      <w:r w:rsidRPr="001279A8">
        <w:rPr>
          <w:rFonts w:ascii="Arial" w:hAnsi="Arial" w:cs="Arial"/>
        </w:rPr>
        <w:t>: Design model</w:t>
      </w:r>
    </w:p>
    <w:p w14:paraId="73EEB061" w14:textId="77777777" w:rsidR="00487CF1" w:rsidRPr="001279A8" w:rsidRDefault="00487CF1" w:rsidP="0062474B">
      <w:pPr>
        <w:rPr>
          <w:rFonts w:ascii="Arial" w:hAnsi="Arial" w:cs="Arial"/>
        </w:rPr>
      </w:pPr>
    </w:p>
    <w:p w14:paraId="5D641975" w14:textId="77777777" w:rsidR="00487CF1" w:rsidRPr="001279A8" w:rsidRDefault="00487CF1" w:rsidP="00487CF1">
      <w:pPr>
        <w:ind w:left="360"/>
        <w:rPr>
          <w:rFonts w:ascii="Arial" w:hAnsi="Arial" w:cs="Arial"/>
        </w:rPr>
      </w:pPr>
      <w:r w:rsidRPr="001279A8">
        <w:rPr>
          <w:rFonts w:ascii="Arial" w:hAnsi="Arial" w:cs="Arial"/>
          <w:b/>
          <w:bCs/>
          <w:sz w:val="24"/>
        </w:rPr>
        <w:t>Data view</w:t>
      </w:r>
    </w:p>
    <w:p w14:paraId="6BB13C62" w14:textId="77777777" w:rsidR="00487CF1" w:rsidRPr="001279A8" w:rsidRDefault="00487CF1" w:rsidP="00487CF1">
      <w:pPr>
        <w:ind w:left="1080"/>
        <w:rPr>
          <w:rFonts w:ascii="Arial" w:hAnsi="Arial" w:cs="Arial"/>
        </w:rPr>
      </w:pPr>
      <w:r w:rsidRPr="001279A8">
        <w:rPr>
          <w:rFonts w:ascii="Arial" w:hAnsi="Arial" w:cs="Arial"/>
          <w:b/>
          <w:bCs/>
          <w:u w:val="single"/>
        </w:rPr>
        <w:t>Audience</w:t>
      </w:r>
      <w:r w:rsidRPr="001279A8">
        <w:rPr>
          <w:rFonts w:ascii="Arial" w:hAnsi="Arial" w:cs="Arial"/>
        </w:rPr>
        <w:t>: Data specialists, Database administrators</w:t>
      </w:r>
    </w:p>
    <w:p w14:paraId="49F0792C" w14:textId="4F99261B" w:rsidR="00487CF1" w:rsidRPr="001279A8" w:rsidRDefault="00487CF1" w:rsidP="00487CF1">
      <w:pPr>
        <w:ind w:left="1080"/>
        <w:rPr>
          <w:rFonts w:ascii="Arial" w:hAnsi="Arial" w:cs="Arial"/>
          <w:b/>
          <w:bCs/>
          <w:u w:val="single"/>
        </w:rPr>
      </w:pPr>
      <w:r w:rsidRPr="001279A8">
        <w:rPr>
          <w:rFonts w:ascii="Arial" w:hAnsi="Arial" w:cs="Arial"/>
          <w:b/>
          <w:bCs/>
          <w:u w:val="single"/>
        </w:rPr>
        <w:t>Area</w:t>
      </w:r>
      <w:r w:rsidRPr="001279A8">
        <w:rPr>
          <w:rFonts w:ascii="Arial" w:hAnsi="Arial" w:cs="Arial"/>
        </w:rPr>
        <w:t>: Persistence: describes the architecturally significant persistent elements in the data model</w:t>
      </w:r>
      <w:r>
        <w:rPr>
          <w:rFonts w:ascii="Arial" w:hAnsi="Arial" w:cs="Arial"/>
        </w:rPr>
        <w:t xml:space="preserve"> </w:t>
      </w:r>
      <w:r w:rsidR="00593BD0">
        <w:rPr>
          <w:rFonts w:ascii="Arial" w:hAnsi="Arial" w:cs="Arial"/>
        </w:rPr>
        <w:t>as well as how data flows through the system.</w:t>
      </w:r>
    </w:p>
    <w:p w14:paraId="55ED6F1B" w14:textId="77777777" w:rsidR="00487CF1" w:rsidRPr="001279A8" w:rsidRDefault="00487CF1" w:rsidP="00487CF1">
      <w:pPr>
        <w:ind w:left="1080"/>
        <w:rPr>
          <w:rFonts w:ascii="Arial" w:hAnsi="Arial" w:cs="Arial"/>
        </w:rPr>
      </w:pPr>
      <w:proofErr w:type="gramStart"/>
      <w:r w:rsidRPr="001279A8">
        <w:rPr>
          <w:rFonts w:ascii="Arial" w:hAnsi="Arial" w:cs="Arial"/>
          <w:b/>
          <w:bCs/>
          <w:u w:val="single"/>
        </w:rPr>
        <w:t>Related Artifacts</w:t>
      </w:r>
      <w:r w:rsidRPr="001279A8">
        <w:rPr>
          <w:rFonts w:ascii="Arial" w:hAnsi="Arial" w:cs="Arial"/>
        </w:rPr>
        <w:t>: Data model.</w:t>
      </w:r>
      <w:proofErr w:type="gramEnd"/>
    </w:p>
    <w:p w14:paraId="44FE1125" w14:textId="77777777" w:rsidR="00487CF1" w:rsidRPr="001279A8" w:rsidRDefault="00487CF1" w:rsidP="00487CF1">
      <w:pPr>
        <w:pStyle w:val="BodyText"/>
        <w:rPr>
          <w:rFonts w:ascii="Arial" w:hAnsi="Arial" w:cs="Arial"/>
        </w:rPr>
      </w:pPr>
    </w:p>
    <w:p w14:paraId="0B5F67D4" w14:textId="77777777" w:rsidR="00487CF1" w:rsidRPr="001279A8" w:rsidRDefault="00487CF1" w:rsidP="00487CF1">
      <w:pPr>
        <w:autoSpaceDE w:val="0"/>
        <w:autoSpaceDN w:val="0"/>
        <w:adjustRightInd w:val="0"/>
        <w:ind w:left="360"/>
        <w:rPr>
          <w:rFonts w:ascii="Arial" w:hAnsi="Arial" w:cs="Arial"/>
        </w:rPr>
      </w:pPr>
      <w:r w:rsidRPr="001279A8">
        <w:rPr>
          <w:rFonts w:ascii="Arial" w:hAnsi="Arial" w:cs="Arial"/>
          <w:b/>
          <w:bCs/>
          <w:sz w:val="24"/>
        </w:rPr>
        <w:t>Deployment view</w:t>
      </w:r>
    </w:p>
    <w:p w14:paraId="12B734F4" w14:textId="77777777" w:rsidR="00487CF1" w:rsidRPr="001279A8" w:rsidRDefault="00487CF1" w:rsidP="00487CF1">
      <w:pPr>
        <w:ind w:left="1080"/>
        <w:rPr>
          <w:rFonts w:ascii="Arial" w:hAnsi="Arial" w:cs="Arial"/>
        </w:rPr>
      </w:pPr>
      <w:r w:rsidRPr="001279A8">
        <w:rPr>
          <w:rFonts w:ascii="Arial" w:hAnsi="Arial" w:cs="Arial"/>
          <w:b/>
          <w:bCs/>
          <w:u w:val="single"/>
        </w:rPr>
        <w:t>Audience</w:t>
      </w:r>
      <w:r w:rsidRPr="001279A8">
        <w:rPr>
          <w:rFonts w:ascii="Arial" w:hAnsi="Arial" w:cs="Arial"/>
        </w:rPr>
        <w:t>: Deployment managers.</w:t>
      </w:r>
    </w:p>
    <w:p w14:paraId="23A6DD4E" w14:textId="77777777" w:rsidR="00487CF1" w:rsidRPr="001279A8" w:rsidRDefault="00487CF1" w:rsidP="00487CF1">
      <w:pPr>
        <w:ind w:left="1080"/>
        <w:rPr>
          <w:rFonts w:ascii="Arial" w:hAnsi="Arial" w:cs="Arial"/>
        </w:rPr>
      </w:pPr>
      <w:r w:rsidRPr="001279A8">
        <w:rPr>
          <w:rFonts w:ascii="Arial" w:hAnsi="Arial" w:cs="Arial"/>
          <w:b/>
          <w:bCs/>
          <w:u w:val="single"/>
        </w:rPr>
        <w:t>Area</w:t>
      </w:r>
      <w:r w:rsidRPr="001279A8">
        <w:rPr>
          <w:rFonts w:ascii="Arial" w:hAnsi="Arial" w:cs="Arial"/>
        </w:rPr>
        <w:t xml:space="preserve">: Topology: </w:t>
      </w:r>
      <w:r w:rsidRPr="001279A8">
        <w:rPr>
          <w:rFonts w:ascii="Arial" w:hAnsi="Arial" w:cs="Arial"/>
          <w:szCs w:val="16"/>
        </w:rPr>
        <w:t xml:space="preserve">describes the mapping of the software onto the hardware and shows the system's distributed aspects. </w:t>
      </w:r>
      <w:r w:rsidRPr="001279A8">
        <w:rPr>
          <w:rFonts w:ascii="Arial" w:hAnsi="Arial" w:cs="Arial"/>
        </w:rPr>
        <w:t>Describes potential deployment structures, by including known and anticipated deployment scenarios in the architecture we allow the implementers to make certain assumptions on network performance, system interaction and so forth.</w:t>
      </w:r>
    </w:p>
    <w:p w14:paraId="53F5144B" w14:textId="77777777" w:rsidR="00487CF1" w:rsidRPr="001279A8" w:rsidRDefault="00487CF1" w:rsidP="00487CF1">
      <w:pPr>
        <w:ind w:left="360" w:firstLine="720"/>
        <w:rPr>
          <w:rFonts w:ascii="Arial" w:hAnsi="Arial" w:cs="Arial"/>
        </w:rPr>
      </w:pPr>
      <w:proofErr w:type="gramStart"/>
      <w:r w:rsidRPr="001279A8">
        <w:rPr>
          <w:rFonts w:ascii="Arial" w:hAnsi="Arial" w:cs="Arial"/>
          <w:b/>
          <w:bCs/>
          <w:u w:val="single"/>
        </w:rPr>
        <w:t>Related Artifacts</w:t>
      </w:r>
      <w:r w:rsidRPr="001279A8">
        <w:rPr>
          <w:rFonts w:ascii="Arial" w:hAnsi="Arial" w:cs="Arial"/>
        </w:rPr>
        <w:t>: Deployment model.</w:t>
      </w:r>
      <w:proofErr w:type="gramEnd"/>
    </w:p>
    <w:p w14:paraId="38B62266" w14:textId="77777777" w:rsidR="00487CF1" w:rsidRPr="001279A8" w:rsidRDefault="00487CF1" w:rsidP="00487CF1">
      <w:pPr>
        <w:pStyle w:val="BodyText"/>
        <w:rPr>
          <w:rFonts w:ascii="Arial" w:hAnsi="Arial" w:cs="Arial"/>
        </w:rPr>
      </w:pPr>
    </w:p>
    <w:p w14:paraId="04293660" w14:textId="4BCA8F21" w:rsidR="00FF5022" w:rsidRDefault="00FF5022" w:rsidP="00487CF1">
      <w:pPr>
        <w:pStyle w:val="BodyText"/>
        <w:rPr>
          <w:rFonts w:ascii="Arial" w:hAnsi="Arial" w:cs="Arial"/>
        </w:rPr>
      </w:pPr>
    </w:p>
    <w:p w14:paraId="41A0AAF0" w14:textId="77777777" w:rsidR="00FF5022" w:rsidRDefault="00FF5022" w:rsidP="00487CF1">
      <w:pPr>
        <w:pStyle w:val="BodyText"/>
        <w:rPr>
          <w:rFonts w:ascii="Arial" w:hAnsi="Arial" w:cs="Arial"/>
        </w:rPr>
      </w:pPr>
    </w:p>
    <w:p w14:paraId="3592693A" w14:textId="77777777" w:rsidR="00FF5022" w:rsidRDefault="00FF5022" w:rsidP="00487CF1">
      <w:pPr>
        <w:pStyle w:val="BodyText"/>
        <w:rPr>
          <w:rFonts w:ascii="Arial" w:hAnsi="Arial" w:cs="Arial"/>
        </w:rPr>
      </w:pPr>
    </w:p>
    <w:p w14:paraId="5ADC95BD" w14:textId="77777777" w:rsidR="00FF5022" w:rsidRDefault="00FF5022" w:rsidP="00487CF1">
      <w:pPr>
        <w:pStyle w:val="BodyText"/>
        <w:rPr>
          <w:rFonts w:ascii="Arial" w:hAnsi="Arial" w:cs="Arial"/>
        </w:rPr>
      </w:pPr>
    </w:p>
    <w:p w14:paraId="33B4D8DB" w14:textId="77777777" w:rsidR="00FF5022" w:rsidRDefault="00FF5022" w:rsidP="00487CF1">
      <w:pPr>
        <w:pStyle w:val="BodyText"/>
        <w:rPr>
          <w:rFonts w:ascii="Arial" w:hAnsi="Arial" w:cs="Arial"/>
        </w:rPr>
      </w:pPr>
    </w:p>
    <w:p w14:paraId="5CEE7391" w14:textId="77777777" w:rsidR="00FF5022" w:rsidRDefault="00FF5022" w:rsidP="00487CF1">
      <w:pPr>
        <w:pStyle w:val="BodyText"/>
        <w:rPr>
          <w:rFonts w:ascii="Arial" w:hAnsi="Arial" w:cs="Arial"/>
        </w:rPr>
      </w:pPr>
    </w:p>
    <w:p w14:paraId="2F7F99A6" w14:textId="77777777" w:rsidR="00FF5022" w:rsidRDefault="00FF5022" w:rsidP="00487CF1">
      <w:pPr>
        <w:pStyle w:val="BodyText"/>
        <w:rPr>
          <w:rFonts w:ascii="Arial" w:hAnsi="Arial" w:cs="Arial"/>
        </w:rPr>
      </w:pPr>
    </w:p>
    <w:p w14:paraId="2B1759E2" w14:textId="77777777" w:rsidR="00904764" w:rsidRDefault="00904764" w:rsidP="00487CF1">
      <w:pPr>
        <w:pStyle w:val="BodyText"/>
        <w:rPr>
          <w:rFonts w:ascii="Arial" w:hAnsi="Arial" w:cs="Arial"/>
        </w:rPr>
      </w:pPr>
    </w:p>
    <w:p w14:paraId="39DFEE72" w14:textId="77777777" w:rsidR="00904764" w:rsidRDefault="00904764" w:rsidP="00487CF1">
      <w:pPr>
        <w:pStyle w:val="BodyText"/>
        <w:rPr>
          <w:rFonts w:ascii="Arial" w:hAnsi="Arial" w:cs="Arial"/>
        </w:rPr>
      </w:pPr>
    </w:p>
    <w:p w14:paraId="0CB560FC" w14:textId="77777777" w:rsidR="00FF5022" w:rsidRDefault="00FF5022" w:rsidP="00487CF1">
      <w:pPr>
        <w:pStyle w:val="BodyText"/>
        <w:rPr>
          <w:rFonts w:ascii="Arial" w:hAnsi="Arial" w:cs="Arial"/>
        </w:rPr>
      </w:pPr>
    </w:p>
    <w:p w14:paraId="0FA08FD1" w14:textId="77777777" w:rsidR="00FF5022" w:rsidRPr="001279A8" w:rsidRDefault="00FF5022" w:rsidP="00487CF1">
      <w:pPr>
        <w:pStyle w:val="BodyText"/>
        <w:rPr>
          <w:rFonts w:ascii="Arial" w:hAnsi="Arial" w:cs="Arial"/>
        </w:rPr>
      </w:pPr>
    </w:p>
    <w:p w14:paraId="3D218469" w14:textId="77777777" w:rsidR="00487CF1" w:rsidRPr="001279A8" w:rsidRDefault="00487CF1" w:rsidP="00487CF1">
      <w:pPr>
        <w:pStyle w:val="Heading1"/>
        <w:rPr>
          <w:rFonts w:cs="Arial"/>
        </w:rPr>
      </w:pPr>
      <w:bookmarkStart w:id="8" w:name="_Toc353470040"/>
      <w:r w:rsidRPr="001279A8">
        <w:rPr>
          <w:rFonts w:cs="Arial"/>
        </w:rPr>
        <w:lastRenderedPageBreak/>
        <w:t>Architectural Goals and Constraints</w:t>
      </w:r>
      <w:bookmarkEnd w:id="8"/>
    </w:p>
    <w:p w14:paraId="7DB078C7" w14:textId="5DE4A92D" w:rsidR="00487CF1" w:rsidRDefault="00DB7498" w:rsidP="00487CF1">
      <w:pPr>
        <w:ind w:left="360"/>
        <w:rPr>
          <w:rFonts w:ascii="Arial" w:hAnsi="Arial" w:cs="Arial"/>
        </w:rPr>
      </w:pPr>
      <w:r>
        <w:rPr>
          <w:rFonts w:ascii="Arial" w:hAnsi="Arial" w:cs="Arial"/>
        </w:rPr>
        <w:t>There are some key requirements and system constraints that have a significant bearing on the architecture.  They are:</w:t>
      </w:r>
    </w:p>
    <w:p w14:paraId="57A13114" w14:textId="77777777" w:rsidR="00DB7498" w:rsidRDefault="00DB7498" w:rsidP="00487CF1">
      <w:pPr>
        <w:ind w:left="360"/>
        <w:rPr>
          <w:rFonts w:ascii="Arial" w:hAnsi="Arial" w:cs="Arial"/>
        </w:rPr>
      </w:pPr>
    </w:p>
    <w:p w14:paraId="069E06EC" w14:textId="069E06EC" w:rsidR="64173F42" w:rsidRDefault="64173F42" w:rsidP="64173F42"/>
    <w:p w14:paraId="2F7745F2" w14:textId="5B43DE93" w:rsidR="00DB7498" w:rsidRDefault="009C4830" w:rsidP="00362805">
      <w:pPr>
        <w:pStyle w:val="ListParagraph"/>
        <w:numPr>
          <w:ilvl w:val="0"/>
          <w:numId w:val="35"/>
        </w:numPr>
        <w:rPr>
          <w:rFonts w:ascii="Arial" w:hAnsi="Arial" w:cs="Arial"/>
        </w:rPr>
      </w:pPr>
      <w:r>
        <w:rPr>
          <w:rFonts w:ascii="Arial" w:hAnsi="Arial" w:cs="Arial"/>
        </w:rPr>
        <w:t xml:space="preserve">The system is meant as a proof of concept for a </w:t>
      </w:r>
      <w:r w:rsidR="00EF0EFB">
        <w:rPr>
          <w:rFonts w:ascii="Arial" w:hAnsi="Arial" w:cs="Arial"/>
        </w:rPr>
        <w:t xml:space="preserve">more complete </w:t>
      </w:r>
      <w:r>
        <w:rPr>
          <w:rFonts w:ascii="Arial" w:hAnsi="Arial" w:cs="Arial"/>
        </w:rPr>
        <w:t>project prediction system</w:t>
      </w:r>
      <w:r w:rsidR="008C637B">
        <w:rPr>
          <w:rFonts w:ascii="Arial" w:hAnsi="Arial" w:cs="Arial"/>
        </w:rPr>
        <w:t xml:space="preserve"> </w:t>
      </w:r>
      <w:r w:rsidR="00EF0EFB">
        <w:rPr>
          <w:rFonts w:ascii="Arial" w:hAnsi="Arial" w:cs="Arial"/>
        </w:rPr>
        <w:t xml:space="preserve">to be built </w:t>
      </w:r>
      <w:r w:rsidR="008C637B">
        <w:rPr>
          <w:rFonts w:ascii="Arial" w:hAnsi="Arial" w:cs="Arial"/>
        </w:rPr>
        <w:t>in the future</w:t>
      </w:r>
      <w:r>
        <w:rPr>
          <w:rFonts w:ascii="Arial" w:hAnsi="Arial" w:cs="Arial"/>
        </w:rPr>
        <w:t>.</w:t>
      </w:r>
      <w:r w:rsidR="008C637B">
        <w:rPr>
          <w:rFonts w:ascii="Arial" w:hAnsi="Arial" w:cs="Arial"/>
        </w:rPr>
        <w:t xml:space="preserve">  Therefore one of the primary stakeholders in this document and the system as a whole are future architects and designers, not necessarily users as is normally the case.</w:t>
      </w:r>
      <w:r w:rsidR="00596426">
        <w:rPr>
          <w:rFonts w:ascii="Arial" w:hAnsi="Arial" w:cs="Arial"/>
        </w:rPr>
        <w:t xml:space="preserve">  As a result, one goal of this document is to be useful to future architects and designers.</w:t>
      </w:r>
    </w:p>
    <w:p w14:paraId="310F0D62" w14:textId="3C7FE173" w:rsidR="008C637B" w:rsidRPr="00992DEA" w:rsidRDefault="008C637B" w:rsidP="00992DEA">
      <w:pPr>
        <w:pStyle w:val="ListParagraph"/>
        <w:ind w:left="1080"/>
        <w:rPr>
          <w:rFonts w:ascii="Arial" w:hAnsi="Arial" w:cs="Arial"/>
        </w:rPr>
      </w:pPr>
    </w:p>
    <w:p w14:paraId="6DF02568" w14:textId="5C6C36C5" w:rsidR="00845DCE" w:rsidRDefault="00952F41" w:rsidP="00362805">
      <w:pPr>
        <w:pStyle w:val="ListParagraph"/>
        <w:numPr>
          <w:ilvl w:val="0"/>
          <w:numId w:val="35"/>
        </w:numPr>
        <w:rPr>
          <w:rFonts w:ascii="Arial" w:hAnsi="Arial" w:cs="Arial"/>
        </w:rPr>
      </w:pPr>
      <w:r>
        <w:rPr>
          <w:rFonts w:ascii="Arial" w:hAnsi="Arial" w:cs="Arial"/>
        </w:rPr>
        <w:t>The system will be written using Microsoft .NET technologies</w:t>
      </w:r>
      <w:r w:rsidR="008C637B">
        <w:rPr>
          <w:rFonts w:ascii="Arial" w:hAnsi="Arial" w:cs="Arial"/>
        </w:rPr>
        <w:t xml:space="preserve"> but will use an open source RDB</w:t>
      </w:r>
      <w:r>
        <w:rPr>
          <w:rFonts w:ascii="Arial" w:hAnsi="Arial" w:cs="Arial"/>
        </w:rPr>
        <w:t xml:space="preserve">MS system (MySQL) for data persistence and will be deployed to a Linux webserver </w:t>
      </w:r>
      <w:r w:rsidR="00FA49DA">
        <w:rPr>
          <w:rFonts w:ascii="Arial" w:hAnsi="Arial" w:cs="Arial"/>
        </w:rPr>
        <w:t>running</w:t>
      </w:r>
      <w:r>
        <w:rPr>
          <w:rFonts w:ascii="Arial" w:hAnsi="Arial" w:cs="Arial"/>
        </w:rPr>
        <w:t xml:space="preserve"> Mono.  These special deployment requirements require additional consideration in the development of the architecture.</w:t>
      </w:r>
    </w:p>
    <w:p w14:paraId="4AAE815B" w14:textId="2528D89E" w:rsidR="008C637B" w:rsidRPr="008C637B" w:rsidRDefault="008C637B" w:rsidP="008C637B">
      <w:pPr>
        <w:pStyle w:val="ListParagraph"/>
        <w:rPr>
          <w:rFonts w:ascii="Arial" w:hAnsi="Arial" w:cs="Arial"/>
        </w:rPr>
      </w:pPr>
    </w:p>
    <w:p w14:paraId="11F9B914" w14:textId="412BA6C8" w:rsidR="00952F41" w:rsidRDefault="00596426" w:rsidP="00362805">
      <w:pPr>
        <w:pStyle w:val="ListParagraph"/>
        <w:numPr>
          <w:ilvl w:val="0"/>
          <w:numId w:val="35"/>
        </w:numPr>
        <w:rPr>
          <w:rFonts w:ascii="Arial" w:hAnsi="Arial" w:cs="Arial"/>
        </w:rPr>
      </w:pPr>
      <w:r>
        <w:rPr>
          <w:rFonts w:ascii="Arial" w:hAnsi="Arial" w:cs="Arial"/>
        </w:rPr>
        <w:t xml:space="preserve">The system must communicate with </w:t>
      </w:r>
      <w:r w:rsidR="00ED08B5">
        <w:rPr>
          <w:rFonts w:ascii="Arial" w:hAnsi="Arial" w:cs="Arial"/>
        </w:rPr>
        <w:t>multiple third-party APIs, Assembl</w:t>
      </w:r>
      <w:r w:rsidR="00992DEA">
        <w:rPr>
          <w:rFonts w:ascii="Arial" w:hAnsi="Arial" w:cs="Arial"/>
        </w:rPr>
        <w:t>a and Google Predictive.  Defining how the system interfaces with these third-party systems is a primary concern of the architecture.</w:t>
      </w:r>
    </w:p>
    <w:p w14:paraId="0DED3E6F" w14:textId="77777777" w:rsidR="00727CF1" w:rsidRPr="00727CF1" w:rsidRDefault="00727CF1" w:rsidP="00727CF1">
      <w:pPr>
        <w:pStyle w:val="ListParagraph"/>
        <w:rPr>
          <w:rFonts w:ascii="Arial" w:hAnsi="Arial" w:cs="Arial"/>
        </w:rPr>
      </w:pPr>
    </w:p>
    <w:p w14:paraId="6F6C8F7C" w14:textId="5F3A456C" w:rsidR="00727CF1" w:rsidRDefault="00727CF1" w:rsidP="00362805">
      <w:pPr>
        <w:pStyle w:val="ListParagraph"/>
        <w:numPr>
          <w:ilvl w:val="0"/>
          <w:numId w:val="35"/>
        </w:numPr>
        <w:rPr>
          <w:rFonts w:ascii="Arial" w:hAnsi="Arial" w:cs="Arial"/>
        </w:rPr>
      </w:pPr>
      <w:r>
        <w:rPr>
          <w:rFonts w:ascii="Arial" w:hAnsi="Arial" w:cs="Arial"/>
        </w:rPr>
        <w:t xml:space="preserve">Section 3.3 of the Software Requirements Specification outlines a number of anticipated changes </w:t>
      </w:r>
      <w:r w:rsidR="006F5210">
        <w:rPr>
          <w:rFonts w:ascii="Arial" w:hAnsi="Arial" w:cs="Arial"/>
        </w:rPr>
        <w:t>that the application could face over time.  One of the primary goals of the system architecture is to minimize the impact of these changes by minimizing the amount of code that would need to be modified to implement them.  The architecture seeks to do this through the use of modula</w:t>
      </w:r>
      <w:r w:rsidR="00330172">
        <w:rPr>
          <w:rFonts w:ascii="Arial" w:hAnsi="Arial" w:cs="Arial"/>
        </w:rPr>
        <w:t xml:space="preserve">rization and information hiding to isolate components </w:t>
      </w:r>
      <w:r w:rsidR="0051388B">
        <w:rPr>
          <w:rFonts w:ascii="Arial" w:hAnsi="Arial" w:cs="Arial"/>
        </w:rPr>
        <w:t xml:space="preserve">that </w:t>
      </w:r>
      <w:r w:rsidR="00330172" w:rsidRPr="6F6C8F7C">
        <w:rPr>
          <w:rFonts w:ascii="Arial" w:eastAsia="Arial" w:hAnsi="Arial" w:cs="Arial"/>
        </w:rPr>
        <w:t>are likely to change from the rest of the system.</w:t>
      </w:r>
    </w:p>
    <w:p w14:paraId="5A9360A7" w14:textId="5F3A456C" w:rsidR="00727CF1" w:rsidRDefault="00727CF1" w:rsidP="6F6C8F7C">
      <w:pPr>
        <w:rPr>
          <w:rFonts w:ascii="Arial" w:hAnsi="Arial" w:cs="Arial"/>
        </w:rPr>
      </w:pPr>
    </w:p>
    <w:p w14:paraId="6A8BBD62" w14:textId="3A8F382B" w:rsidR="00727CF1" w:rsidRDefault="00727CF1" w:rsidP="3DF50E0D">
      <w:pPr>
        <w:rPr>
          <w:rFonts w:ascii="Arial" w:hAnsi="Arial" w:cs="Arial"/>
        </w:rPr>
      </w:pPr>
    </w:p>
    <w:p w14:paraId="1181F1F3" w14:textId="77777777" w:rsidR="00992DEA" w:rsidRPr="009C3022" w:rsidRDefault="00992DEA" w:rsidP="009C3022">
      <w:pPr>
        <w:rPr>
          <w:rFonts w:ascii="Arial" w:hAnsi="Arial" w:cs="Arial"/>
        </w:rPr>
      </w:pPr>
    </w:p>
    <w:p w14:paraId="09CCF2B7" w14:textId="77777777" w:rsidR="004969FE" w:rsidRPr="001279A8" w:rsidRDefault="004969FE" w:rsidP="00487CF1">
      <w:pPr>
        <w:ind w:left="360"/>
        <w:rPr>
          <w:rFonts w:ascii="Arial" w:hAnsi="Arial" w:cs="Arial"/>
        </w:rPr>
      </w:pPr>
    </w:p>
    <w:p w14:paraId="45DCBD97" w14:textId="77777777" w:rsidR="00487CF1" w:rsidRPr="001279A8" w:rsidRDefault="00487CF1">
      <w:pPr>
        <w:pStyle w:val="Heading1"/>
        <w:rPr>
          <w:rFonts w:cs="Arial"/>
        </w:rPr>
      </w:pPr>
      <w:bookmarkStart w:id="9" w:name="_Toc353470041"/>
      <w:r w:rsidRPr="001279A8">
        <w:rPr>
          <w:rFonts w:cs="Arial"/>
        </w:rPr>
        <w:t>Use-Case View</w:t>
      </w:r>
      <w:bookmarkEnd w:id="9"/>
    </w:p>
    <w:p w14:paraId="65F47A70" w14:textId="013BDE80" w:rsidR="00487CF1" w:rsidRPr="001279A8" w:rsidRDefault="00B935D5" w:rsidP="009A51F9">
      <w:pPr>
        <w:pStyle w:val="BodyText"/>
        <w:ind w:left="720"/>
        <w:rPr>
          <w:rFonts w:ascii="Arial" w:hAnsi="Arial" w:cs="Arial"/>
        </w:rPr>
      </w:pPr>
      <w:r>
        <w:rPr>
          <w:rFonts w:ascii="Arial" w:hAnsi="Arial" w:cs="Arial"/>
        </w:rPr>
        <w:t>The purpose of the use-case view is to give additional context surrounding the usage of the system and the interactions between its components.  For the purposes of this document, each component is considered a use-case actor.  Section 4.1 lists the current actors and gives a brief description of each</w:t>
      </w:r>
      <w:r w:rsidR="004F7366">
        <w:rPr>
          <w:rFonts w:ascii="Arial" w:hAnsi="Arial" w:cs="Arial"/>
        </w:rPr>
        <w:t xml:space="preserve"> in the overall use context of the system</w:t>
      </w:r>
      <w:r>
        <w:rPr>
          <w:rFonts w:ascii="Arial" w:hAnsi="Arial" w:cs="Arial"/>
        </w:rPr>
        <w:t>.  In section 4.2, the most common use-cases are outlined and illustrated using UML use-case diagrams and sequence diagrams to clarify the interactions between components.</w:t>
      </w:r>
    </w:p>
    <w:p w14:paraId="2A1F5D09" w14:textId="77777777" w:rsidR="00487CF1" w:rsidRDefault="00487CF1" w:rsidP="00487CF1">
      <w:pPr>
        <w:pStyle w:val="Heading2"/>
        <w:widowControl w:val="0"/>
        <w:tabs>
          <w:tab w:val="clear" w:pos="792"/>
        </w:tabs>
        <w:spacing w:line="240" w:lineRule="atLeast"/>
        <w:ind w:left="1440" w:hanging="720"/>
        <w:rPr>
          <w:rFonts w:cs="Arial"/>
        </w:rPr>
      </w:pPr>
      <w:bookmarkStart w:id="10" w:name="_Toc228056349"/>
      <w:bookmarkStart w:id="11" w:name="_Toc353470042"/>
      <w:r w:rsidRPr="001279A8">
        <w:rPr>
          <w:rFonts w:cs="Arial"/>
        </w:rPr>
        <w:t>Actors</w:t>
      </w:r>
      <w:bookmarkEnd w:id="10"/>
      <w:bookmarkEnd w:id="11"/>
    </w:p>
    <w:tbl>
      <w:tblPr>
        <w:tblStyle w:val="TableGrid"/>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8"/>
        <w:gridCol w:w="8478"/>
      </w:tblGrid>
      <w:tr w:rsidR="007D5479" w14:paraId="318DE7DC" w14:textId="77777777" w:rsidTr="004F7366">
        <w:tc>
          <w:tcPr>
            <w:tcW w:w="8856" w:type="dxa"/>
            <w:gridSpan w:val="2"/>
          </w:tcPr>
          <w:p w14:paraId="44E8C9AE" w14:textId="5FAFBF15" w:rsidR="007D5479" w:rsidRPr="00F54AB9" w:rsidRDefault="007D5479" w:rsidP="00B935D5">
            <w:pPr>
              <w:pStyle w:val="BodyText2"/>
              <w:ind w:left="0"/>
              <w:rPr>
                <w:b/>
              </w:rPr>
            </w:pPr>
            <w:r w:rsidRPr="00F54AB9">
              <w:rPr>
                <w:b/>
              </w:rPr>
              <w:t>User</w:t>
            </w:r>
          </w:p>
        </w:tc>
      </w:tr>
      <w:tr w:rsidR="007D5479" w14:paraId="4D45F0F3" w14:textId="77777777" w:rsidTr="004F7366">
        <w:tc>
          <w:tcPr>
            <w:tcW w:w="378" w:type="dxa"/>
          </w:tcPr>
          <w:p w14:paraId="535D6709" w14:textId="77777777" w:rsidR="007D5479" w:rsidRDefault="007D5479" w:rsidP="00B935D5">
            <w:pPr>
              <w:pStyle w:val="BodyText2"/>
              <w:ind w:left="0"/>
            </w:pPr>
          </w:p>
        </w:tc>
        <w:tc>
          <w:tcPr>
            <w:tcW w:w="8478" w:type="dxa"/>
          </w:tcPr>
          <w:p w14:paraId="7FE14982" w14:textId="77777777" w:rsidR="000401C0" w:rsidRDefault="000401C0" w:rsidP="000401C0">
            <w:pPr>
              <w:pStyle w:val="BodyText2"/>
              <w:ind w:left="0"/>
            </w:pPr>
            <w:r>
              <w:t>The user will drive all operation of the software.  No distinction is made in regards to type of user.   The user interacts with all available interfaces to initiate and monitor all application operations.</w:t>
            </w:r>
          </w:p>
          <w:p w14:paraId="2C04BFFC" w14:textId="6E1732F3" w:rsidR="007D5479" w:rsidRDefault="007D5479" w:rsidP="000401C0">
            <w:pPr>
              <w:pStyle w:val="BodyText2"/>
              <w:ind w:left="0"/>
            </w:pPr>
          </w:p>
        </w:tc>
      </w:tr>
      <w:tr w:rsidR="007D5479" w14:paraId="2C47BC21" w14:textId="77777777" w:rsidTr="004F7366">
        <w:tc>
          <w:tcPr>
            <w:tcW w:w="8856" w:type="dxa"/>
            <w:gridSpan w:val="2"/>
          </w:tcPr>
          <w:p w14:paraId="0F398248" w14:textId="607598AA" w:rsidR="007D5479" w:rsidRPr="00F54AB9" w:rsidRDefault="007D5479" w:rsidP="00B935D5">
            <w:pPr>
              <w:pStyle w:val="BodyText2"/>
              <w:ind w:left="0"/>
              <w:rPr>
                <w:b/>
              </w:rPr>
            </w:pPr>
            <w:r w:rsidRPr="00F54AB9">
              <w:rPr>
                <w:b/>
              </w:rPr>
              <w:t>Assembla Client</w:t>
            </w:r>
          </w:p>
        </w:tc>
      </w:tr>
      <w:tr w:rsidR="007D5479" w14:paraId="11152683" w14:textId="77777777" w:rsidTr="004F7366">
        <w:tc>
          <w:tcPr>
            <w:tcW w:w="378" w:type="dxa"/>
          </w:tcPr>
          <w:p w14:paraId="2AF33D8A" w14:textId="77777777" w:rsidR="007D5479" w:rsidRDefault="007D5479" w:rsidP="00B935D5">
            <w:pPr>
              <w:pStyle w:val="BodyText2"/>
              <w:ind w:left="0"/>
            </w:pPr>
          </w:p>
        </w:tc>
        <w:tc>
          <w:tcPr>
            <w:tcW w:w="8478" w:type="dxa"/>
          </w:tcPr>
          <w:p w14:paraId="39EECB11" w14:textId="77777777" w:rsidR="004F7366" w:rsidRDefault="004F7366" w:rsidP="00B935D5">
            <w:pPr>
              <w:pStyle w:val="BodyText2"/>
              <w:ind w:left="0"/>
            </w:pPr>
            <w:r>
              <w:t xml:space="preserve">The Assembla client serves to aid in user authentication and general </w:t>
            </w:r>
            <w:proofErr w:type="spellStart"/>
            <w:r>
              <w:t>assembla</w:t>
            </w:r>
            <w:proofErr w:type="spellEnd"/>
            <w:r>
              <w:t xml:space="preserve"> accessibility.</w:t>
            </w:r>
          </w:p>
          <w:p w14:paraId="57090BC3" w14:textId="18F10C97" w:rsidR="007D5479" w:rsidRDefault="007D5479" w:rsidP="00B935D5">
            <w:pPr>
              <w:pStyle w:val="BodyText2"/>
              <w:ind w:left="0"/>
            </w:pPr>
          </w:p>
        </w:tc>
      </w:tr>
      <w:tr w:rsidR="007D5479" w14:paraId="24B5E219" w14:textId="77777777" w:rsidTr="004F7366">
        <w:tc>
          <w:tcPr>
            <w:tcW w:w="8856" w:type="dxa"/>
            <w:gridSpan w:val="2"/>
          </w:tcPr>
          <w:p w14:paraId="73732DED" w14:textId="1A6EAA8B" w:rsidR="007D5479" w:rsidRPr="00F54AB9" w:rsidRDefault="007D5479" w:rsidP="00B935D5">
            <w:pPr>
              <w:pStyle w:val="BodyText2"/>
              <w:ind w:left="0"/>
              <w:rPr>
                <w:b/>
              </w:rPr>
            </w:pPr>
            <w:r w:rsidRPr="00F54AB9">
              <w:rPr>
                <w:b/>
              </w:rPr>
              <w:t>Assembla Data Retrieval Service</w:t>
            </w:r>
          </w:p>
        </w:tc>
      </w:tr>
      <w:tr w:rsidR="007D5479" w14:paraId="1C118035" w14:textId="77777777" w:rsidTr="004F7366">
        <w:tc>
          <w:tcPr>
            <w:tcW w:w="378" w:type="dxa"/>
          </w:tcPr>
          <w:p w14:paraId="48A0573F" w14:textId="77777777" w:rsidR="007D5479" w:rsidRDefault="007D5479" w:rsidP="00B935D5">
            <w:pPr>
              <w:pStyle w:val="BodyText2"/>
              <w:ind w:left="0"/>
            </w:pPr>
          </w:p>
        </w:tc>
        <w:tc>
          <w:tcPr>
            <w:tcW w:w="8478" w:type="dxa"/>
          </w:tcPr>
          <w:p w14:paraId="421215E5" w14:textId="77777777" w:rsidR="004F7366" w:rsidRDefault="004F7366" w:rsidP="004F7366">
            <w:pPr>
              <w:pStyle w:val="BodyText2"/>
              <w:ind w:left="0"/>
            </w:pPr>
            <w:r>
              <w:t xml:space="preserve">The Assembla Data Retrieval Services main purpose is to act as the communication link </w:t>
            </w:r>
            <w:r>
              <w:lastRenderedPageBreak/>
              <w:t>between the Assembla API and our application.</w:t>
            </w:r>
          </w:p>
          <w:p w14:paraId="70AF9C71" w14:textId="539624E4" w:rsidR="007D5479" w:rsidRDefault="007D5479" w:rsidP="004F7366">
            <w:pPr>
              <w:pStyle w:val="BodyText2"/>
              <w:ind w:left="0"/>
            </w:pPr>
          </w:p>
        </w:tc>
      </w:tr>
      <w:tr w:rsidR="007D5479" w14:paraId="787FDD1E" w14:textId="77777777" w:rsidTr="004F7366">
        <w:tc>
          <w:tcPr>
            <w:tcW w:w="8856" w:type="dxa"/>
            <w:gridSpan w:val="2"/>
          </w:tcPr>
          <w:p w14:paraId="66702D1F" w14:textId="4ADECE94" w:rsidR="007D5479" w:rsidRPr="00F54AB9" w:rsidRDefault="007D5479" w:rsidP="00B935D5">
            <w:pPr>
              <w:pStyle w:val="BodyText2"/>
              <w:ind w:left="0"/>
              <w:rPr>
                <w:b/>
              </w:rPr>
            </w:pPr>
            <w:r w:rsidRPr="00F54AB9">
              <w:rPr>
                <w:b/>
              </w:rPr>
              <w:lastRenderedPageBreak/>
              <w:t>Assembla Data Store</w:t>
            </w:r>
          </w:p>
        </w:tc>
      </w:tr>
      <w:tr w:rsidR="007D5479" w14:paraId="662C5136" w14:textId="77777777" w:rsidTr="004F7366">
        <w:tc>
          <w:tcPr>
            <w:tcW w:w="378" w:type="dxa"/>
          </w:tcPr>
          <w:p w14:paraId="258BDC8E" w14:textId="593386EE" w:rsidR="007D5479" w:rsidRDefault="007D5479" w:rsidP="00B935D5">
            <w:pPr>
              <w:pStyle w:val="BodyText2"/>
              <w:ind w:left="0"/>
            </w:pPr>
          </w:p>
        </w:tc>
        <w:tc>
          <w:tcPr>
            <w:tcW w:w="8478" w:type="dxa"/>
          </w:tcPr>
          <w:p w14:paraId="03425974" w14:textId="77777777" w:rsidR="004F7366" w:rsidRDefault="004F7366" w:rsidP="00B935D5">
            <w:pPr>
              <w:pStyle w:val="BodyText2"/>
              <w:ind w:left="0"/>
            </w:pPr>
            <w:r>
              <w:t>The Assembla Data Store handles all storage and retrieval of saved Assembla information.</w:t>
            </w:r>
          </w:p>
          <w:p w14:paraId="0199039D" w14:textId="236E5A95" w:rsidR="007D5479" w:rsidRDefault="007D5479" w:rsidP="00B935D5">
            <w:pPr>
              <w:pStyle w:val="BodyText2"/>
              <w:ind w:left="0"/>
            </w:pPr>
          </w:p>
        </w:tc>
      </w:tr>
      <w:tr w:rsidR="007D5479" w14:paraId="3C38B690" w14:textId="77777777" w:rsidTr="004F7366">
        <w:tc>
          <w:tcPr>
            <w:tcW w:w="8856" w:type="dxa"/>
            <w:gridSpan w:val="2"/>
          </w:tcPr>
          <w:p w14:paraId="6D71A7A1" w14:textId="28CC367F" w:rsidR="007D5479" w:rsidRPr="00F54AB9" w:rsidRDefault="007D5479" w:rsidP="00B935D5">
            <w:pPr>
              <w:pStyle w:val="BodyText2"/>
              <w:ind w:left="0"/>
              <w:rPr>
                <w:b/>
              </w:rPr>
            </w:pPr>
            <w:r w:rsidRPr="00F54AB9">
              <w:rPr>
                <w:b/>
              </w:rPr>
              <w:t>Web Portal</w:t>
            </w:r>
          </w:p>
        </w:tc>
      </w:tr>
      <w:tr w:rsidR="007D5479" w14:paraId="5D848EC4" w14:textId="77777777" w:rsidTr="004F7366">
        <w:tc>
          <w:tcPr>
            <w:tcW w:w="378" w:type="dxa"/>
          </w:tcPr>
          <w:p w14:paraId="66C07B84" w14:textId="739EEA75" w:rsidR="007D5479" w:rsidRDefault="007D5479" w:rsidP="00B935D5">
            <w:pPr>
              <w:pStyle w:val="BodyText2"/>
              <w:ind w:left="0"/>
            </w:pPr>
          </w:p>
        </w:tc>
        <w:tc>
          <w:tcPr>
            <w:tcW w:w="8478" w:type="dxa"/>
          </w:tcPr>
          <w:p w14:paraId="385F46DC" w14:textId="63CDDDF0" w:rsidR="004F7366" w:rsidRDefault="004F7366" w:rsidP="004F7366">
            <w:pPr>
              <w:pStyle w:val="BodyText2"/>
              <w:ind w:left="0"/>
            </w:pPr>
            <w:r>
              <w:t>The web portal is the main user interface for the system.</w:t>
            </w:r>
          </w:p>
          <w:p w14:paraId="014F628E" w14:textId="3A2E3B7E" w:rsidR="007D5479" w:rsidRDefault="007D5479" w:rsidP="004F7366">
            <w:pPr>
              <w:pStyle w:val="BodyText2"/>
              <w:ind w:left="0"/>
            </w:pPr>
          </w:p>
        </w:tc>
      </w:tr>
      <w:tr w:rsidR="007D5479" w14:paraId="47162018" w14:textId="77777777" w:rsidTr="004F7366">
        <w:tc>
          <w:tcPr>
            <w:tcW w:w="8856" w:type="dxa"/>
            <w:gridSpan w:val="2"/>
          </w:tcPr>
          <w:p w14:paraId="7CCFB315" w14:textId="3295773A" w:rsidR="007D5479" w:rsidRPr="00F54AB9" w:rsidRDefault="007D5479" w:rsidP="00B935D5">
            <w:pPr>
              <w:pStyle w:val="BodyText2"/>
              <w:ind w:left="0"/>
              <w:rPr>
                <w:b/>
              </w:rPr>
            </w:pPr>
            <w:r w:rsidRPr="00F54AB9">
              <w:rPr>
                <w:b/>
              </w:rPr>
              <w:t>Google Predictive Client</w:t>
            </w:r>
          </w:p>
        </w:tc>
      </w:tr>
      <w:tr w:rsidR="007D5479" w14:paraId="39CAAB2E" w14:textId="77777777" w:rsidTr="004F7366">
        <w:tc>
          <w:tcPr>
            <w:tcW w:w="378" w:type="dxa"/>
          </w:tcPr>
          <w:p w14:paraId="36DA0F1D" w14:textId="0B6A4E4F" w:rsidR="007D5479" w:rsidRDefault="007D5479" w:rsidP="00B935D5">
            <w:pPr>
              <w:pStyle w:val="BodyText2"/>
              <w:ind w:left="0"/>
            </w:pPr>
          </w:p>
        </w:tc>
        <w:tc>
          <w:tcPr>
            <w:tcW w:w="8478" w:type="dxa"/>
          </w:tcPr>
          <w:p w14:paraId="41EF4476" w14:textId="77777777" w:rsidR="004F7366" w:rsidRDefault="004F7366" w:rsidP="00B935D5">
            <w:pPr>
              <w:pStyle w:val="BodyText2"/>
              <w:ind w:left="0"/>
            </w:pPr>
            <w:r>
              <w:t>The Google Predictive client is the gateway into all functionality of the predictive service.</w:t>
            </w:r>
          </w:p>
          <w:p w14:paraId="66828F91" w14:textId="6CACF2E6" w:rsidR="007D5479" w:rsidRDefault="007D5479" w:rsidP="00B935D5">
            <w:pPr>
              <w:pStyle w:val="BodyText2"/>
              <w:ind w:left="0"/>
            </w:pPr>
          </w:p>
        </w:tc>
      </w:tr>
      <w:tr w:rsidR="007D5479" w14:paraId="34B221B2" w14:textId="77777777" w:rsidTr="004F7366">
        <w:tc>
          <w:tcPr>
            <w:tcW w:w="8856" w:type="dxa"/>
            <w:gridSpan w:val="2"/>
          </w:tcPr>
          <w:p w14:paraId="764E4B78" w14:textId="132233B8" w:rsidR="007D5479" w:rsidRPr="00F54AB9" w:rsidRDefault="007D5479" w:rsidP="00B935D5">
            <w:pPr>
              <w:pStyle w:val="BodyText2"/>
              <w:ind w:left="0"/>
              <w:rPr>
                <w:b/>
              </w:rPr>
            </w:pPr>
            <w:r w:rsidRPr="00F54AB9">
              <w:rPr>
                <w:b/>
              </w:rPr>
              <w:t>Prediction Service</w:t>
            </w:r>
          </w:p>
        </w:tc>
      </w:tr>
      <w:tr w:rsidR="007D5479" w14:paraId="2402C7A1" w14:textId="77777777" w:rsidTr="004F7366">
        <w:tc>
          <w:tcPr>
            <w:tcW w:w="378" w:type="dxa"/>
          </w:tcPr>
          <w:p w14:paraId="299F678B" w14:textId="77777777" w:rsidR="007D5479" w:rsidRDefault="007D5479" w:rsidP="00B935D5">
            <w:pPr>
              <w:pStyle w:val="BodyText2"/>
              <w:ind w:left="0"/>
            </w:pPr>
          </w:p>
        </w:tc>
        <w:tc>
          <w:tcPr>
            <w:tcW w:w="8478" w:type="dxa"/>
          </w:tcPr>
          <w:p w14:paraId="536FBD30" w14:textId="77777777" w:rsidR="004F7366" w:rsidRDefault="004F7366" w:rsidP="00B935D5">
            <w:pPr>
              <w:pStyle w:val="BodyText2"/>
              <w:ind w:left="0"/>
            </w:pPr>
            <w:r>
              <w:t>The Prediction Service is the link between our application and the Google Predictive API.</w:t>
            </w:r>
          </w:p>
          <w:p w14:paraId="40CD6E07" w14:textId="2226CCF2" w:rsidR="007D5479" w:rsidRDefault="007D5479" w:rsidP="00B935D5">
            <w:pPr>
              <w:pStyle w:val="BodyText2"/>
              <w:ind w:left="0"/>
            </w:pPr>
          </w:p>
        </w:tc>
      </w:tr>
    </w:tbl>
    <w:p w14:paraId="63FC659B" w14:textId="00B9B7E1" w:rsidR="00487CF1" w:rsidRDefault="00487CF1" w:rsidP="00487CF1">
      <w:pPr>
        <w:ind w:left="1080"/>
        <w:rPr>
          <w:rFonts w:ascii="Arial" w:hAnsi="Arial" w:cs="Arial"/>
        </w:rPr>
      </w:pPr>
    </w:p>
    <w:p w14:paraId="5E71C095" w14:textId="77777777" w:rsidR="007F008B" w:rsidRPr="001279A8" w:rsidRDefault="007F008B" w:rsidP="00487CF1">
      <w:pPr>
        <w:ind w:left="1080"/>
        <w:rPr>
          <w:rFonts w:ascii="Arial" w:hAnsi="Arial" w:cs="Arial"/>
        </w:rPr>
      </w:pPr>
    </w:p>
    <w:p w14:paraId="50BCA772" w14:textId="051436CB" w:rsidR="004F7366" w:rsidRPr="004F7366" w:rsidRDefault="00487CF1" w:rsidP="004F7366">
      <w:pPr>
        <w:pStyle w:val="Heading2"/>
        <w:widowControl w:val="0"/>
        <w:tabs>
          <w:tab w:val="clear" w:pos="792"/>
        </w:tabs>
        <w:spacing w:line="240" w:lineRule="atLeast"/>
        <w:ind w:left="1440" w:hanging="720"/>
        <w:rPr>
          <w:rFonts w:cs="Arial"/>
        </w:rPr>
      </w:pPr>
      <w:bookmarkStart w:id="12" w:name="_Toc492766849"/>
      <w:bookmarkStart w:id="13" w:name="_Toc228056350"/>
      <w:bookmarkStart w:id="14" w:name="_Toc353470043"/>
      <w:r w:rsidRPr="001279A8">
        <w:rPr>
          <w:rFonts w:cs="Arial"/>
        </w:rPr>
        <w:t>Use-Case Realizations</w:t>
      </w:r>
      <w:bookmarkEnd w:id="12"/>
      <w:bookmarkEnd w:id="13"/>
      <w:bookmarkEnd w:id="14"/>
    </w:p>
    <w:p w14:paraId="1B47C4BA" w14:textId="085A6B32" w:rsidR="00D041D7" w:rsidRDefault="0022220E" w:rsidP="00D041D7">
      <w:pPr>
        <w:pStyle w:val="Heading3"/>
      </w:pPr>
      <w:bookmarkStart w:id="15" w:name="_Toc353470044"/>
      <w:r>
        <w:t>Login</w:t>
      </w:r>
      <w:bookmarkEnd w:id="15"/>
    </w:p>
    <w:p w14:paraId="59F0DCFB" w14:textId="0FCF00C2" w:rsidR="00D041D7" w:rsidRPr="00D041D7" w:rsidRDefault="00D041D7" w:rsidP="00D041D7">
      <w:pPr>
        <w:pStyle w:val="BodyText3"/>
      </w:pPr>
      <w:r>
        <w:t>User credentials are authenticated and user is redirected to application home page.</w:t>
      </w:r>
    </w:p>
    <w:p w14:paraId="1D7A3981" w14:textId="77777777" w:rsidR="004F7366" w:rsidRPr="00F61E4F" w:rsidRDefault="004F7366" w:rsidP="004F7366">
      <w:pPr>
        <w:pStyle w:val="ListParagraph"/>
        <w:ind w:left="1800"/>
        <w:rPr>
          <w:rFonts w:ascii="Arial" w:hAnsi="Arial" w:cs="Arial"/>
        </w:rPr>
      </w:pPr>
    </w:p>
    <w:p w14:paraId="478F3EEF" w14:textId="03E842FA" w:rsidR="00F61E4F" w:rsidRPr="005505C2" w:rsidRDefault="000C77F0" w:rsidP="005505C2">
      <w:pPr>
        <w:pStyle w:val="ListParagraph"/>
        <w:ind w:left="0"/>
        <w:jc w:val="center"/>
      </w:pPr>
      <w:r w:rsidRPr="005505C2">
        <w:rPr>
          <w:b/>
        </w:rPr>
        <w:t>Figure 4.1</w:t>
      </w:r>
      <w:r w:rsidRPr="005505C2">
        <w:t xml:space="preserve"> Login Use Case Diagram</w:t>
      </w:r>
    </w:p>
    <w:p w14:paraId="7A599CEB" w14:textId="4F497646" w:rsidR="00036989" w:rsidRDefault="00036989" w:rsidP="00B935D5">
      <w:pPr>
        <w:pStyle w:val="ListParagraph"/>
        <w:ind w:left="0"/>
        <w:jc w:val="center"/>
        <w:rPr>
          <w:rFonts w:ascii="Arial" w:hAnsi="Arial" w:cs="Arial"/>
        </w:rPr>
      </w:pPr>
      <w:r w:rsidRPr="00036989">
        <w:rPr>
          <w:rFonts w:ascii="Arial" w:hAnsi="Arial" w:cs="Arial"/>
          <w:noProof/>
        </w:rPr>
        <w:drawing>
          <wp:inline distT="0" distB="0" distL="0" distR="0" wp14:anchorId="6BA2CC78" wp14:editId="699D0276">
            <wp:extent cx="5183419"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2766" cy="2115079"/>
                    </a:xfrm>
                    <a:prstGeom prst="rect">
                      <a:avLst/>
                    </a:prstGeom>
                    <a:noFill/>
                    <a:ln>
                      <a:noFill/>
                    </a:ln>
                  </pic:spPr>
                </pic:pic>
              </a:graphicData>
            </a:graphic>
          </wp:inline>
        </w:drawing>
      </w:r>
    </w:p>
    <w:p w14:paraId="316072C5" w14:textId="77777777" w:rsidR="005505C2" w:rsidRDefault="005505C2" w:rsidP="00B935D5">
      <w:pPr>
        <w:pStyle w:val="ListParagraph"/>
        <w:ind w:left="0"/>
        <w:jc w:val="center"/>
        <w:rPr>
          <w:rFonts w:ascii="Arial" w:hAnsi="Arial" w:cs="Arial"/>
          <w:noProof/>
        </w:rPr>
      </w:pPr>
    </w:p>
    <w:p w14:paraId="1692A618" w14:textId="77777777" w:rsidR="005505C2" w:rsidRDefault="005505C2" w:rsidP="00B935D5">
      <w:pPr>
        <w:pStyle w:val="ListParagraph"/>
        <w:ind w:left="0"/>
        <w:jc w:val="center"/>
        <w:rPr>
          <w:rFonts w:ascii="Arial" w:hAnsi="Arial" w:cs="Arial"/>
          <w:noProof/>
        </w:rPr>
      </w:pPr>
    </w:p>
    <w:p w14:paraId="12FA9E78" w14:textId="77777777" w:rsidR="005505C2" w:rsidRDefault="005505C2" w:rsidP="00B935D5">
      <w:pPr>
        <w:pStyle w:val="ListParagraph"/>
        <w:ind w:left="0"/>
        <w:jc w:val="center"/>
        <w:rPr>
          <w:rFonts w:ascii="Arial" w:hAnsi="Arial" w:cs="Arial"/>
          <w:noProof/>
        </w:rPr>
      </w:pPr>
    </w:p>
    <w:p w14:paraId="339E1A77" w14:textId="77777777" w:rsidR="005505C2" w:rsidRDefault="005505C2" w:rsidP="00B935D5">
      <w:pPr>
        <w:pStyle w:val="ListParagraph"/>
        <w:ind w:left="0"/>
        <w:jc w:val="center"/>
        <w:rPr>
          <w:rFonts w:ascii="Arial" w:hAnsi="Arial" w:cs="Arial"/>
          <w:noProof/>
        </w:rPr>
      </w:pPr>
    </w:p>
    <w:p w14:paraId="536A1BE6" w14:textId="77777777" w:rsidR="005505C2" w:rsidRDefault="005505C2" w:rsidP="00B935D5">
      <w:pPr>
        <w:pStyle w:val="ListParagraph"/>
        <w:ind w:left="0"/>
        <w:jc w:val="center"/>
        <w:rPr>
          <w:rFonts w:ascii="Arial" w:hAnsi="Arial" w:cs="Arial"/>
          <w:noProof/>
        </w:rPr>
      </w:pPr>
    </w:p>
    <w:p w14:paraId="28BD2A23" w14:textId="77777777" w:rsidR="005505C2" w:rsidRDefault="005505C2" w:rsidP="00B935D5">
      <w:pPr>
        <w:pStyle w:val="ListParagraph"/>
        <w:ind w:left="0"/>
        <w:jc w:val="center"/>
        <w:rPr>
          <w:rFonts w:ascii="Arial" w:hAnsi="Arial" w:cs="Arial"/>
          <w:noProof/>
        </w:rPr>
      </w:pPr>
    </w:p>
    <w:p w14:paraId="7C06438C" w14:textId="77777777" w:rsidR="005505C2" w:rsidRDefault="005505C2" w:rsidP="00B935D5">
      <w:pPr>
        <w:pStyle w:val="ListParagraph"/>
        <w:ind w:left="0"/>
        <w:jc w:val="center"/>
        <w:rPr>
          <w:rFonts w:ascii="Arial" w:hAnsi="Arial" w:cs="Arial"/>
          <w:noProof/>
        </w:rPr>
      </w:pPr>
    </w:p>
    <w:p w14:paraId="175A52F7" w14:textId="77777777" w:rsidR="005505C2" w:rsidRDefault="005505C2" w:rsidP="00B935D5">
      <w:pPr>
        <w:pStyle w:val="ListParagraph"/>
        <w:ind w:left="0"/>
        <w:jc w:val="center"/>
        <w:rPr>
          <w:rFonts w:ascii="Arial" w:hAnsi="Arial" w:cs="Arial"/>
          <w:noProof/>
        </w:rPr>
      </w:pPr>
    </w:p>
    <w:p w14:paraId="7F2D8001" w14:textId="77777777" w:rsidR="005505C2" w:rsidRDefault="005505C2" w:rsidP="00B935D5">
      <w:pPr>
        <w:pStyle w:val="ListParagraph"/>
        <w:ind w:left="0"/>
        <w:jc w:val="center"/>
        <w:rPr>
          <w:rFonts w:ascii="Arial" w:hAnsi="Arial" w:cs="Arial"/>
          <w:noProof/>
        </w:rPr>
      </w:pPr>
    </w:p>
    <w:p w14:paraId="0F94A200" w14:textId="77777777" w:rsidR="005505C2" w:rsidRDefault="005505C2" w:rsidP="00B935D5">
      <w:pPr>
        <w:pStyle w:val="ListParagraph"/>
        <w:ind w:left="0"/>
        <w:jc w:val="center"/>
        <w:rPr>
          <w:rFonts w:ascii="Arial" w:hAnsi="Arial" w:cs="Arial"/>
          <w:noProof/>
        </w:rPr>
      </w:pPr>
    </w:p>
    <w:p w14:paraId="54178263" w14:textId="77777777" w:rsidR="005505C2" w:rsidRDefault="005505C2" w:rsidP="00B935D5">
      <w:pPr>
        <w:pStyle w:val="ListParagraph"/>
        <w:ind w:left="0"/>
        <w:jc w:val="center"/>
        <w:rPr>
          <w:rFonts w:ascii="Arial" w:hAnsi="Arial" w:cs="Arial"/>
          <w:noProof/>
        </w:rPr>
      </w:pPr>
    </w:p>
    <w:p w14:paraId="24F1E622" w14:textId="77777777" w:rsidR="005505C2" w:rsidRDefault="005505C2" w:rsidP="00B935D5">
      <w:pPr>
        <w:pStyle w:val="ListParagraph"/>
        <w:ind w:left="0"/>
        <w:jc w:val="center"/>
        <w:rPr>
          <w:rFonts w:ascii="Arial" w:hAnsi="Arial" w:cs="Arial"/>
          <w:noProof/>
        </w:rPr>
      </w:pPr>
    </w:p>
    <w:p w14:paraId="6F167BD8" w14:textId="77777777" w:rsidR="005505C2" w:rsidRDefault="005505C2" w:rsidP="00B935D5">
      <w:pPr>
        <w:pStyle w:val="ListParagraph"/>
        <w:ind w:left="0"/>
        <w:jc w:val="center"/>
        <w:rPr>
          <w:rFonts w:ascii="Arial" w:hAnsi="Arial" w:cs="Arial"/>
          <w:noProof/>
        </w:rPr>
      </w:pPr>
    </w:p>
    <w:p w14:paraId="4C99F0F9" w14:textId="4B141F17" w:rsidR="005505C2" w:rsidRDefault="005505C2" w:rsidP="00B935D5">
      <w:pPr>
        <w:pStyle w:val="ListParagraph"/>
        <w:ind w:left="0"/>
        <w:jc w:val="center"/>
        <w:rPr>
          <w:rFonts w:ascii="Arial" w:hAnsi="Arial" w:cs="Arial"/>
          <w:noProof/>
        </w:rPr>
      </w:pPr>
      <w:r w:rsidRPr="005505C2">
        <w:rPr>
          <w:b/>
        </w:rPr>
        <w:t>Figure 4.</w:t>
      </w:r>
      <w:r>
        <w:rPr>
          <w:b/>
        </w:rPr>
        <w:t>2</w:t>
      </w:r>
      <w:r w:rsidRPr="005505C2">
        <w:t xml:space="preserve"> Login </w:t>
      </w:r>
      <w:r>
        <w:t>Sequence</w:t>
      </w:r>
      <w:r w:rsidRPr="005505C2">
        <w:t xml:space="preserve"> Diagram</w:t>
      </w:r>
    </w:p>
    <w:p w14:paraId="5CBBCC1D" w14:textId="669D294B" w:rsidR="00F61E4F" w:rsidRDefault="001C65D3" w:rsidP="00B935D5">
      <w:pPr>
        <w:pStyle w:val="ListParagraph"/>
        <w:ind w:left="0"/>
        <w:jc w:val="center"/>
        <w:rPr>
          <w:rFonts w:ascii="Arial" w:hAnsi="Arial" w:cs="Arial"/>
        </w:rPr>
      </w:pPr>
      <w:r w:rsidRPr="001C65D3">
        <w:rPr>
          <w:rFonts w:ascii="Arial" w:hAnsi="Arial" w:cs="Arial"/>
          <w:noProof/>
        </w:rPr>
        <w:lastRenderedPageBreak/>
        <w:drawing>
          <wp:inline distT="0" distB="0" distL="0" distR="0" wp14:anchorId="2D42CB5B" wp14:editId="4F6876F6">
            <wp:extent cx="6400800" cy="548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5489058"/>
                    </a:xfrm>
                    <a:prstGeom prst="rect">
                      <a:avLst/>
                    </a:prstGeom>
                    <a:noFill/>
                    <a:ln>
                      <a:noFill/>
                    </a:ln>
                  </pic:spPr>
                </pic:pic>
              </a:graphicData>
            </a:graphic>
          </wp:inline>
        </w:drawing>
      </w:r>
    </w:p>
    <w:p w14:paraId="1B3A19A1" w14:textId="05B84FE9" w:rsidR="0022220E" w:rsidRDefault="0022220E" w:rsidP="0035490A">
      <w:pPr>
        <w:pStyle w:val="ListParagraph"/>
        <w:ind w:left="1800"/>
        <w:rPr>
          <w:rFonts w:ascii="Arial" w:hAnsi="Arial" w:cs="Arial"/>
        </w:rPr>
      </w:pPr>
    </w:p>
    <w:p w14:paraId="7A0368B1" w14:textId="30D34F6E" w:rsidR="00026F1A" w:rsidRDefault="00026F1A" w:rsidP="0035490A">
      <w:pPr>
        <w:pStyle w:val="ListParagraph"/>
        <w:ind w:left="1800"/>
        <w:rPr>
          <w:rFonts w:ascii="Arial" w:hAnsi="Arial" w:cs="Arial"/>
        </w:rPr>
      </w:pPr>
    </w:p>
    <w:p w14:paraId="3F656B54" w14:textId="77777777" w:rsidR="00026F1A" w:rsidRDefault="00026F1A" w:rsidP="0035490A">
      <w:pPr>
        <w:pStyle w:val="ListParagraph"/>
        <w:ind w:left="1800"/>
        <w:rPr>
          <w:rFonts w:ascii="Arial" w:hAnsi="Arial" w:cs="Arial"/>
        </w:rPr>
      </w:pPr>
    </w:p>
    <w:p w14:paraId="29468C5D" w14:textId="77777777" w:rsidR="00026F1A" w:rsidRDefault="00026F1A" w:rsidP="0035490A">
      <w:pPr>
        <w:pStyle w:val="ListParagraph"/>
        <w:ind w:left="1800"/>
        <w:rPr>
          <w:rFonts w:ascii="Arial" w:hAnsi="Arial" w:cs="Arial"/>
        </w:rPr>
      </w:pPr>
    </w:p>
    <w:p w14:paraId="506EE896" w14:textId="77777777" w:rsidR="00026F1A" w:rsidRDefault="00026F1A" w:rsidP="0035490A">
      <w:pPr>
        <w:pStyle w:val="ListParagraph"/>
        <w:ind w:left="1800"/>
        <w:rPr>
          <w:rFonts w:ascii="Arial" w:hAnsi="Arial" w:cs="Arial"/>
        </w:rPr>
      </w:pPr>
    </w:p>
    <w:p w14:paraId="69A9C91C" w14:textId="77777777" w:rsidR="00026F1A" w:rsidRDefault="00026F1A" w:rsidP="0035490A">
      <w:pPr>
        <w:pStyle w:val="ListParagraph"/>
        <w:ind w:left="1800"/>
        <w:rPr>
          <w:rFonts w:ascii="Arial" w:hAnsi="Arial" w:cs="Arial"/>
        </w:rPr>
      </w:pPr>
    </w:p>
    <w:p w14:paraId="599F1F58" w14:textId="77777777" w:rsidR="00026F1A" w:rsidRDefault="00026F1A" w:rsidP="0035490A">
      <w:pPr>
        <w:pStyle w:val="ListParagraph"/>
        <w:ind w:left="1800"/>
        <w:rPr>
          <w:rFonts w:ascii="Arial" w:hAnsi="Arial" w:cs="Arial"/>
        </w:rPr>
      </w:pPr>
    </w:p>
    <w:p w14:paraId="760595BA" w14:textId="77777777" w:rsidR="00026F1A" w:rsidRDefault="00026F1A" w:rsidP="0035490A">
      <w:pPr>
        <w:pStyle w:val="ListParagraph"/>
        <w:ind w:left="1800"/>
        <w:rPr>
          <w:rFonts w:ascii="Arial" w:hAnsi="Arial" w:cs="Arial"/>
        </w:rPr>
      </w:pPr>
    </w:p>
    <w:p w14:paraId="2DA13CDC" w14:textId="77777777" w:rsidR="00026F1A" w:rsidRDefault="00026F1A" w:rsidP="0035490A">
      <w:pPr>
        <w:pStyle w:val="ListParagraph"/>
        <w:ind w:left="1800"/>
        <w:rPr>
          <w:rFonts w:ascii="Arial" w:hAnsi="Arial" w:cs="Arial"/>
        </w:rPr>
      </w:pPr>
    </w:p>
    <w:p w14:paraId="0F042DB2" w14:textId="77777777" w:rsidR="00026F1A" w:rsidRDefault="00026F1A" w:rsidP="0035490A">
      <w:pPr>
        <w:pStyle w:val="ListParagraph"/>
        <w:ind w:left="1800"/>
        <w:rPr>
          <w:rFonts w:ascii="Arial" w:hAnsi="Arial" w:cs="Arial"/>
        </w:rPr>
      </w:pPr>
    </w:p>
    <w:p w14:paraId="6C5B2A2B" w14:textId="77777777" w:rsidR="00026F1A" w:rsidRDefault="00026F1A" w:rsidP="0035490A">
      <w:pPr>
        <w:pStyle w:val="ListParagraph"/>
        <w:ind w:left="1800"/>
        <w:rPr>
          <w:rFonts w:ascii="Arial" w:hAnsi="Arial" w:cs="Arial"/>
        </w:rPr>
      </w:pPr>
    </w:p>
    <w:p w14:paraId="4B7ECAE6" w14:textId="77777777" w:rsidR="00026F1A" w:rsidRDefault="00026F1A" w:rsidP="0035490A">
      <w:pPr>
        <w:pStyle w:val="ListParagraph"/>
        <w:ind w:left="1800"/>
        <w:rPr>
          <w:rFonts w:ascii="Arial" w:hAnsi="Arial" w:cs="Arial"/>
        </w:rPr>
      </w:pPr>
    </w:p>
    <w:p w14:paraId="01EFBADF" w14:textId="77777777" w:rsidR="00026F1A" w:rsidRDefault="00026F1A" w:rsidP="0035490A">
      <w:pPr>
        <w:pStyle w:val="ListParagraph"/>
        <w:ind w:left="1800"/>
        <w:rPr>
          <w:rFonts w:ascii="Arial" w:hAnsi="Arial" w:cs="Arial"/>
        </w:rPr>
      </w:pPr>
    </w:p>
    <w:p w14:paraId="33DBB923" w14:textId="77777777" w:rsidR="00026F1A" w:rsidRPr="0035490A" w:rsidRDefault="00026F1A" w:rsidP="0035490A">
      <w:pPr>
        <w:pStyle w:val="ListParagraph"/>
        <w:ind w:left="1800"/>
        <w:rPr>
          <w:rFonts w:ascii="Arial" w:hAnsi="Arial" w:cs="Arial"/>
        </w:rPr>
      </w:pPr>
    </w:p>
    <w:p w14:paraId="248025ED" w14:textId="72A2AFDD" w:rsidR="009A51F9" w:rsidRDefault="009A51F9" w:rsidP="004F7366">
      <w:pPr>
        <w:pStyle w:val="Heading3"/>
      </w:pPr>
      <w:bookmarkStart w:id="16" w:name="_Toc353470045"/>
      <w:r>
        <w:t>Request Analysis (Get Report)</w:t>
      </w:r>
      <w:bookmarkEnd w:id="16"/>
    </w:p>
    <w:p w14:paraId="135CD0AC" w14:textId="7913F328" w:rsidR="00D041D7" w:rsidRPr="00D041D7" w:rsidRDefault="00D041D7" w:rsidP="00D041D7">
      <w:pPr>
        <w:pStyle w:val="BodyText3"/>
      </w:pPr>
      <w:r>
        <w:lastRenderedPageBreak/>
        <w:t>User requests a report for a user-specified project and report is displayed.</w:t>
      </w:r>
    </w:p>
    <w:p w14:paraId="74F6D9CE" w14:textId="0367FD16" w:rsidR="00026F1A" w:rsidRDefault="00026F1A" w:rsidP="00026F1A">
      <w:pPr>
        <w:pStyle w:val="BodyText3"/>
      </w:pPr>
    </w:p>
    <w:p w14:paraId="0B2AC8DA" w14:textId="36F3A665" w:rsidR="00026F1A" w:rsidRPr="00026F1A" w:rsidRDefault="00026F1A" w:rsidP="00026F1A">
      <w:pPr>
        <w:pStyle w:val="ListParagraph"/>
        <w:ind w:left="0"/>
        <w:jc w:val="center"/>
      </w:pPr>
      <w:r w:rsidRPr="005505C2">
        <w:rPr>
          <w:b/>
        </w:rPr>
        <w:t>Figure 4.</w:t>
      </w:r>
      <w:r>
        <w:rPr>
          <w:b/>
        </w:rPr>
        <w:t>3</w:t>
      </w:r>
      <w:r w:rsidRPr="005505C2">
        <w:t xml:space="preserve"> </w:t>
      </w:r>
      <w:r>
        <w:t>Request Analysis</w:t>
      </w:r>
      <w:r w:rsidRPr="005505C2">
        <w:t xml:space="preserve"> Use Case Diagram</w:t>
      </w:r>
    </w:p>
    <w:p w14:paraId="26E42119" w14:textId="70EFBAB0" w:rsidR="0035490A" w:rsidRPr="003E5EF0" w:rsidRDefault="003E5EF0" w:rsidP="00026F1A">
      <w:pPr>
        <w:pStyle w:val="ListParagraph"/>
        <w:ind w:left="0"/>
        <w:jc w:val="center"/>
        <w:rPr>
          <w:rFonts w:ascii="Arial" w:hAnsi="Arial" w:cs="Arial"/>
        </w:rPr>
      </w:pPr>
      <w:r w:rsidRPr="003E5EF0">
        <w:rPr>
          <w:noProof/>
        </w:rPr>
        <w:drawing>
          <wp:inline distT="0" distB="0" distL="0" distR="0" wp14:anchorId="75A66F4A" wp14:editId="0A7A11ED">
            <wp:extent cx="6178164"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8703" cy="2345206"/>
                    </a:xfrm>
                    <a:prstGeom prst="rect">
                      <a:avLst/>
                    </a:prstGeom>
                    <a:noFill/>
                    <a:ln>
                      <a:noFill/>
                    </a:ln>
                  </pic:spPr>
                </pic:pic>
              </a:graphicData>
            </a:graphic>
          </wp:inline>
        </w:drawing>
      </w:r>
    </w:p>
    <w:p w14:paraId="3C4348CF" w14:textId="77777777" w:rsidR="00026F1A" w:rsidRDefault="00026F1A" w:rsidP="00B935D5">
      <w:pPr>
        <w:pStyle w:val="ListParagraph"/>
        <w:ind w:left="0"/>
        <w:jc w:val="center"/>
        <w:rPr>
          <w:rFonts w:ascii="Arial" w:hAnsi="Arial" w:cs="Arial"/>
          <w:noProof/>
        </w:rPr>
      </w:pPr>
    </w:p>
    <w:p w14:paraId="17F4BBBF" w14:textId="77777777" w:rsidR="00026F1A" w:rsidRDefault="00026F1A" w:rsidP="00B935D5">
      <w:pPr>
        <w:pStyle w:val="ListParagraph"/>
        <w:ind w:left="0"/>
        <w:jc w:val="center"/>
        <w:rPr>
          <w:rFonts w:ascii="Arial" w:hAnsi="Arial" w:cs="Arial"/>
          <w:noProof/>
        </w:rPr>
      </w:pPr>
    </w:p>
    <w:p w14:paraId="22D345FC" w14:textId="77777777" w:rsidR="00026F1A" w:rsidRDefault="00026F1A" w:rsidP="00B935D5">
      <w:pPr>
        <w:pStyle w:val="ListParagraph"/>
        <w:ind w:left="0"/>
        <w:jc w:val="center"/>
        <w:rPr>
          <w:rFonts w:ascii="Arial" w:hAnsi="Arial" w:cs="Arial"/>
          <w:noProof/>
        </w:rPr>
      </w:pPr>
    </w:p>
    <w:p w14:paraId="1E30A5D9" w14:textId="77777777" w:rsidR="00026F1A" w:rsidRDefault="00026F1A" w:rsidP="00B935D5">
      <w:pPr>
        <w:pStyle w:val="ListParagraph"/>
        <w:ind w:left="0"/>
        <w:jc w:val="center"/>
        <w:rPr>
          <w:rFonts w:ascii="Arial" w:hAnsi="Arial" w:cs="Arial"/>
          <w:noProof/>
        </w:rPr>
      </w:pPr>
    </w:p>
    <w:p w14:paraId="4B572C61" w14:textId="77777777" w:rsidR="00026F1A" w:rsidRDefault="00026F1A" w:rsidP="00B935D5">
      <w:pPr>
        <w:pStyle w:val="ListParagraph"/>
        <w:ind w:left="0"/>
        <w:jc w:val="center"/>
        <w:rPr>
          <w:rFonts w:ascii="Arial" w:hAnsi="Arial" w:cs="Arial"/>
          <w:noProof/>
        </w:rPr>
      </w:pPr>
    </w:p>
    <w:p w14:paraId="6A4E6811" w14:textId="77777777" w:rsidR="00026F1A" w:rsidRDefault="00026F1A" w:rsidP="00B935D5">
      <w:pPr>
        <w:pStyle w:val="ListParagraph"/>
        <w:ind w:left="0"/>
        <w:jc w:val="center"/>
        <w:rPr>
          <w:rFonts w:ascii="Arial" w:hAnsi="Arial" w:cs="Arial"/>
          <w:noProof/>
        </w:rPr>
      </w:pPr>
    </w:p>
    <w:p w14:paraId="5CFB446B" w14:textId="77777777" w:rsidR="00026F1A" w:rsidRDefault="00026F1A" w:rsidP="00B935D5">
      <w:pPr>
        <w:pStyle w:val="ListParagraph"/>
        <w:ind w:left="0"/>
        <w:jc w:val="center"/>
        <w:rPr>
          <w:rFonts w:ascii="Arial" w:hAnsi="Arial" w:cs="Arial"/>
          <w:noProof/>
        </w:rPr>
      </w:pPr>
    </w:p>
    <w:p w14:paraId="2E7C9A75" w14:textId="77777777" w:rsidR="00026F1A" w:rsidRDefault="00026F1A" w:rsidP="00B935D5">
      <w:pPr>
        <w:pStyle w:val="ListParagraph"/>
        <w:ind w:left="0"/>
        <w:jc w:val="center"/>
        <w:rPr>
          <w:rFonts w:ascii="Arial" w:hAnsi="Arial" w:cs="Arial"/>
          <w:noProof/>
        </w:rPr>
      </w:pPr>
    </w:p>
    <w:p w14:paraId="7D3E4F52" w14:textId="77777777" w:rsidR="00026F1A" w:rsidRDefault="00026F1A" w:rsidP="00B935D5">
      <w:pPr>
        <w:pStyle w:val="ListParagraph"/>
        <w:ind w:left="0"/>
        <w:jc w:val="center"/>
        <w:rPr>
          <w:rFonts w:ascii="Arial" w:hAnsi="Arial" w:cs="Arial"/>
          <w:noProof/>
        </w:rPr>
      </w:pPr>
    </w:p>
    <w:p w14:paraId="5A75EE4E" w14:textId="77777777" w:rsidR="00026F1A" w:rsidRDefault="00026F1A" w:rsidP="00B935D5">
      <w:pPr>
        <w:pStyle w:val="ListParagraph"/>
        <w:ind w:left="0"/>
        <w:jc w:val="center"/>
        <w:rPr>
          <w:rFonts w:ascii="Arial" w:hAnsi="Arial" w:cs="Arial"/>
          <w:noProof/>
        </w:rPr>
      </w:pPr>
    </w:p>
    <w:p w14:paraId="7944075D" w14:textId="77777777" w:rsidR="00026F1A" w:rsidRDefault="00026F1A" w:rsidP="00B935D5">
      <w:pPr>
        <w:pStyle w:val="ListParagraph"/>
        <w:ind w:left="0"/>
        <w:jc w:val="center"/>
        <w:rPr>
          <w:rFonts w:ascii="Arial" w:hAnsi="Arial" w:cs="Arial"/>
          <w:noProof/>
        </w:rPr>
      </w:pPr>
    </w:p>
    <w:p w14:paraId="41DB839B" w14:textId="77777777" w:rsidR="00026F1A" w:rsidRDefault="00026F1A" w:rsidP="00B935D5">
      <w:pPr>
        <w:pStyle w:val="ListParagraph"/>
        <w:ind w:left="0"/>
        <w:jc w:val="center"/>
        <w:rPr>
          <w:rFonts w:ascii="Arial" w:hAnsi="Arial" w:cs="Arial"/>
          <w:noProof/>
        </w:rPr>
      </w:pPr>
    </w:p>
    <w:p w14:paraId="1D549EDD" w14:textId="77777777" w:rsidR="00026F1A" w:rsidRDefault="00026F1A" w:rsidP="00B935D5">
      <w:pPr>
        <w:pStyle w:val="ListParagraph"/>
        <w:ind w:left="0"/>
        <w:jc w:val="center"/>
        <w:rPr>
          <w:rFonts w:ascii="Arial" w:hAnsi="Arial" w:cs="Arial"/>
          <w:noProof/>
        </w:rPr>
      </w:pPr>
    </w:p>
    <w:p w14:paraId="525F37AF" w14:textId="77777777" w:rsidR="00026F1A" w:rsidRDefault="00026F1A" w:rsidP="00B935D5">
      <w:pPr>
        <w:pStyle w:val="ListParagraph"/>
        <w:ind w:left="0"/>
        <w:jc w:val="center"/>
        <w:rPr>
          <w:rFonts w:ascii="Arial" w:hAnsi="Arial" w:cs="Arial"/>
          <w:noProof/>
        </w:rPr>
      </w:pPr>
    </w:p>
    <w:p w14:paraId="29E825A5" w14:textId="77777777" w:rsidR="00026F1A" w:rsidRDefault="00026F1A" w:rsidP="00B935D5">
      <w:pPr>
        <w:pStyle w:val="ListParagraph"/>
        <w:ind w:left="0"/>
        <w:jc w:val="center"/>
        <w:rPr>
          <w:rFonts w:ascii="Arial" w:hAnsi="Arial" w:cs="Arial"/>
          <w:noProof/>
        </w:rPr>
      </w:pPr>
    </w:p>
    <w:p w14:paraId="49F8E217" w14:textId="77777777" w:rsidR="00026F1A" w:rsidRDefault="00026F1A" w:rsidP="00B935D5">
      <w:pPr>
        <w:pStyle w:val="ListParagraph"/>
        <w:ind w:left="0"/>
        <w:jc w:val="center"/>
        <w:rPr>
          <w:rFonts w:ascii="Arial" w:hAnsi="Arial" w:cs="Arial"/>
          <w:noProof/>
        </w:rPr>
      </w:pPr>
    </w:p>
    <w:p w14:paraId="6C065A34" w14:textId="77777777" w:rsidR="00026F1A" w:rsidRDefault="00026F1A" w:rsidP="00B935D5">
      <w:pPr>
        <w:pStyle w:val="ListParagraph"/>
        <w:ind w:left="0"/>
        <w:jc w:val="center"/>
        <w:rPr>
          <w:rFonts w:ascii="Arial" w:hAnsi="Arial" w:cs="Arial"/>
          <w:noProof/>
        </w:rPr>
      </w:pPr>
    </w:p>
    <w:p w14:paraId="4ABF7287" w14:textId="77777777" w:rsidR="00026F1A" w:rsidRDefault="00026F1A" w:rsidP="00B935D5">
      <w:pPr>
        <w:pStyle w:val="ListParagraph"/>
        <w:ind w:left="0"/>
        <w:jc w:val="center"/>
        <w:rPr>
          <w:rFonts w:ascii="Arial" w:hAnsi="Arial" w:cs="Arial"/>
          <w:noProof/>
        </w:rPr>
      </w:pPr>
    </w:p>
    <w:p w14:paraId="2D9985C7" w14:textId="77777777" w:rsidR="00026F1A" w:rsidRDefault="00026F1A" w:rsidP="00B935D5">
      <w:pPr>
        <w:pStyle w:val="ListParagraph"/>
        <w:ind w:left="0"/>
        <w:jc w:val="center"/>
        <w:rPr>
          <w:rFonts w:ascii="Arial" w:hAnsi="Arial" w:cs="Arial"/>
          <w:noProof/>
        </w:rPr>
      </w:pPr>
    </w:p>
    <w:p w14:paraId="75ADE9DF" w14:textId="77777777" w:rsidR="00026F1A" w:rsidRDefault="00026F1A" w:rsidP="00B935D5">
      <w:pPr>
        <w:pStyle w:val="ListParagraph"/>
        <w:ind w:left="0"/>
        <w:jc w:val="center"/>
        <w:rPr>
          <w:rFonts w:ascii="Arial" w:hAnsi="Arial" w:cs="Arial"/>
          <w:noProof/>
        </w:rPr>
      </w:pPr>
    </w:p>
    <w:p w14:paraId="2BF21443" w14:textId="77777777" w:rsidR="00026F1A" w:rsidRDefault="00026F1A" w:rsidP="00B935D5">
      <w:pPr>
        <w:pStyle w:val="ListParagraph"/>
        <w:ind w:left="0"/>
        <w:jc w:val="center"/>
        <w:rPr>
          <w:rFonts w:ascii="Arial" w:hAnsi="Arial" w:cs="Arial"/>
          <w:noProof/>
        </w:rPr>
      </w:pPr>
    </w:p>
    <w:p w14:paraId="010018BF" w14:textId="77777777" w:rsidR="00026F1A" w:rsidRDefault="00026F1A" w:rsidP="00B935D5">
      <w:pPr>
        <w:pStyle w:val="ListParagraph"/>
        <w:ind w:left="0"/>
        <w:jc w:val="center"/>
        <w:rPr>
          <w:rFonts w:ascii="Arial" w:hAnsi="Arial" w:cs="Arial"/>
          <w:noProof/>
        </w:rPr>
      </w:pPr>
    </w:p>
    <w:p w14:paraId="7BC21905" w14:textId="77777777" w:rsidR="00026F1A" w:rsidRDefault="00026F1A" w:rsidP="00B935D5">
      <w:pPr>
        <w:pStyle w:val="ListParagraph"/>
        <w:ind w:left="0"/>
        <w:jc w:val="center"/>
        <w:rPr>
          <w:rFonts w:ascii="Arial" w:hAnsi="Arial" w:cs="Arial"/>
          <w:noProof/>
        </w:rPr>
      </w:pPr>
    </w:p>
    <w:p w14:paraId="6046D984" w14:textId="77777777" w:rsidR="00026F1A" w:rsidRDefault="00026F1A" w:rsidP="00B935D5">
      <w:pPr>
        <w:pStyle w:val="ListParagraph"/>
        <w:ind w:left="0"/>
        <w:jc w:val="center"/>
        <w:rPr>
          <w:rFonts w:ascii="Arial" w:hAnsi="Arial" w:cs="Arial"/>
          <w:noProof/>
        </w:rPr>
      </w:pPr>
    </w:p>
    <w:p w14:paraId="19137658" w14:textId="77777777" w:rsidR="00026F1A" w:rsidRDefault="00026F1A" w:rsidP="00B935D5">
      <w:pPr>
        <w:pStyle w:val="ListParagraph"/>
        <w:ind w:left="0"/>
        <w:jc w:val="center"/>
        <w:rPr>
          <w:rFonts w:ascii="Arial" w:hAnsi="Arial" w:cs="Arial"/>
          <w:noProof/>
        </w:rPr>
      </w:pPr>
    </w:p>
    <w:p w14:paraId="1AAFDC32" w14:textId="77777777" w:rsidR="00026F1A" w:rsidRDefault="00026F1A" w:rsidP="00B935D5">
      <w:pPr>
        <w:pStyle w:val="ListParagraph"/>
        <w:ind w:left="0"/>
        <w:jc w:val="center"/>
        <w:rPr>
          <w:rFonts w:ascii="Arial" w:hAnsi="Arial" w:cs="Arial"/>
          <w:noProof/>
        </w:rPr>
      </w:pPr>
    </w:p>
    <w:p w14:paraId="679F35EA" w14:textId="77777777" w:rsidR="00026F1A" w:rsidRDefault="00026F1A" w:rsidP="00B935D5">
      <w:pPr>
        <w:pStyle w:val="ListParagraph"/>
        <w:ind w:left="0"/>
        <w:jc w:val="center"/>
        <w:rPr>
          <w:rFonts w:ascii="Arial" w:hAnsi="Arial" w:cs="Arial"/>
          <w:noProof/>
        </w:rPr>
      </w:pPr>
    </w:p>
    <w:p w14:paraId="61E44459" w14:textId="77777777" w:rsidR="00026F1A" w:rsidRDefault="00026F1A" w:rsidP="00B935D5">
      <w:pPr>
        <w:pStyle w:val="ListParagraph"/>
        <w:ind w:left="0"/>
        <w:jc w:val="center"/>
        <w:rPr>
          <w:rFonts w:ascii="Arial" w:hAnsi="Arial" w:cs="Arial"/>
          <w:noProof/>
        </w:rPr>
      </w:pPr>
    </w:p>
    <w:p w14:paraId="0D1EEB38" w14:textId="77777777" w:rsidR="00026F1A" w:rsidRDefault="00026F1A" w:rsidP="00B935D5">
      <w:pPr>
        <w:pStyle w:val="ListParagraph"/>
        <w:ind w:left="0"/>
        <w:jc w:val="center"/>
        <w:rPr>
          <w:rFonts w:ascii="Arial" w:hAnsi="Arial" w:cs="Arial"/>
          <w:noProof/>
        </w:rPr>
      </w:pPr>
    </w:p>
    <w:p w14:paraId="7632717F" w14:textId="77777777" w:rsidR="00026F1A" w:rsidRDefault="00026F1A" w:rsidP="00B935D5">
      <w:pPr>
        <w:pStyle w:val="ListParagraph"/>
        <w:ind w:left="0"/>
        <w:jc w:val="center"/>
        <w:rPr>
          <w:rFonts w:ascii="Arial" w:hAnsi="Arial" w:cs="Arial"/>
          <w:noProof/>
        </w:rPr>
      </w:pPr>
    </w:p>
    <w:p w14:paraId="08391126" w14:textId="77777777" w:rsidR="00026F1A" w:rsidRDefault="00026F1A" w:rsidP="00B935D5">
      <w:pPr>
        <w:pStyle w:val="ListParagraph"/>
        <w:ind w:left="0"/>
        <w:jc w:val="center"/>
        <w:rPr>
          <w:rFonts w:ascii="Arial" w:hAnsi="Arial" w:cs="Arial"/>
          <w:noProof/>
        </w:rPr>
      </w:pPr>
    </w:p>
    <w:p w14:paraId="10538399" w14:textId="77777777" w:rsidR="00026F1A" w:rsidRDefault="00026F1A" w:rsidP="00B935D5">
      <w:pPr>
        <w:pStyle w:val="ListParagraph"/>
        <w:ind w:left="0"/>
        <w:jc w:val="center"/>
        <w:rPr>
          <w:rFonts w:ascii="Arial" w:hAnsi="Arial" w:cs="Arial"/>
          <w:noProof/>
        </w:rPr>
      </w:pPr>
    </w:p>
    <w:p w14:paraId="6EEC3F2C" w14:textId="77777777" w:rsidR="00026F1A" w:rsidRDefault="00026F1A" w:rsidP="00B935D5">
      <w:pPr>
        <w:pStyle w:val="ListParagraph"/>
        <w:ind w:left="0"/>
        <w:jc w:val="center"/>
        <w:rPr>
          <w:rFonts w:ascii="Arial" w:hAnsi="Arial" w:cs="Arial"/>
          <w:noProof/>
        </w:rPr>
      </w:pPr>
    </w:p>
    <w:p w14:paraId="78407CD5" w14:textId="7858EA3D" w:rsidR="00026F1A" w:rsidRPr="00026F1A" w:rsidRDefault="00026F1A" w:rsidP="00026F1A">
      <w:pPr>
        <w:pStyle w:val="ListParagraph"/>
        <w:ind w:left="0"/>
        <w:jc w:val="center"/>
      </w:pPr>
      <w:r>
        <w:rPr>
          <w:b/>
        </w:rPr>
        <w:t>Figure 4.4</w:t>
      </w:r>
      <w:r w:rsidRPr="005505C2">
        <w:t xml:space="preserve"> </w:t>
      </w:r>
      <w:r>
        <w:t>Request Analysis Sequence</w:t>
      </w:r>
      <w:r w:rsidRPr="005505C2">
        <w:t xml:space="preserve"> Diagram</w:t>
      </w:r>
    </w:p>
    <w:p w14:paraId="10EBA6C3" w14:textId="43DDE6DE" w:rsidR="0035490A" w:rsidRDefault="00B57A12" w:rsidP="00B935D5">
      <w:pPr>
        <w:pStyle w:val="ListParagraph"/>
        <w:ind w:left="0"/>
        <w:jc w:val="center"/>
        <w:rPr>
          <w:rFonts w:ascii="Arial" w:hAnsi="Arial" w:cs="Arial"/>
        </w:rPr>
      </w:pPr>
      <w:r w:rsidRPr="00B57A12">
        <w:rPr>
          <w:rFonts w:ascii="Arial" w:hAnsi="Arial" w:cs="Arial"/>
          <w:noProof/>
        </w:rPr>
        <w:drawing>
          <wp:inline distT="0" distB="0" distL="0" distR="0" wp14:anchorId="07141DD0" wp14:editId="1ADC86F3">
            <wp:extent cx="6399123" cy="53035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5304910"/>
                    </a:xfrm>
                    <a:prstGeom prst="rect">
                      <a:avLst/>
                    </a:prstGeom>
                    <a:noFill/>
                    <a:ln>
                      <a:noFill/>
                    </a:ln>
                  </pic:spPr>
                </pic:pic>
              </a:graphicData>
            </a:graphic>
          </wp:inline>
        </w:drawing>
      </w:r>
    </w:p>
    <w:p w14:paraId="48229E8B" w14:textId="77777777" w:rsidR="0035490A" w:rsidRDefault="0035490A" w:rsidP="0035490A">
      <w:pPr>
        <w:pStyle w:val="ListParagraph"/>
        <w:ind w:left="1800"/>
        <w:rPr>
          <w:rFonts w:ascii="Arial" w:hAnsi="Arial" w:cs="Arial"/>
        </w:rPr>
      </w:pPr>
    </w:p>
    <w:p w14:paraId="20EDC831" w14:textId="4C750D21" w:rsidR="00D041D7" w:rsidRDefault="00D041D7" w:rsidP="0035490A">
      <w:pPr>
        <w:pStyle w:val="ListParagraph"/>
        <w:ind w:left="1800"/>
        <w:rPr>
          <w:rFonts w:ascii="Arial" w:hAnsi="Arial" w:cs="Arial"/>
        </w:rPr>
      </w:pPr>
    </w:p>
    <w:p w14:paraId="5CDE0510" w14:textId="77777777" w:rsidR="00D041D7" w:rsidRDefault="00D041D7" w:rsidP="0035490A">
      <w:pPr>
        <w:pStyle w:val="ListParagraph"/>
        <w:ind w:left="1800"/>
        <w:rPr>
          <w:rFonts w:ascii="Arial" w:hAnsi="Arial" w:cs="Arial"/>
        </w:rPr>
      </w:pPr>
    </w:p>
    <w:p w14:paraId="7E728DB1" w14:textId="77777777" w:rsidR="00D041D7" w:rsidRDefault="00D041D7" w:rsidP="0035490A">
      <w:pPr>
        <w:pStyle w:val="ListParagraph"/>
        <w:ind w:left="1800"/>
        <w:rPr>
          <w:rFonts w:ascii="Arial" w:hAnsi="Arial" w:cs="Arial"/>
        </w:rPr>
      </w:pPr>
    </w:p>
    <w:p w14:paraId="56896414" w14:textId="77777777" w:rsidR="00D041D7" w:rsidRDefault="00D041D7" w:rsidP="0035490A">
      <w:pPr>
        <w:pStyle w:val="ListParagraph"/>
        <w:ind w:left="1800"/>
        <w:rPr>
          <w:rFonts w:ascii="Arial" w:hAnsi="Arial" w:cs="Arial"/>
        </w:rPr>
      </w:pPr>
    </w:p>
    <w:p w14:paraId="27CB3BB8" w14:textId="77777777" w:rsidR="00D041D7" w:rsidRDefault="00D041D7" w:rsidP="0035490A">
      <w:pPr>
        <w:pStyle w:val="ListParagraph"/>
        <w:ind w:left="1800"/>
        <w:rPr>
          <w:rFonts w:ascii="Arial" w:hAnsi="Arial" w:cs="Arial"/>
        </w:rPr>
      </w:pPr>
    </w:p>
    <w:p w14:paraId="17F91590" w14:textId="77777777" w:rsidR="00D041D7" w:rsidRDefault="00D041D7" w:rsidP="0035490A">
      <w:pPr>
        <w:pStyle w:val="ListParagraph"/>
        <w:ind w:left="1800"/>
        <w:rPr>
          <w:rFonts w:ascii="Arial" w:hAnsi="Arial" w:cs="Arial"/>
        </w:rPr>
      </w:pPr>
    </w:p>
    <w:p w14:paraId="7388021A" w14:textId="77777777" w:rsidR="00D041D7" w:rsidRDefault="00D041D7" w:rsidP="0035490A">
      <w:pPr>
        <w:pStyle w:val="ListParagraph"/>
        <w:ind w:left="1800"/>
        <w:rPr>
          <w:rFonts w:ascii="Arial" w:hAnsi="Arial" w:cs="Arial"/>
        </w:rPr>
      </w:pPr>
    </w:p>
    <w:p w14:paraId="56FDB169" w14:textId="77777777" w:rsidR="00D041D7" w:rsidRDefault="00D041D7" w:rsidP="0035490A">
      <w:pPr>
        <w:pStyle w:val="ListParagraph"/>
        <w:ind w:left="1800"/>
        <w:rPr>
          <w:rFonts w:ascii="Arial" w:hAnsi="Arial" w:cs="Arial"/>
        </w:rPr>
      </w:pPr>
    </w:p>
    <w:p w14:paraId="530E7C92" w14:textId="77777777" w:rsidR="00D041D7" w:rsidRDefault="00D041D7" w:rsidP="0035490A">
      <w:pPr>
        <w:pStyle w:val="ListParagraph"/>
        <w:ind w:left="1800"/>
        <w:rPr>
          <w:rFonts w:ascii="Arial" w:hAnsi="Arial" w:cs="Arial"/>
        </w:rPr>
      </w:pPr>
    </w:p>
    <w:p w14:paraId="59D02023" w14:textId="77777777" w:rsidR="00D041D7" w:rsidRDefault="00D041D7" w:rsidP="0035490A">
      <w:pPr>
        <w:pStyle w:val="ListParagraph"/>
        <w:ind w:left="1800"/>
        <w:rPr>
          <w:rFonts w:ascii="Arial" w:hAnsi="Arial" w:cs="Arial"/>
        </w:rPr>
      </w:pPr>
    </w:p>
    <w:p w14:paraId="26F31525" w14:textId="77777777" w:rsidR="00D041D7" w:rsidRDefault="00D041D7" w:rsidP="0035490A">
      <w:pPr>
        <w:pStyle w:val="ListParagraph"/>
        <w:ind w:left="1800"/>
        <w:rPr>
          <w:rFonts w:ascii="Arial" w:hAnsi="Arial" w:cs="Arial"/>
        </w:rPr>
      </w:pPr>
    </w:p>
    <w:p w14:paraId="4EBC9BC0" w14:textId="56C81075" w:rsidR="00334B3C" w:rsidRDefault="00334B3C" w:rsidP="0035490A">
      <w:pPr>
        <w:pStyle w:val="ListParagraph"/>
        <w:ind w:left="1800"/>
        <w:rPr>
          <w:rFonts w:ascii="Arial" w:hAnsi="Arial" w:cs="Arial"/>
        </w:rPr>
      </w:pPr>
    </w:p>
    <w:p w14:paraId="532F4071" w14:textId="77777777" w:rsidR="00334B3C" w:rsidRDefault="00334B3C" w:rsidP="0035490A">
      <w:pPr>
        <w:pStyle w:val="ListParagraph"/>
        <w:ind w:left="1800"/>
        <w:rPr>
          <w:rFonts w:ascii="Arial" w:hAnsi="Arial" w:cs="Arial"/>
        </w:rPr>
      </w:pPr>
    </w:p>
    <w:p w14:paraId="78E3B078" w14:textId="77777777" w:rsidR="0081746E" w:rsidRPr="009A51F9" w:rsidRDefault="0081746E" w:rsidP="0035490A">
      <w:pPr>
        <w:pStyle w:val="ListParagraph"/>
        <w:ind w:left="1800"/>
        <w:rPr>
          <w:rFonts w:ascii="Arial" w:hAnsi="Arial" w:cs="Arial"/>
        </w:rPr>
      </w:pPr>
    </w:p>
    <w:p w14:paraId="3D11840A" w14:textId="0497C269" w:rsidR="00355756" w:rsidRDefault="00355756" w:rsidP="004F7366">
      <w:pPr>
        <w:pStyle w:val="Heading3"/>
      </w:pPr>
      <w:bookmarkStart w:id="17" w:name="_Toc353470046"/>
      <w:r>
        <w:lastRenderedPageBreak/>
        <w:t>Retrieve Last Report</w:t>
      </w:r>
      <w:bookmarkEnd w:id="17"/>
    </w:p>
    <w:p w14:paraId="0D644E6E" w14:textId="266C39AF" w:rsidR="00D041D7" w:rsidRPr="00D041D7" w:rsidRDefault="00D041D7" w:rsidP="00D041D7">
      <w:pPr>
        <w:pStyle w:val="BodyText3"/>
      </w:pPr>
      <w:r>
        <w:t>User requests to view the last generated report.</w:t>
      </w:r>
    </w:p>
    <w:p w14:paraId="477463F9" w14:textId="7866E07F" w:rsidR="00D542EE" w:rsidRDefault="00D542EE" w:rsidP="00D542EE">
      <w:pPr>
        <w:pStyle w:val="ListParagraph"/>
        <w:ind w:left="1800"/>
      </w:pPr>
    </w:p>
    <w:p w14:paraId="171DF8B4" w14:textId="09E1A815" w:rsidR="00026F1A" w:rsidRDefault="00026F1A" w:rsidP="00026F1A">
      <w:pPr>
        <w:pStyle w:val="ListParagraph"/>
        <w:ind w:left="0"/>
        <w:jc w:val="center"/>
      </w:pPr>
      <w:r w:rsidRPr="005505C2">
        <w:rPr>
          <w:b/>
        </w:rPr>
        <w:t>Figure 4.</w:t>
      </w:r>
      <w:r>
        <w:rPr>
          <w:b/>
        </w:rPr>
        <w:t>5</w:t>
      </w:r>
      <w:r w:rsidRPr="005505C2">
        <w:t xml:space="preserve"> </w:t>
      </w:r>
      <w:r>
        <w:t xml:space="preserve">Retrieve Last Report </w:t>
      </w:r>
      <w:r w:rsidRPr="005505C2">
        <w:t>Use Case Diagram</w:t>
      </w:r>
    </w:p>
    <w:p w14:paraId="425CAD08" w14:textId="21903A2E" w:rsidR="00D542EE" w:rsidRDefault="00D542EE" w:rsidP="00B935D5">
      <w:pPr>
        <w:pStyle w:val="ListParagraph"/>
        <w:ind w:left="0"/>
        <w:jc w:val="center"/>
      </w:pPr>
      <w:r w:rsidRPr="00D542EE">
        <w:rPr>
          <w:noProof/>
        </w:rPr>
        <w:drawing>
          <wp:inline distT="0" distB="0" distL="0" distR="0" wp14:anchorId="3D389534" wp14:editId="77FD9059">
            <wp:extent cx="4484370" cy="13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2029" cy="1377924"/>
                    </a:xfrm>
                    <a:prstGeom prst="rect">
                      <a:avLst/>
                    </a:prstGeom>
                    <a:noFill/>
                    <a:ln>
                      <a:noFill/>
                    </a:ln>
                  </pic:spPr>
                </pic:pic>
              </a:graphicData>
            </a:graphic>
          </wp:inline>
        </w:drawing>
      </w:r>
    </w:p>
    <w:p w14:paraId="1D4BEB8A" w14:textId="77777777" w:rsidR="00355756" w:rsidRDefault="00355756" w:rsidP="00355756">
      <w:pPr>
        <w:pStyle w:val="ListParagraph"/>
        <w:ind w:left="1800"/>
      </w:pPr>
    </w:p>
    <w:p w14:paraId="18AEC00F" w14:textId="77777777" w:rsidR="00D041D7" w:rsidRDefault="00D041D7" w:rsidP="00355756">
      <w:pPr>
        <w:pStyle w:val="ListParagraph"/>
        <w:ind w:left="1800"/>
      </w:pPr>
    </w:p>
    <w:p w14:paraId="7B690F8F" w14:textId="54CB6908" w:rsidR="00026F1A" w:rsidRDefault="00026F1A" w:rsidP="00355756">
      <w:pPr>
        <w:pStyle w:val="ListParagraph"/>
        <w:ind w:left="1800"/>
      </w:pPr>
    </w:p>
    <w:p w14:paraId="26639156" w14:textId="27DF41E4" w:rsidR="00026F1A" w:rsidRDefault="00026F1A" w:rsidP="00026F1A">
      <w:pPr>
        <w:pStyle w:val="ListParagraph"/>
        <w:ind w:left="0"/>
        <w:jc w:val="center"/>
      </w:pPr>
      <w:r>
        <w:rPr>
          <w:b/>
        </w:rPr>
        <w:t>Figure 4.6</w:t>
      </w:r>
      <w:r w:rsidRPr="005505C2">
        <w:t xml:space="preserve"> </w:t>
      </w:r>
      <w:r>
        <w:t>Retrieve Last Report Sequence</w:t>
      </w:r>
      <w:r w:rsidRPr="005505C2">
        <w:t xml:space="preserve"> Diagram</w:t>
      </w:r>
    </w:p>
    <w:p w14:paraId="56219B30" w14:textId="5B53B32E" w:rsidR="00355756" w:rsidRDefault="00355756" w:rsidP="00B935D5">
      <w:pPr>
        <w:pStyle w:val="ListParagraph"/>
        <w:ind w:left="0"/>
        <w:jc w:val="center"/>
      </w:pPr>
      <w:r w:rsidRPr="00355756">
        <w:rPr>
          <w:noProof/>
        </w:rPr>
        <w:drawing>
          <wp:inline distT="0" distB="0" distL="0" distR="0" wp14:anchorId="65AA3DE6" wp14:editId="1A26BE00">
            <wp:extent cx="368935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9350" cy="3752850"/>
                    </a:xfrm>
                    <a:prstGeom prst="rect">
                      <a:avLst/>
                    </a:prstGeom>
                    <a:noFill/>
                    <a:ln>
                      <a:noFill/>
                    </a:ln>
                  </pic:spPr>
                </pic:pic>
              </a:graphicData>
            </a:graphic>
          </wp:inline>
        </w:drawing>
      </w:r>
    </w:p>
    <w:p w14:paraId="39EEDD41" w14:textId="77777777" w:rsidR="00355756" w:rsidRDefault="00355756" w:rsidP="00355756">
      <w:pPr>
        <w:pStyle w:val="ListParagraph"/>
        <w:ind w:left="1800"/>
      </w:pPr>
    </w:p>
    <w:p w14:paraId="2F928A21" w14:textId="385A7147" w:rsidR="00D041D7" w:rsidRDefault="00D041D7" w:rsidP="00355756">
      <w:pPr>
        <w:pStyle w:val="ListParagraph"/>
        <w:ind w:left="1800"/>
      </w:pPr>
    </w:p>
    <w:p w14:paraId="450A548D" w14:textId="77777777" w:rsidR="00D041D7" w:rsidRDefault="00D041D7" w:rsidP="00355756">
      <w:pPr>
        <w:pStyle w:val="ListParagraph"/>
        <w:ind w:left="1800"/>
      </w:pPr>
    </w:p>
    <w:p w14:paraId="31BABA55" w14:textId="77777777" w:rsidR="00D041D7" w:rsidRDefault="00D041D7" w:rsidP="00355756">
      <w:pPr>
        <w:pStyle w:val="ListParagraph"/>
        <w:ind w:left="1800"/>
      </w:pPr>
    </w:p>
    <w:p w14:paraId="3E92E4B3" w14:textId="77777777" w:rsidR="00D041D7" w:rsidRDefault="00D041D7" w:rsidP="00355756">
      <w:pPr>
        <w:pStyle w:val="ListParagraph"/>
        <w:ind w:left="1800"/>
      </w:pPr>
    </w:p>
    <w:p w14:paraId="70E2F1DC" w14:textId="77777777" w:rsidR="00D041D7" w:rsidRDefault="00D041D7" w:rsidP="00355756">
      <w:pPr>
        <w:pStyle w:val="ListParagraph"/>
        <w:ind w:left="1800"/>
      </w:pPr>
    </w:p>
    <w:p w14:paraId="5BF2260C" w14:textId="77777777" w:rsidR="00D041D7" w:rsidRDefault="00D041D7" w:rsidP="00355756">
      <w:pPr>
        <w:pStyle w:val="ListParagraph"/>
        <w:ind w:left="1800"/>
      </w:pPr>
    </w:p>
    <w:p w14:paraId="5B1B7509" w14:textId="77777777" w:rsidR="00D041D7" w:rsidRDefault="00D041D7" w:rsidP="00355756">
      <w:pPr>
        <w:pStyle w:val="ListParagraph"/>
        <w:ind w:left="1800"/>
      </w:pPr>
    </w:p>
    <w:p w14:paraId="25F70303" w14:textId="77777777" w:rsidR="00D041D7" w:rsidRDefault="00D041D7" w:rsidP="00355756">
      <w:pPr>
        <w:pStyle w:val="ListParagraph"/>
        <w:ind w:left="1800"/>
      </w:pPr>
    </w:p>
    <w:p w14:paraId="133F42A7" w14:textId="144530AE" w:rsidR="009A51F9" w:rsidRDefault="009A51F9" w:rsidP="004F7366">
      <w:pPr>
        <w:pStyle w:val="Heading3"/>
      </w:pPr>
      <w:bookmarkStart w:id="18" w:name="_Toc353470047"/>
      <w:r w:rsidRPr="009A51F9">
        <w:lastRenderedPageBreak/>
        <w:t>Print Report</w:t>
      </w:r>
      <w:bookmarkEnd w:id="18"/>
    </w:p>
    <w:p w14:paraId="2D3EEC6F" w14:textId="3D68CE45" w:rsidR="00D041D7" w:rsidRPr="00D041D7" w:rsidRDefault="00D041D7" w:rsidP="00D041D7">
      <w:pPr>
        <w:pStyle w:val="BodyText3"/>
      </w:pPr>
      <w:r>
        <w:t>User requests to print report.</w:t>
      </w:r>
    </w:p>
    <w:p w14:paraId="350DD9DB" w14:textId="2F724ECF" w:rsidR="00355756" w:rsidRDefault="00355756" w:rsidP="00355756">
      <w:pPr>
        <w:pStyle w:val="ListParagraph"/>
        <w:ind w:left="1800"/>
      </w:pPr>
    </w:p>
    <w:p w14:paraId="1DD45A9D" w14:textId="1CFA6E6F" w:rsidR="00026F1A" w:rsidRDefault="00026F1A" w:rsidP="00026F1A">
      <w:pPr>
        <w:pStyle w:val="ListParagraph"/>
        <w:ind w:left="0"/>
        <w:jc w:val="center"/>
      </w:pPr>
      <w:r w:rsidRPr="005505C2">
        <w:rPr>
          <w:b/>
        </w:rPr>
        <w:t>Figure 4.</w:t>
      </w:r>
      <w:r>
        <w:rPr>
          <w:b/>
        </w:rPr>
        <w:t>7</w:t>
      </w:r>
      <w:r w:rsidRPr="005505C2">
        <w:t xml:space="preserve"> </w:t>
      </w:r>
      <w:r>
        <w:t xml:space="preserve">Print Report </w:t>
      </w:r>
      <w:r w:rsidRPr="005505C2">
        <w:t>Use Case Diagram</w:t>
      </w:r>
    </w:p>
    <w:p w14:paraId="2FA40AAB" w14:textId="3A985379" w:rsidR="00191C8E" w:rsidRDefault="00191C8E" w:rsidP="00B935D5">
      <w:pPr>
        <w:pStyle w:val="ListParagraph"/>
        <w:ind w:left="0"/>
        <w:jc w:val="center"/>
      </w:pPr>
      <w:r w:rsidRPr="00191C8E">
        <w:rPr>
          <w:noProof/>
        </w:rPr>
        <w:drawing>
          <wp:inline distT="0" distB="0" distL="0" distR="0" wp14:anchorId="0D3AC694" wp14:editId="770A3522">
            <wp:extent cx="4379740" cy="135967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5765" cy="1380170"/>
                    </a:xfrm>
                    <a:prstGeom prst="rect">
                      <a:avLst/>
                    </a:prstGeom>
                    <a:noFill/>
                    <a:ln>
                      <a:noFill/>
                    </a:ln>
                  </pic:spPr>
                </pic:pic>
              </a:graphicData>
            </a:graphic>
          </wp:inline>
        </w:drawing>
      </w:r>
    </w:p>
    <w:p w14:paraId="5B304495" w14:textId="534906AE" w:rsidR="00026F1A" w:rsidRDefault="00026F1A" w:rsidP="00B935D5">
      <w:pPr>
        <w:pStyle w:val="ListParagraph"/>
        <w:ind w:left="0"/>
        <w:jc w:val="center"/>
      </w:pPr>
    </w:p>
    <w:p w14:paraId="1E37A659" w14:textId="6C527BC9" w:rsidR="00D041D7" w:rsidRDefault="00D041D7" w:rsidP="00B935D5">
      <w:pPr>
        <w:pStyle w:val="ListParagraph"/>
        <w:ind w:left="0"/>
        <w:jc w:val="center"/>
        <w:rPr>
          <w:b/>
        </w:rPr>
      </w:pPr>
    </w:p>
    <w:p w14:paraId="544B6AF1" w14:textId="77777777" w:rsidR="00D041D7" w:rsidRDefault="00D041D7" w:rsidP="00B935D5">
      <w:pPr>
        <w:pStyle w:val="ListParagraph"/>
        <w:ind w:left="0"/>
        <w:jc w:val="center"/>
        <w:rPr>
          <w:b/>
        </w:rPr>
      </w:pPr>
    </w:p>
    <w:p w14:paraId="4AF9492A" w14:textId="6B468947" w:rsidR="00026F1A" w:rsidRDefault="00026F1A" w:rsidP="00B935D5">
      <w:pPr>
        <w:pStyle w:val="ListParagraph"/>
        <w:ind w:left="0"/>
        <w:jc w:val="center"/>
      </w:pPr>
      <w:r>
        <w:rPr>
          <w:b/>
        </w:rPr>
        <w:t>Figure 4.8</w:t>
      </w:r>
      <w:r w:rsidRPr="005505C2">
        <w:t xml:space="preserve"> </w:t>
      </w:r>
      <w:r>
        <w:t>Print Report Sequence</w:t>
      </w:r>
      <w:r w:rsidRPr="005505C2">
        <w:t xml:space="preserve"> Diagram</w:t>
      </w:r>
    </w:p>
    <w:p w14:paraId="47E16168" w14:textId="56A57117" w:rsidR="00355756" w:rsidRDefault="00355756" w:rsidP="00B935D5">
      <w:pPr>
        <w:pStyle w:val="ListParagraph"/>
        <w:ind w:left="0"/>
        <w:jc w:val="center"/>
      </w:pPr>
      <w:r w:rsidRPr="00355756">
        <w:rPr>
          <w:noProof/>
        </w:rPr>
        <w:drawing>
          <wp:inline distT="0" distB="0" distL="0" distR="0" wp14:anchorId="210DAEB9" wp14:editId="40249643">
            <wp:extent cx="3466465" cy="38087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6465" cy="3808730"/>
                    </a:xfrm>
                    <a:prstGeom prst="rect">
                      <a:avLst/>
                    </a:prstGeom>
                    <a:noFill/>
                    <a:ln>
                      <a:noFill/>
                    </a:ln>
                  </pic:spPr>
                </pic:pic>
              </a:graphicData>
            </a:graphic>
          </wp:inline>
        </w:drawing>
      </w:r>
    </w:p>
    <w:p w14:paraId="0EC8264F" w14:textId="77777777" w:rsidR="00355756" w:rsidRDefault="00355756" w:rsidP="00355756">
      <w:pPr>
        <w:pStyle w:val="ListParagraph"/>
        <w:ind w:left="1800"/>
      </w:pPr>
    </w:p>
    <w:p w14:paraId="2DA864EE" w14:textId="75DFB64D" w:rsidR="00D041D7" w:rsidRDefault="00D041D7" w:rsidP="00355756">
      <w:pPr>
        <w:pStyle w:val="ListParagraph"/>
        <w:ind w:left="1800"/>
      </w:pPr>
    </w:p>
    <w:p w14:paraId="58EC21F6" w14:textId="77777777" w:rsidR="00D041D7" w:rsidRDefault="00D041D7" w:rsidP="00355756">
      <w:pPr>
        <w:pStyle w:val="ListParagraph"/>
        <w:ind w:left="1800"/>
      </w:pPr>
    </w:p>
    <w:p w14:paraId="0CBC2316" w14:textId="77777777" w:rsidR="00D041D7" w:rsidRDefault="00D041D7" w:rsidP="00355756">
      <w:pPr>
        <w:pStyle w:val="ListParagraph"/>
        <w:ind w:left="1800"/>
      </w:pPr>
    </w:p>
    <w:p w14:paraId="448981CA" w14:textId="77777777" w:rsidR="00D041D7" w:rsidRDefault="00D041D7" w:rsidP="00355756">
      <w:pPr>
        <w:pStyle w:val="ListParagraph"/>
        <w:ind w:left="1800"/>
      </w:pPr>
    </w:p>
    <w:p w14:paraId="37C0FE5E" w14:textId="77777777" w:rsidR="00D041D7" w:rsidRDefault="00D041D7" w:rsidP="00355756">
      <w:pPr>
        <w:pStyle w:val="ListParagraph"/>
        <w:ind w:left="1800"/>
      </w:pPr>
    </w:p>
    <w:p w14:paraId="7BE8941B" w14:textId="77777777" w:rsidR="00D041D7" w:rsidRDefault="00D041D7" w:rsidP="00355756">
      <w:pPr>
        <w:pStyle w:val="ListParagraph"/>
        <w:ind w:left="1800"/>
      </w:pPr>
    </w:p>
    <w:p w14:paraId="3A887143" w14:textId="77777777" w:rsidR="00D041D7" w:rsidRDefault="00D041D7" w:rsidP="00355756">
      <w:pPr>
        <w:pStyle w:val="ListParagraph"/>
        <w:ind w:left="1800"/>
      </w:pPr>
    </w:p>
    <w:p w14:paraId="5FA0D0E5" w14:textId="77777777" w:rsidR="00D041D7" w:rsidRDefault="00D041D7" w:rsidP="00355756">
      <w:pPr>
        <w:pStyle w:val="ListParagraph"/>
        <w:ind w:left="1800"/>
      </w:pPr>
    </w:p>
    <w:p w14:paraId="146B7D87" w14:textId="4642A016" w:rsidR="00134718" w:rsidRDefault="009A51F9" w:rsidP="004F7366">
      <w:pPr>
        <w:pStyle w:val="Heading3"/>
      </w:pPr>
      <w:bookmarkStart w:id="19" w:name="_Toc353470048"/>
      <w:r>
        <w:lastRenderedPageBreak/>
        <w:t>Email Report</w:t>
      </w:r>
      <w:bookmarkEnd w:id="19"/>
    </w:p>
    <w:p w14:paraId="41C4FBEE" w14:textId="1FA31D0D" w:rsidR="00D041D7" w:rsidRPr="00D041D7" w:rsidRDefault="00D041D7" w:rsidP="00D041D7">
      <w:pPr>
        <w:pStyle w:val="BodyText3"/>
      </w:pPr>
      <w:r>
        <w:t>User requests a report be sent to a user-specified list of recipients.</w:t>
      </w:r>
    </w:p>
    <w:p w14:paraId="51B5DFE1" w14:textId="77777777" w:rsidR="00134718" w:rsidRDefault="00134718" w:rsidP="00134718">
      <w:pPr>
        <w:pStyle w:val="ListParagraph"/>
        <w:ind w:left="1800"/>
      </w:pPr>
    </w:p>
    <w:p w14:paraId="0E191423" w14:textId="77777777" w:rsidR="00BF2999" w:rsidRDefault="00BF2999" w:rsidP="00134718">
      <w:pPr>
        <w:pStyle w:val="ListParagraph"/>
        <w:ind w:left="1800"/>
      </w:pPr>
    </w:p>
    <w:p w14:paraId="4B86ECD3" w14:textId="34623473" w:rsidR="00026F1A" w:rsidRDefault="00026F1A" w:rsidP="00C62412">
      <w:pPr>
        <w:pStyle w:val="ListParagraph"/>
        <w:ind w:left="0"/>
        <w:jc w:val="center"/>
      </w:pPr>
      <w:r w:rsidRPr="005505C2">
        <w:rPr>
          <w:b/>
        </w:rPr>
        <w:t>Figure 4.</w:t>
      </w:r>
      <w:r>
        <w:rPr>
          <w:b/>
        </w:rPr>
        <w:t>9</w:t>
      </w:r>
      <w:r w:rsidRPr="005505C2">
        <w:t xml:space="preserve"> </w:t>
      </w:r>
      <w:r w:rsidR="00C62412">
        <w:t>Email</w:t>
      </w:r>
      <w:r>
        <w:t xml:space="preserve"> Report </w:t>
      </w:r>
      <w:r w:rsidRPr="005505C2">
        <w:t>Use Case Diagram</w:t>
      </w:r>
    </w:p>
    <w:p w14:paraId="7F90622A" w14:textId="1C7DE21E" w:rsidR="00191C8E" w:rsidRDefault="00191C8E" w:rsidP="00B935D5">
      <w:pPr>
        <w:pStyle w:val="ListParagraph"/>
        <w:ind w:left="0"/>
        <w:jc w:val="center"/>
      </w:pPr>
      <w:r w:rsidRPr="00191C8E">
        <w:rPr>
          <w:noProof/>
        </w:rPr>
        <w:drawing>
          <wp:inline distT="0" distB="0" distL="0" distR="0" wp14:anchorId="51A81748" wp14:editId="3819F83C">
            <wp:extent cx="4333240" cy="1423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4467" cy="1430256"/>
                    </a:xfrm>
                    <a:prstGeom prst="rect">
                      <a:avLst/>
                    </a:prstGeom>
                    <a:noFill/>
                    <a:ln>
                      <a:noFill/>
                    </a:ln>
                  </pic:spPr>
                </pic:pic>
              </a:graphicData>
            </a:graphic>
          </wp:inline>
        </w:drawing>
      </w:r>
    </w:p>
    <w:p w14:paraId="5DA546AC" w14:textId="77777777" w:rsidR="00191C8E" w:rsidRDefault="00191C8E" w:rsidP="00134718">
      <w:pPr>
        <w:pStyle w:val="ListParagraph"/>
        <w:ind w:left="1800"/>
      </w:pPr>
    </w:p>
    <w:p w14:paraId="09C32024" w14:textId="77777777" w:rsidR="00C62412" w:rsidRDefault="00C62412" w:rsidP="00134718">
      <w:pPr>
        <w:pStyle w:val="ListParagraph"/>
        <w:ind w:left="1800"/>
      </w:pPr>
    </w:p>
    <w:p w14:paraId="11CC266D" w14:textId="77777777" w:rsidR="00C62412" w:rsidRDefault="00C62412" w:rsidP="00134718">
      <w:pPr>
        <w:pStyle w:val="ListParagraph"/>
        <w:ind w:left="1800"/>
      </w:pPr>
    </w:p>
    <w:p w14:paraId="51FC75C5" w14:textId="77777777" w:rsidR="00C62412" w:rsidRDefault="00C62412" w:rsidP="00134718">
      <w:pPr>
        <w:pStyle w:val="ListParagraph"/>
        <w:ind w:left="1800"/>
      </w:pPr>
    </w:p>
    <w:p w14:paraId="5FB16D0A" w14:textId="77777777" w:rsidR="00C62412" w:rsidRDefault="00C62412" w:rsidP="00134718">
      <w:pPr>
        <w:pStyle w:val="ListParagraph"/>
        <w:ind w:left="1800"/>
      </w:pPr>
    </w:p>
    <w:p w14:paraId="6B6ECE0D" w14:textId="77777777" w:rsidR="00C62412" w:rsidRDefault="00C62412" w:rsidP="00134718">
      <w:pPr>
        <w:pStyle w:val="ListParagraph"/>
        <w:ind w:left="1800"/>
      </w:pPr>
    </w:p>
    <w:p w14:paraId="33B4795B" w14:textId="343C76ED" w:rsidR="00C62412" w:rsidRDefault="00C62412" w:rsidP="00C62412">
      <w:pPr>
        <w:pStyle w:val="ListParagraph"/>
        <w:ind w:left="0"/>
        <w:jc w:val="center"/>
      </w:pPr>
      <w:r>
        <w:rPr>
          <w:b/>
        </w:rPr>
        <w:t>Figure 4.10</w:t>
      </w:r>
      <w:r w:rsidRPr="005505C2">
        <w:t xml:space="preserve"> </w:t>
      </w:r>
      <w:r>
        <w:t>Email Report Sequence</w:t>
      </w:r>
      <w:r w:rsidRPr="005505C2">
        <w:t xml:space="preserve"> Diagram</w:t>
      </w:r>
    </w:p>
    <w:p w14:paraId="1FA4F492" w14:textId="4374C340" w:rsidR="00134718" w:rsidRDefault="00AA234E" w:rsidP="00B935D5">
      <w:pPr>
        <w:pStyle w:val="ListParagraph"/>
        <w:ind w:left="0"/>
        <w:jc w:val="center"/>
      </w:pPr>
      <w:r w:rsidRPr="00AA234E">
        <w:rPr>
          <w:noProof/>
        </w:rPr>
        <w:drawing>
          <wp:inline distT="0" distB="0" distL="0" distR="0" wp14:anchorId="66271650" wp14:editId="595C429F">
            <wp:extent cx="2934335"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4335" cy="3736975"/>
                    </a:xfrm>
                    <a:prstGeom prst="rect">
                      <a:avLst/>
                    </a:prstGeom>
                    <a:noFill/>
                    <a:ln>
                      <a:noFill/>
                    </a:ln>
                  </pic:spPr>
                </pic:pic>
              </a:graphicData>
            </a:graphic>
          </wp:inline>
        </w:drawing>
      </w:r>
    </w:p>
    <w:p w14:paraId="59B13277" w14:textId="77777777" w:rsidR="00134718" w:rsidRPr="00134718" w:rsidRDefault="00134718" w:rsidP="00134718">
      <w:pPr>
        <w:pStyle w:val="ListParagraph"/>
        <w:ind w:left="1800"/>
      </w:pPr>
    </w:p>
    <w:p w14:paraId="03DA40EC" w14:textId="77777777" w:rsidR="008851DF" w:rsidRDefault="008851DF" w:rsidP="001B2C3A">
      <w:pPr>
        <w:pStyle w:val="BodyText"/>
        <w:ind w:left="0"/>
        <w:rPr>
          <w:rFonts w:ascii="Arial" w:hAnsi="Arial" w:cs="Arial"/>
        </w:rPr>
      </w:pPr>
    </w:p>
    <w:p w14:paraId="11C0EC03" w14:textId="149E8EDD" w:rsidR="00D041D7" w:rsidRPr="001279A8" w:rsidRDefault="00D041D7" w:rsidP="001B2C3A">
      <w:pPr>
        <w:pStyle w:val="BodyText"/>
        <w:ind w:left="0"/>
        <w:rPr>
          <w:rFonts w:ascii="Arial" w:hAnsi="Arial" w:cs="Arial"/>
        </w:rPr>
      </w:pPr>
    </w:p>
    <w:p w14:paraId="1F6AE047" w14:textId="77777777" w:rsidR="00487CF1" w:rsidRPr="001279A8" w:rsidRDefault="00487CF1">
      <w:pPr>
        <w:pStyle w:val="Heading1"/>
        <w:rPr>
          <w:rFonts w:cs="Arial"/>
        </w:rPr>
      </w:pPr>
      <w:bookmarkStart w:id="20" w:name="_Toc353470049"/>
      <w:r w:rsidRPr="001279A8">
        <w:rPr>
          <w:rFonts w:cs="Arial"/>
        </w:rPr>
        <w:lastRenderedPageBreak/>
        <w:t>Logical View</w:t>
      </w:r>
      <w:bookmarkEnd w:id="20"/>
      <w:r w:rsidRPr="001279A8">
        <w:rPr>
          <w:rFonts w:cs="Arial"/>
        </w:rPr>
        <w:t xml:space="preserve"> </w:t>
      </w:r>
    </w:p>
    <w:p w14:paraId="0A3BB9BE" w14:textId="77777777" w:rsidR="00487CF1" w:rsidRPr="001279A8" w:rsidRDefault="00487CF1">
      <w:pPr>
        <w:pStyle w:val="Heading2"/>
        <w:rPr>
          <w:rFonts w:cs="Arial"/>
        </w:rPr>
      </w:pPr>
      <w:bookmarkStart w:id="21" w:name="_Toc353470050"/>
      <w:r w:rsidRPr="001279A8">
        <w:rPr>
          <w:rFonts w:cs="Arial"/>
        </w:rPr>
        <w:t>Overview</w:t>
      </w:r>
      <w:bookmarkEnd w:id="21"/>
    </w:p>
    <w:p w14:paraId="4CF07332" w14:textId="77777777" w:rsidR="00487CF1" w:rsidRDefault="00487CF1" w:rsidP="00487CF1">
      <w:pPr>
        <w:pStyle w:val="BodyText"/>
        <w:ind w:left="720"/>
        <w:rPr>
          <w:rFonts w:ascii="Arial" w:hAnsi="Arial" w:cs="Arial"/>
        </w:rPr>
      </w:pPr>
    </w:p>
    <w:p w14:paraId="2224097D" w14:textId="04A06C95" w:rsidR="00872511" w:rsidRDefault="000E5FBC" w:rsidP="000E5FBC">
      <w:pPr>
        <w:pStyle w:val="BodyText"/>
        <w:ind w:left="720"/>
        <w:rPr>
          <w:rFonts w:ascii="Arial" w:hAnsi="Arial" w:cs="Arial"/>
        </w:rPr>
      </w:pPr>
      <w:r>
        <w:rPr>
          <w:rFonts w:ascii="Arial" w:hAnsi="Arial" w:cs="Arial"/>
        </w:rPr>
        <w:t>The main goal of the logical view is to define the components that will make up the system and to define the interfaces through which they will communicate and interact with one another.  The primary decision-making factor behind defining the system components is the need to isolate the components that are likely to change from the rest of the system.  By clearly defining the interfaces of these components and hiding their internal implementations from the rest of the system, the impact of expected changes can be minimized.  Section 3.</w:t>
      </w:r>
      <w:r w:rsidR="00687F4C">
        <w:rPr>
          <w:rFonts w:ascii="Arial" w:hAnsi="Arial" w:cs="Arial"/>
        </w:rPr>
        <w:t>3 of the Software Requirements S</w:t>
      </w:r>
      <w:r>
        <w:rPr>
          <w:rFonts w:ascii="Arial" w:hAnsi="Arial" w:cs="Arial"/>
        </w:rPr>
        <w:t xml:space="preserve">pecification outlines the changes that are likely to be made to the system.  A summary of these </w:t>
      </w:r>
      <w:r w:rsidR="00872511">
        <w:rPr>
          <w:rFonts w:ascii="Arial" w:hAnsi="Arial" w:cs="Arial"/>
        </w:rPr>
        <w:t>changes and how the logical decomposition of the architecture addresses them is as follows:</w:t>
      </w:r>
    </w:p>
    <w:p w14:paraId="41D4E681" w14:textId="77777777" w:rsidR="00872511" w:rsidRDefault="00872511" w:rsidP="000E5FBC">
      <w:pPr>
        <w:pStyle w:val="BodyText"/>
        <w:ind w:left="720"/>
        <w:rPr>
          <w:rFonts w:ascii="Arial" w:hAnsi="Arial" w:cs="Arial"/>
        </w:rPr>
      </w:pPr>
    </w:p>
    <w:p w14:paraId="43A0045C" w14:textId="6B705298" w:rsidR="000E5FBC" w:rsidRDefault="00872511" w:rsidP="00362805">
      <w:pPr>
        <w:pStyle w:val="BodyText"/>
        <w:numPr>
          <w:ilvl w:val="0"/>
          <w:numId w:val="36"/>
        </w:numPr>
        <w:rPr>
          <w:rFonts w:ascii="Arial" w:hAnsi="Arial" w:cs="Arial"/>
        </w:rPr>
      </w:pPr>
      <w:r>
        <w:rPr>
          <w:rFonts w:ascii="Arial" w:hAnsi="Arial" w:cs="Arial"/>
        </w:rPr>
        <w:t>Changes to the Assembla API</w:t>
      </w:r>
    </w:p>
    <w:p w14:paraId="13562905" w14:textId="10EBB038" w:rsidR="00872511" w:rsidRDefault="00872511" w:rsidP="00362805">
      <w:pPr>
        <w:pStyle w:val="BodyText"/>
        <w:numPr>
          <w:ilvl w:val="1"/>
          <w:numId w:val="36"/>
        </w:numPr>
        <w:rPr>
          <w:rFonts w:ascii="Arial" w:hAnsi="Arial" w:cs="Arial"/>
        </w:rPr>
      </w:pPr>
      <w:r>
        <w:rPr>
          <w:rFonts w:ascii="Arial" w:hAnsi="Arial" w:cs="Arial"/>
        </w:rPr>
        <w:t>The architecture addresses this by implementing the calls to the Assembla API in an Assembla Client component</w:t>
      </w:r>
      <w:r w:rsidR="00753FA4">
        <w:rPr>
          <w:rFonts w:ascii="Arial" w:hAnsi="Arial" w:cs="Arial"/>
        </w:rPr>
        <w:t xml:space="preserve"> (see figure 5.1)</w:t>
      </w:r>
      <w:r>
        <w:rPr>
          <w:rFonts w:ascii="Arial" w:hAnsi="Arial" w:cs="Arial"/>
        </w:rPr>
        <w:t>.  The rest of the application will communicate with Assembla only through the interface exposed by this component.  Therefore any changes to the system to deal with changes in the Assembla API need only be made in the internal implementation of this com</w:t>
      </w:r>
      <w:r w:rsidR="00687F4C">
        <w:rPr>
          <w:rFonts w:ascii="Arial" w:hAnsi="Arial" w:cs="Arial"/>
        </w:rPr>
        <w:t>ponent.</w:t>
      </w:r>
    </w:p>
    <w:p w14:paraId="5E9A1BC8" w14:textId="77777777" w:rsidR="00687F4C" w:rsidRDefault="00687F4C" w:rsidP="00687F4C">
      <w:pPr>
        <w:pStyle w:val="BodyText"/>
        <w:ind w:left="2166"/>
        <w:rPr>
          <w:rFonts w:ascii="Arial" w:hAnsi="Arial" w:cs="Arial"/>
        </w:rPr>
      </w:pPr>
    </w:p>
    <w:p w14:paraId="1F492822" w14:textId="22171FBB" w:rsidR="00687F4C" w:rsidRDefault="00687F4C" w:rsidP="00362805">
      <w:pPr>
        <w:pStyle w:val="BodyText"/>
        <w:numPr>
          <w:ilvl w:val="0"/>
          <w:numId w:val="36"/>
        </w:numPr>
        <w:rPr>
          <w:rFonts w:ascii="Arial" w:hAnsi="Arial" w:cs="Arial"/>
        </w:rPr>
      </w:pPr>
      <w:r>
        <w:rPr>
          <w:rFonts w:ascii="Arial" w:hAnsi="Arial" w:cs="Arial"/>
        </w:rPr>
        <w:t>Changes to the Google Predictive API</w:t>
      </w:r>
    </w:p>
    <w:p w14:paraId="5F8E8CE6" w14:textId="750FED9C" w:rsidR="00687F4C" w:rsidRDefault="00473A47" w:rsidP="00362805">
      <w:pPr>
        <w:pStyle w:val="BodyText"/>
        <w:numPr>
          <w:ilvl w:val="1"/>
          <w:numId w:val="36"/>
        </w:numPr>
        <w:rPr>
          <w:rFonts w:ascii="Arial" w:hAnsi="Arial" w:cs="Arial"/>
        </w:rPr>
      </w:pPr>
      <w:r>
        <w:rPr>
          <w:rFonts w:ascii="Arial" w:hAnsi="Arial" w:cs="Arial"/>
        </w:rPr>
        <w:t>Similar</w:t>
      </w:r>
      <w:r w:rsidR="00687F4C">
        <w:rPr>
          <w:rFonts w:ascii="Arial" w:hAnsi="Arial" w:cs="Arial"/>
        </w:rPr>
        <w:t xml:space="preserve"> to the above, this is addressed by implementing calls to the Google Predictive API in a Google Predictive Client component</w:t>
      </w:r>
      <w:r w:rsidR="00B44545">
        <w:rPr>
          <w:rFonts w:ascii="Arial" w:hAnsi="Arial" w:cs="Arial"/>
        </w:rPr>
        <w:t xml:space="preserve"> (see figure 5.1)</w:t>
      </w:r>
      <w:r w:rsidR="00687F4C">
        <w:rPr>
          <w:rFonts w:ascii="Arial" w:hAnsi="Arial" w:cs="Arial"/>
        </w:rPr>
        <w:t>.  Changes required to deal with changes to the Google Predictive API need only be made in the internal implementation of this component and not to the rest of the system.</w:t>
      </w:r>
    </w:p>
    <w:p w14:paraId="465E758C" w14:textId="77777777" w:rsidR="00687F4C" w:rsidRDefault="00687F4C" w:rsidP="00687F4C">
      <w:pPr>
        <w:pStyle w:val="BodyText"/>
        <w:ind w:left="2166"/>
        <w:rPr>
          <w:rFonts w:ascii="Arial" w:hAnsi="Arial" w:cs="Arial"/>
        </w:rPr>
      </w:pPr>
    </w:p>
    <w:p w14:paraId="09AB64F8" w14:textId="76BD8E5D" w:rsidR="00687F4C" w:rsidRDefault="00473A47" w:rsidP="00362805">
      <w:pPr>
        <w:pStyle w:val="BodyText"/>
        <w:numPr>
          <w:ilvl w:val="0"/>
          <w:numId w:val="36"/>
        </w:numPr>
        <w:rPr>
          <w:rFonts w:ascii="Arial" w:hAnsi="Arial" w:cs="Arial"/>
        </w:rPr>
      </w:pPr>
      <w:r>
        <w:rPr>
          <w:rFonts w:ascii="Arial" w:hAnsi="Arial" w:cs="Arial"/>
        </w:rPr>
        <w:t>Changes to the metrics used to construct the predictive model</w:t>
      </w:r>
    </w:p>
    <w:p w14:paraId="68B805A6" w14:textId="1A6DB3F3" w:rsidR="00473A47" w:rsidRDefault="005C5C13" w:rsidP="00362805">
      <w:pPr>
        <w:pStyle w:val="BodyText"/>
        <w:numPr>
          <w:ilvl w:val="1"/>
          <w:numId w:val="36"/>
        </w:numPr>
        <w:rPr>
          <w:rFonts w:ascii="Arial" w:hAnsi="Arial" w:cs="Arial"/>
        </w:rPr>
      </w:pPr>
      <w:r>
        <w:rPr>
          <w:rFonts w:ascii="Arial" w:hAnsi="Arial" w:cs="Arial"/>
        </w:rPr>
        <w:t>All business logic dealing with Google Predictive, including what metrics are sent to it to construct it’s model are isolated in a Prediction Service component (see figure 5.1).  Changes to the metrics used to construct the model need only be made in this component without affecting the rest of the system.</w:t>
      </w:r>
    </w:p>
    <w:p w14:paraId="0CAEEEC2" w14:textId="77777777" w:rsidR="005C5C13" w:rsidRDefault="005C5C13" w:rsidP="005C5C13">
      <w:pPr>
        <w:pStyle w:val="BodyText"/>
        <w:ind w:left="2166"/>
        <w:rPr>
          <w:rFonts w:ascii="Arial" w:hAnsi="Arial" w:cs="Arial"/>
        </w:rPr>
      </w:pPr>
    </w:p>
    <w:p w14:paraId="40EB356F" w14:textId="69C1CAB2" w:rsidR="005C5C13" w:rsidRDefault="005C5C13" w:rsidP="00362805">
      <w:pPr>
        <w:pStyle w:val="BodyText"/>
        <w:numPr>
          <w:ilvl w:val="0"/>
          <w:numId w:val="36"/>
        </w:numPr>
        <w:rPr>
          <w:rFonts w:ascii="Arial" w:hAnsi="Arial" w:cs="Arial"/>
        </w:rPr>
      </w:pPr>
      <w:r>
        <w:rPr>
          <w:rFonts w:ascii="Arial" w:hAnsi="Arial" w:cs="Arial"/>
        </w:rPr>
        <w:t>Changes to the content of the</w:t>
      </w:r>
      <w:r w:rsidR="00921CD7">
        <w:rPr>
          <w:rFonts w:ascii="Arial" w:hAnsi="Arial" w:cs="Arial"/>
        </w:rPr>
        <w:t xml:space="preserve"> pred</w:t>
      </w:r>
      <w:r>
        <w:rPr>
          <w:rFonts w:ascii="Arial" w:hAnsi="Arial" w:cs="Arial"/>
        </w:rPr>
        <w:t>iction report generated for the user</w:t>
      </w:r>
    </w:p>
    <w:p w14:paraId="4530A61E" w14:textId="17E8398C" w:rsidR="007B46AB" w:rsidRDefault="00A07D08" w:rsidP="00362805">
      <w:pPr>
        <w:pStyle w:val="BodyText"/>
        <w:numPr>
          <w:ilvl w:val="1"/>
          <w:numId w:val="36"/>
        </w:numPr>
        <w:rPr>
          <w:rFonts w:ascii="Arial" w:hAnsi="Arial" w:cs="Arial"/>
        </w:rPr>
      </w:pPr>
      <w:r>
        <w:rPr>
          <w:rFonts w:ascii="Arial" w:hAnsi="Arial" w:cs="Arial"/>
        </w:rPr>
        <w:t>This report is generated in the Web Portal module</w:t>
      </w:r>
      <w:r w:rsidR="00300C5D">
        <w:rPr>
          <w:rFonts w:ascii="Arial" w:hAnsi="Arial" w:cs="Arial"/>
        </w:rPr>
        <w:t xml:space="preserve"> (see figure 5.1).</w:t>
      </w:r>
      <w:r w:rsidR="0027104C">
        <w:rPr>
          <w:rFonts w:ascii="Arial" w:hAnsi="Arial" w:cs="Arial"/>
        </w:rPr>
        <w:t xml:space="preserve">  </w:t>
      </w:r>
      <w:r>
        <w:rPr>
          <w:rFonts w:ascii="Arial" w:hAnsi="Arial" w:cs="Arial"/>
        </w:rPr>
        <w:t>As such changes to its content need only be made in this module.</w:t>
      </w:r>
    </w:p>
    <w:p w14:paraId="70EAFD11" w14:textId="77777777" w:rsidR="000E5FBC" w:rsidRDefault="000E5FBC" w:rsidP="00487CF1">
      <w:pPr>
        <w:pStyle w:val="BodyText"/>
        <w:ind w:left="720"/>
        <w:rPr>
          <w:rFonts w:ascii="Arial" w:hAnsi="Arial" w:cs="Arial"/>
        </w:rPr>
      </w:pPr>
    </w:p>
    <w:p w14:paraId="204C7FBF" w14:textId="77777777" w:rsidR="00300C5D" w:rsidRDefault="00300C5D" w:rsidP="00300C5D">
      <w:pPr>
        <w:pStyle w:val="BodyText"/>
        <w:ind w:left="0"/>
        <w:rPr>
          <w:rFonts w:ascii="Arial" w:hAnsi="Arial" w:cs="Arial"/>
        </w:rPr>
      </w:pPr>
    </w:p>
    <w:p w14:paraId="1A409974" w14:textId="5645EBA2" w:rsidR="00334B3C" w:rsidRDefault="00334B3C" w:rsidP="00300C5D">
      <w:pPr>
        <w:pStyle w:val="BodyText"/>
        <w:ind w:left="0"/>
        <w:rPr>
          <w:rFonts w:ascii="Arial" w:hAnsi="Arial" w:cs="Arial"/>
        </w:rPr>
      </w:pPr>
    </w:p>
    <w:p w14:paraId="65F07F06" w14:textId="77777777" w:rsidR="00334B3C" w:rsidRDefault="00334B3C" w:rsidP="00300C5D">
      <w:pPr>
        <w:pStyle w:val="BodyText"/>
        <w:ind w:left="0"/>
        <w:rPr>
          <w:rFonts w:ascii="Arial" w:hAnsi="Arial" w:cs="Arial"/>
        </w:rPr>
      </w:pPr>
    </w:p>
    <w:p w14:paraId="031A6838" w14:textId="77777777" w:rsidR="00334B3C" w:rsidRDefault="00334B3C" w:rsidP="00300C5D">
      <w:pPr>
        <w:pStyle w:val="BodyText"/>
        <w:ind w:left="0"/>
        <w:rPr>
          <w:rFonts w:ascii="Arial" w:hAnsi="Arial" w:cs="Arial"/>
        </w:rPr>
      </w:pPr>
    </w:p>
    <w:p w14:paraId="566FABF6" w14:textId="77777777" w:rsidR="00334B3C" w:rsidRDefault="00334B3C" w:rsidP="00300C5D">
      <w:pPr>
        <w:pStyle w:val="BodyText"/>
        <w:ind w:left="0"/>
        <w:rPr>
          <w:rFonts w:ascii="Arial" w:hAnsi="Arial" w:cs="Arial"/>
        </w:rPr>
      </w:pPr>
    </w:p>
    <w:p w14:paraId="367B8F2F" w14:textId="77777777" w:rsidR="00334B3C" w:rsidRDefault="00334B3C" w:rsidP="00300C5D">
      <w:pPr>
        <w:pStyle w:val="BodyText"/>
        <w:ind w:left="0"/>
        <w:rPr>
          <w:rFonts w:ascii="Arial" w:hAnsi="Arial" w:cs="Arial"/>
        </w:rPr>
      </w:pPr>
    </w:p>
    <w:p w14:paraId="60782F68" w14:textId="77777777" w:rsidR="00334B3C" w:rsidRDefault="00334B3C" w:rsidP="00300C5D">
      <w:pPr>
        <w:pStyle w:val="BodyText"/>
        <w:ind w:left="0"/>
        <w:rPr>
          <w:rFonts w:ascii="Arial" w:hAnsi="Arial" w:cs="Arial"/>
        </w:rPr>
      </w:pPr>
    </w:p>
    <w:p w14:paraId="5A8DB391" w14:textId="77777777" w:rsidR="00334B3C" w:rsidRDefault="00334B3C" w:rsidP="00300C5D">
      <w:pPr>
        <w:pStyle w:val="BodyText"/>
        <w:ind w:left="0"/>
        <w:rPr>
          <w:rFonts w:ascii="Arial" w:hAnsi="Arial" w:cs="Arial"/>
        </w:rPr>
      </w:pPr>
    </w:p>
    <w:p w14:paraId="2A6BB736" w14:textId="77777777" w:rsidR="00334B3C" w:rsidRDefault="00334B3C" w:rsidP="00300C5D">
      <w:pPr>
        <w:pStyle w:val="BodyText"/>
        <w:ind w:left="0"/>
        <w:rPr>
          <w:rFonts w:ascii="Arial" w:hAnsi="Arial" w:cs="Arial"/>
        </w:rPr>
      </w:pPr>
    </w:p>
    <w:p w14:paraId="42C14E43" w14:textId="77777777" w:rsidR="00334B3C" w:rsidRDefault="00334B3C" w:rsidP="00300C5D">
      <w:pPr>
        <w:pStyle w:val="BodyText"/>
        <w:ind w:left="0"/>
        <w:rPr>
          <w:rFonts w:ascii="Arial" w:hAnsi="Arial" w:cs="Arial"/>
        </w:rPr>
      </w:pPr>
    </w:p>
    <w:p w14:paraId="5EA4B0FA" w14:textId="77777777" w:rsidR="00334B3C" w:rsidRDefault="00334B3C" w:rsidP="00300C5D">
      <w:pPr>
        <w:pStyle w:val="BodyText"/>
        <w:ind w:left="0"/>
        <w:rPr>
          <w:rFonts w:ascii="Arial" w:hAnsi="Arial" w:cs="Arial"/>
        </w:rPr>
      </w:pPr>
    </w:p>
    <w:p w14:paraId="37B3860B" w14:textId="77777777" w:rsidR="00334B3C" w:rsidRDefault="00334B3C" w:rsidP="00300C5D">
      <w:pPr>
        <w:pStyle w:val="BodyText"/>
        <w:ind w:left="0"/>
        <w:rPr>
          <w:rFonts w:ascii="Arial" w:hAnsi="Arial" w:cs="Arial"/>
        </w:rPr>
      </w:pPr>
    </w:p>
    <w:p w14:paraId="7987B889" w14:textId="62DCF6E6" w:rsidR="005B61F6" w:rsidRPr="00F54AB9" w:rsidRDefault="005B61F6" w:rsidP="00F54AB9">
      <w:pPr>
        <w:pStyle w:val="BodyText"/>
        <w:ind w:left="720"/>
        <w:jc w:val="center"/>
        <w:rPr>
          <w:noProof/>
        </w:rPr>
      </w:pPr>
      <w:r w:rsidRPr="004C53EF">
        <w:rPr>
          <w:b/>
          <w:noProof/>
        </w:rPr>
        <w:lastRenderedPageBreak/>
        <w:t>Figure 5.1</w:t>
      </w:r>
      <w:r>
        <w:rPr>
          <w:noProof/>
        </w:rPr>
        <w:t xml:space="preserve"> Logical Component Diagram</w:t>
      </w:r>
      <w:r w:rsidR="00F54AB9">
        <w:rPr>
          <w:noProof/>
        </w:rPr>
        <w:t>.</w:t>
      </w:r>
    </w:p>
    <w:p w14:paraId="4C400064" w14:textId="458EB363" w:rsidR="0033079D" w:rsidRDefault="00185994" w:rsidP="003F2EB4">
      <w:pPr>
        <w:pStyle w:val="BodyText"/>
        <w:ind w:left="0"/>
        <w:rPr>
          <w:noProof/>
        </w:rPr>
      </w:pPr>
      <w:r>
        <w:rPr>
          <w:noProof/>
        </w:rPr>
        <w:drawing>
          <wp:inline distT="0" distB="0" distL="0" distR="0" wp14:anchorId="0E84BA2E" wp14:editId="35C9D6C0">
            <wp:extent cx="6400800" cy="4033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0800" cy="4033520"/>
                    </a:xfrm>
                    <a:prstGeom prst="rect">
                      <a:avLst/>
                    </a:prstGeom>
                  </pic:spPr>
                </pic:pic>
              </a:graphicData>
            </a:graphic>
          </wp:inline>
        </w:drawing>
      </w:r>
    </w:p>
    <w:p w14:paraId="7F21538D" w14:textId="77777777" w:rsidR="00E3157D" w:rsidRDefault="00E3157D" w:rsidP="00487CF1">
      <w:pPr>
        <w:pStyle w:val="BodyText"/>
        <w:ind w:left="720"/>
        <w:rPr>
          <w:noProof/>
        </w:rPr>
      </w:pPr>
    </w:p>
    <w:p w14:paraId="18A0AA7D" w14:textId="77777777" w:rsidR="001B2C3A" w:rsidRDefault="001B2C3A" w:rsidP="00487CF1">
      <w:pPr>
        <w:pStyle w:val="BodyText"/>
        <w:ind w:left="720"/>
        <w:rPr>
          <w:noProof/>
        </w:rPr>
      </w:pPr>
    </w:p>
    <w:p w14:paraId="305B060F" w14:textId="77777777" w:rsidR="00F54AB9" w:rsidRDefault="00F54AB9" w:rsidP="00566404">
      <w:pPr>
        <w:pStyle w:val="BodyText"/>
        <w:ind w:left="0"/>
        <w:rPr>
          <w:noProof/>
        </w:rPr>
      </w:pPr>
    </w:p>
    <w:p w14:paraId="6B263E79" w14:textId="16F2516D" w:rsidR="001B2C3A" w:rsidRPr="00771CFE" w:rsidRDefault="00771CFE" w:rsidP="001B2C3A">
      <w:pPr>
        <w:pStyle w:val="BodyText"/>
        <w:ind w:left="720"/>
        <w:rPr>
          <w:noProof/>
        </w:rPr>
      </w:pPr>
      <w:r w:rsidRPr="00771CFE">
        <w:rPr>
          <w:b/>
          <w:noProof/>
        </w:rPr>
        <w:t>Table 5.1</w:t>
      </w:r>
      <w:r>
        <w:rPr>
          <w:noProof/>
        </w:rPr>
        <w:t xml:space="preserve"> Element Responsibilities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14:paraId="6897D7EA" w14:textId="77777777" w:rsidTr="002F61E4">
        <w:tc>
          <w:tcPr>
            <w:tcW w:w="1818" w:type="dxa"/>
            <w:shd w:val="clear" w:color="auto" w:fill="auto"/>
          </w:tcPr>
          <w:p w14:paraId="0ADFD437" w14:textId="77777777" w:rsidR="00A45E77" w:rsidRPr="002F61E4" w:rsidRDefault="00A45E77" w:rsidP="002F61E4">
            <w:pPr>
              <w:pStyle w:val="BodyText"/>
              <w:ind w:left="0"/>
              <w:rPr>
                <w:b/>
                <w:noProof/>
              </w:rPr>
            </w:pPr>
            <w:r w:rsidRPr="002F61E4">
              <w:rPr>
                <w:b/>
                <w:noProof/>
              </w:rPr>
              <w:t>Element</w:t>
            </w:r>
          </w:p>
        </w:tc>
        <w:tc>
          <w:tcPr>
            <w:tcW w:w="7758" w:type="dxa"/>
            <w:shd w:val="clear" w:color="auto" w:fill="auto"/>
          </w:tcPr>
          <w:p w14:paraId="4411B5DF" w14:textId="77777777" w:rsidR="00A45E77" w:rsidRPr="002F61E4" w:rsidRDefault="00A45E77" w:rsidP="002F61E4">
            <w:pPr>
              <w:pStyle w:val="BodyText"/>
              <w:ind w:left="0"/>
              <w:rPr>
                <w:b/>
                <w:noProof/>
              </w:rPr>
            </w:pPr>
            <w:r w:rsidRPr="002F61E4">
              <w:rPr>
                <w:b/>
                <w:noProof/>
              </w:rPr>
              <w:t>Responsibilities</w:t>
            </w:r>
          </w:p>
        </w:tc>
      </w:tr>
      <w:tr w:rsidR="00A45E77" w14:paraId="54B9BCCA" w14:textId="77777777" w:rsidTr="002F61E4">
        <w:tc>
          <w:tcPr>
            <w:tcW w:w="1818" w:type="dxa"/>
            <w:shd w:val="clear" w:color="auto" w:fill="auto"/>
          </w:tcPr>
          <w:p w14:paraId="28CD8C27" w14:textId="77777777" w:rsidR="00A45E77" w:rsidRDefault="00866A72" w:rsidP="002F61E4">
            <w:pPr>
              <w:pStyle w:val="BodyText"/>
              <w:ind w:left="0"/>
              <w:rPr>
                <w:noProof/>
              </w:rPr>
            </w:pPr>
            <w:r>
              <w:rPr>
                <w:noProof/>
              </w:rPr>
              <w:t>Assembla Client</w:t>
            </w:r>
          </w:p>
        </w:tc>
        <w:tc>
          <w:tcPr>
            <w:tcW w:w="7758" w:type="dxa"/>
            <w:shd w:val="clear" w:color="auto" w:fill="auto"/>
          </w:tcPr>
          <w:p w14:paraId="572B1A30" w14:textId="070F972A" w:rsidR="004B1D9E" w:rsidRDefault="00674593" w:rsidP="00362805">
            <w:pPr>
              <w:pStyle w:val="BodyText"/>
              <w:numPr>
                <w:ilvl w:val="0"/>
                <w:numId w:val="30"/>
              </w:numPr>
              <w:rPr>
                <w:noProof/>
              </w:rPr>
            </w:pPr>
            <w:r>
              <w:rPr>
                <w:noProof/>
              </w:rPr>
              <w:t xml:space="preserve">Provide </w:t>
            </w:r>
            <w:r w:rsidR="009C54EB">
              <w:rPr>
                <w:noProof/>
              </w:rPr>
              <w:t xml:space="preserve">an </w:t>
            </w:r>
            <w:r w:rsidR="007F25BA">
              <w:rPr>
                <w:noProof/>
              </w:rPr>
              <w:t xml:space="preserve">interface for </w:t>
            </w:r>
            <w:r w:rsidR="006F111E">
              <w:rPr>
                <w:noProof/>
              </w:rPr>
              <w:t xml:space="preserve">Assembla OAuth </w:t>
            </w:r>
            <w:r w:rsidR="00A07620">
              <w:rPr>
                <w:noProof/>
              </w:rPr>
              <w:t xml:space="preserve"> </w:t>
            </w:r>
            <w:r w:rsidR="006F111E">
              <w:rPr>
                <w:noProof/>
              </w:rPr>
              <w:t>authentication</w:t>
            </w:r>
            <w:r>
              <w:rPr>
                <w:noProof/>
              </w:rPr>
              <w:t>.</w:t>
            </w:r>
          </w:p>
          <w:p w14:paraId="5023A59D" w14:textId="77777777" w:rsidR="002254BA" w:rsidRDefault="00DB1856" w:rsidP="00362805">
            <w:pPr>
              <w:pStyle w:val="BodyText"/>
              <w:numPr>
                <w:ilvl w:val="0"/>
                <w:numId w:val="30"/>
              </w:numPr>
              <w:rPr>
                <w:noProof/>
              </w:rPr>
            </w:pPr>
            <w:r>
              <w:rPr>
                <w:noProof/>
              </w:rPr>
              <w:t xml:space="preserve">Handle all </w:t>
            </w:r>
            <w:r w:rsidR="0011065C">
              <w:rPr>
                <w:noProof/>
              </w:rPr>
              <w:t xml:space="preserve">communication with the </w:t>
            </w:r>
            <w:r w:rsidR="002254BA">
              <w:rPr>
                <w:noProof/>
              </w:rPr>
              <w:t>Assembla REST API</w:t>
            </w:r>
          </w:p>
          <w:p w14:paraId="04531174" w14:textId="77777777" w:rsidR="00674593" w:rsidRDefault="006F5924" w:rsidP="00362805">
            <w:pPr>
              <w:pStyle w:val="BodyText"/>
              <w:numPr>
                <w:ilvl w:val="0"/>
                <w:numId w:val="30"/>
              </w:numPr>
              <w:rPr>
                <w:noProof/>
              </w:rPr>
            </w:pPr>
            <w:r>
              <w:rPr>
                <w:noProof/>
              </w:rPr>
              <w:t>Provide a native .NET interface for other components to use to access the  Assembla API.</w:t>
            </w:r>
          </w:p>
        </w:tc>
      </w:tr>
      <w:tr w:rsidR="00A45E77" w14:paraId="458FA41F" w14:textId="77777777" w:rsidTr="002F61E4">
        <w:tc>
          <w:tcPr>
            <w:tcW w:w="1818" w:type="dxa"/>
            <w:shd w:val="clear" w:color="auto" w:fill="auto"/>
          </w:tcPr>
          <w:p w14:paraId="07876230" w14:textId="77777777" w:rsidR="00A45E77" w:rsidRDefault="004819DF" w:rsidP="002F61E4">
            <w:pPr>
              <w:pStyle w:val="BodyText"/>
              <w:ind w:left="0"/>
              <w:rPr>
                <w:noProof/>
              </w:rPr>
            </w:pPr>
            <w:r>
              <w:rPr>
                <w:noProof/>
              </w:rPr>
              <w:t>Assembla Data Retrieval Service</w:t>
            </w:r>
          </w:p>
        </w:tc>
        <w:tc>
          <w:tcPr>
            <w:tcW w:w="7758" w:type="dxa"/>
            <w:shd w:val="clear" w:color="auto" w:fill="auto"/>
          </w:tcPr>
          <w:p w14:paraId="59860609" w14:textId="77777777" w:rsidR="009B1DCC" w:rsidRDefault="00E5272C" w:rsidP="00362805">
            <w:pPr>
              <w:pStyle w:val="BodyText"/>
              <w:numPr>
                <w:ilvl w:val="0"/>
                <w:numId w:val="31"/>
              </w:numPr>
              <w:rPr>
                <w:noProof/>
              </w:rPr>
            </w:pPr>
            <w:r>
              <w:rPr>
                <w:noProof/>
              </w:rPr>
              <w:t xml:space="preserve">Provide </w:t>
            </w:r>
            <w:r w:rsidR="006B1263">
              <w:rPr>
                <w:noProof/>
              </w:rPr>
              <w:t>an interface for</w:t>
            </w:r>
            <w:r>
              <w:rPr>
                <w:noProof/>
              </w:rPr>
              <w:t xml:space="preserve"> retriev</w:t>
            </w:r>
            <w:r w:rsidR="006B1263">
              <w:rPr>
                <w:noProof/>
              </w:rPr>
              <w:t>ing</w:t>
            </w:r>
            <w:r>
              <w:rPr>
                <w:noProof/>
              </w:rPr>
              <w:t xml:space="preserve"> data from Assembla</w:t>
            </w:r>
          </w:p>
          <w:p w14:paraId="48854ADB" w14:textId="77777777" w:rsidR="00364063" w:rsidRDefault="00FD7523" w:rsidP="00362805">
            <w:pPr>
              <w:pStyle w:val="BodyText"/>
              <w:numPr>
                <w:ilvl w:val="0"/>
                <w:numId w:val="31"/>
              </w:numPr>
              <w:rPr>
                <w:noProof/>
              </w:rPr>
            </w:pPr>
            <w:r>
              <w:rPr>
                <w:noProof/>
              </w:rPr>
              <w:t>Manage the saving of data retrieved from Assembla</w:t>
            </w:r>
          </w:p>
        </w:tc>
      </w:tr>
      <w:tr w:rsidR="00A45E77" w14:paraId="732A79BF" w14:textId="77777777" w:rsidTr="002F61E4">
        <w:tc>
          <w:tcPr>
            <w:tcW w:w="1818" w:type="dxa"/>
            <w:shd w:val="clear" w:color="auto" w:fill="auto"/>
          </w:tcPr>
          <w:p w14:paraId="6D25AB76" w14:textId="77777777" w:rsidR="00A45E77" w:rsidRDefault="00925389" w:rsidP="002F61E4">
            <w:pPr>
              <w:pStyle w:val="BodyText"/>
              <w:ind w:left="0"/>
              <w:rPr>
                <w:noProof/>
              </w:rPr>
            </w:pPr>
            <w:r>
              <w:rPr>
                <w:noProof/>
              </w:rPr>
              <w:t>Assembla Data Store</w:t>
            </w:r>
          </w:p>
        </w:tc>
        <w:tc>
          <w:tcPr>
            <w:tcW w:w="7758" w:type="dxa"/>
            <w:shd w:val="clear" w:color="auto" w:fill="auto"/>
          </w:tcPr>
          <w:p w14:paraId="08CC1436" w14:textId="77777777" w:rsidR="00A45E77" w:rsidRDefault="00F21545" w:rsidP="00362805">
            <w:pPr>
              <w:pStyle w:val="BodyText"/>
              <w:numPr>
                <w:ilvl w:val="0"/>
                <w:numId w:val="31"/>
              </w:numPr>
              <w:rPr>
                <w:noProof/>
              </w:rPr>
            </w:pPr>
            <w:r>
              <w:rPr>
                <w:noProof/>
              </w:rPr>
              <w:t>Persist data to MySQL data store.</w:t>
            </w:r>
          </w:p>
          <w:p w14:paraId="40CA82E7" w14:textId="77777777" w:rsidR="00F21545" w:rsidRDefault="00B471AA" w:rsidP="00362805">
            <w:pPr>
              <w:pStyle w:val="BodyText"/>
              <w:numPr>
                <w:ilvl w:val="0"/>
                <w:numId w:val="31"/>
              </w:numPr>
              <w:rPr>
                <w:noProof/>
              </w:rPr>
            </w:pPr>
            <w:r>
              <w:rPr>
                <w:noProof/>
              </w:rPr>
              <w:t xml:space="preserve">Provide query interface to the MySQL data store. </w:t>
            </w:r>
          </w:p>
        </w:tc>
      </w:tr>
      <w:tr w:rsidR="00A45E77" w14:paraId="1A36B870" w14:textId="77777777" w:rsidTr="002F61E4">
        <w:tc>
          <w:tcPr>
            <w:tcW w:w="1818" w:type="dxa"/>
            <w:shd w:val="clear" w:color="auto" w:fill="auto"/>
          </w:tcPr>
          <w:p w14:paraId="692C85C7" w14:textId="77777777" w:rsidR="00A45E77" w:rsidRDefault="001B5687" w:rsidP="002F61E4">
            <w:pPr>
              <w:pStyle w:val="BodyText"/>
              <w:ind w:left="0"/>
              <w:rPr>
                <w:noProof/>
              </w:rPr>
            </w:pPr>
            <w:r>
              <w:rPr>
                <w:noProof/>
              </w:rPr>
              <w:t>Web Portal</w:t>
            </w:r>
          </w:p>
        </w:tc>
        <w:tc>
          <w:tcPr>
            <w:tcW w:w="7758" w:type="dxa"/>
            <w:shd w:val="clear" w:color="auto" w:fill="auto"/>
          </w:tcPr>
          <w:p w14:paraId="1DA7BE48" w14:textId="77777777" w:rsidR="00CC5C38" w:rsidRDefault="00CC5C38" w:rsidP="00362805">
            <w:pPr>
              <w:pStyle w:val="BodyText"/>
              <w:numPr>
                <w:ilvl w:val="0"/>
                <w:numId w:val="30"/>
              </w:numPr>
              <w:rPr>
                <w:noProof/>
              </w:rPr>
            </w:pPr>
            <w:r>
              <w:rPr>
                <w:noProof/>
              </w:rPr>
              <w:t>Present users with an HTML-based user interface accessible through a web browser.</w:t>
            </w:r>
          </w:p>
          <w:p w14:paraId="70522097" w14:textId="77777777" w:rsidR="00A45E77" w:rsidRDefault="00CC5C38" w:rsidP="00362805">
            <w:pPr>
              <w:pStyle w:val="BodyText"/>
              <w:numPr>
                <w:ilvl w:val="0"/>
                <w:numId w:val="30"/>
              </w:numPr>
              <w:rPr>
                <w:noProof/>
              </w:rPr>
            </w:pPr>
            <w:r>
              <w:rPr>
                <w:noProof/>
              </w:rPr>
              <w:t>Interact with other components in the system to allow users to authenticate with Assembla, choose an Assembla project for analysis, and analyze the chosen project.</w:t>
            </w:r>
          </w:p>
        </w:tc>
      </w:tr>
      <w:tr w:rsidR="00A45E77" w14:paraId="1A56E0B1" w14:textId="77777777" w:rsidTr="002F61E4">
        <w:tc>
          <w:tcPr>
            <w:tcW w:w="1818" w:type="dxa"/>
            <w:shd w:val="clear" w:color="auto" w:fill="auto"/>
          </w:tcPr>
          <w:p w14:paraId="1D401D2B" w14:textId="77777777" w:rsidR="00A45E77" w:rsidRDefault="00782632" w:rsidP="002F61E4">
            <w:pPr>
              <w:pStyle w:val="BodyText"/>
              <w:ind w:left="0"/>
              <w:rPr>
                <w:noProof/>
              </w:rPr>
            </w:pPr>
            <w:r>
              <w:rPr>
                <w:noProof/>
              </w:rPr>
              <w:t>Google Predic</w:t>
            </w:r>
            <w:r w:rsidR="007F2E33">
              <w:rPr>
                <w:noProof/>
              </w:rPr>
              <w:t>tive Client</w:t>
            </w:r>
          </w:p>
        </w:tc>
        <w:tc>
          <w:tcPr>
            <w:tcW w:w="7758" w:type="dxa"/>
            <w:shd w:val="clear" w:color="auto" w:fill="auto"/>
          </w:tcPr>
          <w:p w14:paraId="31EA0E29" w14:textId="77777777" w:rsidR="00A45E77" w:rsidRDefault="003A6518" w:rsidP="00362805">
            <w:pPr>
              <w:pStyle w:val="BodyText"/>
              <w:numPr>
                <w:ilvl w:val="0"/>
                <w:numId w:val="32"/>
              </w:numPr>
              <w:rPr>
                <w:noProof/>
              </w:rPr>
            </w:pPr>
            <w:r>
              <w:rPr>
                <w:noProof/>
              </w:rPr>
              <w:t xml:space="preserve">Handle all communication with the </w:t>
            </w:r>
            <w:r w:rsidR="00065D2D">
              <w:rPr>
                <w:noProof/>
              </w:rPr>
              <w:t>Google Predictive API</w:t>
            </w:r>
            <w:r w:rsidR="00703C12">
              <w:rPr>
                <w:noProof/>
              </w:rPr>
              <w:t>.</w:t>
            </w:r>
          </w:p>
          <w:p w14:paraId="3F451D14" w14:textId="77777777" w:rsidR="009B47F7" w:rsidRDefault="009B47F7" w:rsidP="00362805">
            <w:pPr>
              <w:pStyle w:val="BodyText"/>
              <w:numPr>
                <w:ilvl w:val="0"/>
                <w:numId w:val="32"/>
              </w:numPr>
              <w:rPr>
                <w:noProof/>
              </w:rPr>
            </w:pPr>
            <w:r>
              <w:rPr>
                <w:noProof/>
              </w:rPr>
              <w:t xml:space="preserve">Provide a native .NET interface for other components to use to access the  </w:t>
            </w:r>
            <w:r w:rsidR="00C454EB">
              <w:rPr>
                <w:noProof/>
              </w:rPr>
              <w:t>Google Predicitive</w:t>
            </w:r>
            <w:r>
              <w:rPr>
                <w:noProof/>
              </w:rPr>
              <w:t xml:space="preserve"> API.</w:t>
            </w:r>
          </w:p>
        </w:tc>
      </w:tr>
      <w:tr w:rsidR="00782632" w:rsidRPr="002F61E4" w14:paraId="602224AF" w14:textId="77777777" w:rsidTr="002F61E4">
        <w:tc>
          <w:tcPr>
            <w:tcW w:w="1818" w:type="dxa"/>
            <w:shd w:val="clear" w:color="auto" w:fill="auto"/>
          </w:tcPr>
          <w:p w14:paraId="74E917FA" w14:textId="77777777" w:rsidR="00782632" w:rsidRDefault="002233C8" w:rsidP="002F61E4">
            <w:pPr>
              <w:pStyle w:val="BodyText"/>
              <w:ind w:left="0"/>
              <w:rPr>
                <w:noProof/>
              </w:rPr>
            </w:pPr>
            <w:r>
              <w:rPr>
                <w:noProof/>
              </w:rPr>
              <w:t>Prediction Service</w:t>
            </w:r>
          </w:p>
        </w:tc>
        <w:tc>
          <w:tcPr>
            <w:tcW w:w="7758" w:type="dxa"/>
            <w:shd w:val="clear" w:color="auto" w:fill="auto"/>
          </w:tcPr>
          <w:p w14:paraId="797CABE7" w14:textId="77777777" w:rsidR="00782632" w:rsidRDefault="008D6F66" w:rsidP="00362805">
            <w:pPr>
              <w:pStyle w:val="BodyText"/>
              <w:numPr>
                <w:ilvl w:val="0"/>
                <w:numId w:val="33"/>
              </w:numPr>
              <w:rPr>
                <w:noProof/>
              </w:rPr>
            </w:pPr>
            <w:r>
              <w:rPr>
                <w:noProof/>
              </w:rPr>
              <w:t>Provide an interface to get a prediction for a given Assembla project.</w:t>
            </w:r>
          </w:p>
          <w:p w14:paraId="04C56CAF" w14:textId="77777777" w:rsidR="00547C43" w:rsidRDefault="002A1692" w:rsidP="00362805">
            <w:pPr>
              <w:pStyle w:val="BodyText"/>
              <w:numPr>
                <w:ilvl w:val="0"/>
                <w:numId w:val="33"/>
              </w:numPr>
              <w:rPr>
                <w:noProof/>
              </w:rPr>
            </w:pPr>
            <w:r>
              <w:rPr>
                <w:noProof/>
              </w:rPr>
              <w:t xml:space="preserve">Provide an interface for </w:t>
            </w:r>
            <w:r w:rsidR="003A5728">
              <w:rPr>
                <w:noProof/>
              </w:rPr>
              <w:t xml:space="preserve">providing training data to </w:t>
            </w:r>
            <w:r w:rsidR="00B85D4B">
              <w:rPr>
                <w:noProof/>
              </w:rPr>
              <w:t xml:space="preserve">Google Predictive. </w:t>
            </w:r>
          </w:p>
        </w:tc>
      </w:tr>
      <w:tr w:rsidR="007F4EF8" w:rsidRPr="002F61E4" w14:paraId="33809596" w14:textId="77777777" w:rsidTr="002F61E4">
        <w:tc>
          <w:tcPr>
            <w:tcW w:w="1818" w:type="dxa"/>
            <w:shd w:val="clear" w:color="auto" w:fill="auto"/>
          </w:tcPr>
          <w:p w14:paraId="742ACEC1" w14:textId="36FAF127" w:rsidR="007F4EF8" w:rsidRDefault="007F4EF8" w:rsidP="002F61E4">
            <w:pPr>
              <w:pStyle w:val="BodyText"/>
              <w:ind w:left="0"/>
              <w:rPr>
                <w:noProof/>
              </w:rPr>
            </w:pPr>
            <w:r>
              <w:rPr>
                <w:noProof/>
              </w:rPr>
              <w:lastRenderedPageBreak/>
              <w:t>Application Data Service</w:t>
            </w:r>
          </w:p>
        </w:tc>
        <w:tc>
          <w:tcPr>
            <w:tcW w:w="7758" w:type="dxa"/>
            <w:shd w:val="clear" w:color="auto" w:fill="auto"/>
          </w:tcPr>
          <w:p w14:paraId="294ABEA5" w14:textId="2CB261A9" w:rsidR="007F4EF8" w:rsidRDefault="007F4EF8" w:rsidP="00362805">
            <w:pPr>
              <w:pStyle w:val="BodyText"/>
              <w:numPr>
                <w:ilvl w:val="0"/>
                <w:numId w:val="33"/>
              </w:numPr>
              <w:rPr>
                <w:noProof/>
              </w:rPr>
            </w:pPr>
            <w:r>
              <w:rPr>
                <w:noProof/>
              </w:rPr>
              <w:t xml:space="preserve">Provide an interface to save and retrieve application specific data, for example past prediction reports. </w:t>
            </w:r>
          </w:p>
        </w:tc>
      </w:tr>
      <w:tr w:rsidR="007F4EF8" w:rsidRPr="002F61E4" w14:paraId="2DE4D666" w14:textId="77777777" w:rsidTr="002F61E4">
        <w:tc>
          <w:tcPr>
            <w:tcW w:w="1818" w:type="dxa"/>
            <w:shd w:val="clear" w:color="auto" w:fill="auto"/>
          </w:tcPr>
          <w:p w14:paraId="08B28422" w14:textId="461772DC" w:rsidR="007F4EF8" w:rsidRDefault="007F4EF8" w:rsidP="002F61E4">
            <w:pPr>
              <w:pStyle w:val="BodyText"/>
              <w:ind w:left="0"/>
              <w:rPr>
                <w:noProof/>
              </w:rPr>
            </w:pPr>
            <w:r>
              <w:rPr>
                <w:noProof/>
              </w:rPr>
              <w:t>Application Data Store</w:t>
            </w:r>
          </w:p>
        </w:tc>
        <w:tc>
          <w:tcPr>
            <w:tcW w:w="7758" w:type="dxa"/>
            <w:shd w:val="clear" w:color="auto" w:fill="auto"/>
          </w:tcPr>
          <w:p w14:paraId="2A5A5E58" w14:textId="77777777" w:rsidR="007F4EF8" w:rsidRDefault="0068121B" w:rsidP="00362805">
            <w:pPr>
              <w:pStyle w:val="BodyText"/>
              <w:numPr>
                <w:ilvl w:val="0"/>
                <w:numId w:val="33"/>
              </w:numPr>
              <w:rPr>
                <w:noProof/>
              </w:rPr>
            </w:pPr>
            <w:r>
              <w:rPr>
                <w:noProof/>
              </w:rPr>
              <w:t>Persist application specific data such as past prediction reports to the MySQL data store.</w:t>
            </w:r>
          </w:p>
          <w:p w14:paraId="4383AF31" w14:textId="658AFEF0" w:rsidR="00A64B08" w:rsidRDefault="00A64B08" w:rsidP="00362805">
            <w:pPr>
              <w:pStyle w:val="BodyText"/>
              <w:numPr>
                <w:ilvl w:val="0"/>
                <w:numId w:val="33"/>
              </w:numPr>
              <w:rPr>
                <w:noProof/>
              </w:rPr>
            </w:pPr>
            <w:r>
              <w:rPr>
                <w:noProof/>
              </w:rPr>
              <w:t>Provide a query interface to the application specific MySQL data store</w:t>
            </w:r>
          </w:p>
        </w:tc>
      </w:tr>
    </w:tbl>
    <w:p w14:paraId="76ACD797" w14:textId="77777777" w:rsidR="0033079D" w:rsidRDefault="0033079D" w:rsidP="00487CF1">
      <w:pPr>
        <w:pStyle w:val="BodyText"/>
        <w:ind w:left="720"/>
        <w:rPr>
          <w:noProof/>
        </w:rPr>
      </w:pPr>
    </w:p>
    <w:p w14:paraId="73C65ABF" w14:textId="77777777" w:rsidR="007F008B" w:rsidRDefault="007F008B" w:rsidP="00487CF1">
      <w:pPr>
        <w:pStyle w:val="BodyText"/>
        <w:ind w:left="720"/>
        <w:rPr>
          <w:noProof/>
        </w:rPr>
      </w:pPr>
    </w:p>
    <w:p w14:paraId="2E28C49A" w14:textId="77777777" w:rsidR="001055CC" w:rsidRPr="001055CC" w:rsidRDefault="004C4D35" w:rsidP="001055CC">
      <w:pPr>
        <w:pStyle w:val="Heading2"/>
      </w:pPr>
      <w:bookmarkStart w:id="22" w:name="_Toc353470051"/>
      <w:r>
        <w:t>Interface Definitions</w:t>
      </w:r>
      <w:bookmarkEnd w:id="22"/>
    </w:p>
    <w:p w14:paraId="6A779B32" w14:textId="77777777" w:rsidR="003D378B" w:rsidRDefault="003D378B" w:rsidP="003D378B">
      <w:pPr>
        <w:pStyle w:val="BodyText2"/>
      </w:pPr>
    </w:p>
    <w:p w14:paraId="035C93B9" w14:textId="77777777" w:rsidR="003D378B" w:rsidRPr="00007727" w:rsidRDefault="007F3059" w:rsidP="003D378B">
      <w:pPr>
        <w:pStyle w:val="BodyText2"/>
        <w:rPr>
          <w:b/>
          <w:u w:val="single"/>
        </w:rPr>
      </w:pPr>
      <w:proofErr w:type="spellStart"/>
      <w:r w:rsidRPr="00007727">
        <w:rPr>
          <w:b/>
          <w:u w:val="single"/>
        </w:rPr>
        <w:t>Assembla</w:t>
      </w:r>
      <w:r w:rsidR="00D3415A" w:rsidRPr="00007727">
        <w:rPr>
          <w:b/>
          <w:u w:val="single"/>
        </w:rPr>
        <w:t>_Client</w:t>
      </w:r>
      <w:proofErr w:type="spellEnd"/>
      <w:r w:rsidR="00D3415A" w:rsidRPr="00007727">
        <w:rPr>
          <w:b/>
          <w:u w:val="single"/>
        </w:rPr>
        <w:t>::</w:t>
      </w:r>
      <w:proofErr w:type="spellStart"/>
      <w:r w:rsidR="00D3415A" w:rsidRPr="00007727">
        <w:rPr>
          <w:b/>
          <w:u w:val="single"/>
        </w:rPr>
        <w:t>Assembla_Client_Interface</w:t>
      </w:r>
      <w:proofErr w:type="spellEnd"/>
    </w:p>
    <w:p w14:paraId="7BE3B942" w14:textId="77777777" w:rsidR="00DA0D8F" w:rsidRDefault="00DA0D8F" w:rsidP="00DA0D8F">
      <w:pPr>
        <w:pStyle w:val="BodyText2"/>
        <w:ind w:left="0"/>
      </w:pPr>
    </w:p>
    <w:p w14:paraId="49AC48CB" w14:textId="77777777" w:rsidR="00DA0D8F" w:rsidRPr="00007727" w:rsidRDefault="00DA0D8F" w:rsidP="00DA0D8F">
      <w:pPr>
        <w:pStyle w:val="BodyText2"/>
        <w:ind w:left="0"/>
        <w:rPr>
          <w:u w:val="single"/>
        </w:rPr>
      </w:pPr>
      <w:r>
        <w:tab/>
        <w:t xml:space="preserve">       </w:t>
      </w:r>
      <w:r w:rsidRPr="00007727">
        <w:rPr>
          <w:u w:val="single"/>
        </w:rPr>
        <w:t>Interface Signature</w:t>
      </w:r>
    </w:p>
    <w:p w14:paraId="030648D4" w14:textId="77777777" w:rsidR="00283E71" w:rsidRPr="00283E71" w:rsidRDefault="00283E71" w:rsidP="00283E71">
      <w:pPr>
        <w:pStyle w:val="BodyText2"/>
      </w:pPr>
      <w:r w:rsidRPr="00283E71">
        <w:t xml:space="preserve">    </w:t>
      </w:r>
      <w:proofErr w:type="gramStart"/>
      <w:r w:rsidRPr="00283E71">
        <w:t>public</w:t>
      </w:r>
      <w:proofErr w:type="gramEnd"/>
      <w:r w:rsidRPr="00283E71">
        <w:t xml:space="preserve"> interface </w:t>
      </w:r>
      <w:proofErr w:type="spellStart"/>
      <w:r w:rsidRPr="00283E71">
        <w:t>IAssemblaClient</w:t>
      </w:r>
      <w:proofErr w:type="spellEnd"/>
    </w:p>
    <w:p w14:paraId="135254C2" w14:textId="77777777" w:rsidR="00283E71" w:rsidRPr="00283E71" w:rsidRDefault="00283E71" w:rsidP="00283E71">
      <w:pPr>
        <w:pStyle w:val="BodyText2"/>
      </w:pPr>
      <w:r w:rsidRPr="00283E71">
        <w:t xml:space="preserve">    {</w:t>
      </w:r>
    </w:p>
    <w:p w14:paraId="0F9B40B5" w14:textId="77777777" w:rsidR="00283E71" w:rsidRPr="00283E71" w:rsidRDefault="00283E71" w:rsidP="00283E71">
      <w:pPr>
        <w:pStyle w:val="BodyText2"/>
      </w:pPr>
      <w:r w:rsidRPr="00283E71">
        <w:t xml:space="preserve">        </w:t>
      </w:r>
      <w:proofErr w:type="spellStart"/>
      <w:r w:rsidRPr="00283E71">
        <w:t>HttpWebResponse</w:t>
      </w:r>
      <w:proofErr w:type="spellEnd"/>
      <w:r w:rsidRPr="00283E71">
        <w:t xml:space="preserve"> </w:t>
      </w:r>
      <w:proofErr w:type="gramStart"/>
      <w:r w:rsidRPr="00283E71">
        <w:t>Milestones(</w:t>
      </w:r>
      <w:proofErr w:type="gramEnd"/>
      <w:r w:rsidRPr="00283E71">
        <w:t xml:space="preserve">string </w:t>
      </w:r>
      <w:proofErr w:type="spellStart"/>
      <w:r w:rsidRPr="00283E71">
        <w:t>spaceId</w:t>
      </w:r>
      <w:proofErr w:type="spellEnd"/>
      <w:r w:rsidRPr="00283E71">
        <w:t>);</w:t>
      </w:r>
    </w:p>
    <w:p w14:paraId="03390E9E" w14:textId="77777777" w:rsidR="00283E71" w:rsidRPr="00283E71" w:rsidRDefault="00283E71" w:rsidP="00283E71">
      <w:pPr>
        <w:pStyle w:val="BodyText2"/>
      </w:pPr>
      <w:r w:rsidRPr="00283E71">
        <w:t xml:space="preserve">        </w:t>
      </w:r>
      <w:proofErr w:type="spellStart"/>
      <w:r w:rsidRPr="00283E71">
        <w:t>HttpWebResponse</w:t>
      </w:r>
      <w:proofErr w:type="spellEnd"/>
      <w:r w:rsidRPr="00283E71">
        <w:t xml:space="preserve"> </w:t>
      </w:r>
      <w:proofErr w:type="spellStart"/>
      <w:proofErr w:type="gramStart"/>
      <w:r w:rsidRPr="00283E71">
        <w:t>PublicSpaceNamesForPage</w:t>
      </w:r>
      <w:proofErr w:type="spellEnd"/>
      <w:r w:rsidRPr="00283E71">
        <w:t>(</w:t>
      </w:r>
      <w:proofErr w:type="spellStart"/>
      <w:proofErr w:type="gramEnd"/>
      <w:r w:rsidRPr="00283E71">
        <w:t>int</w:t>
      </w:r>
      <w:proofErr w:type="spellEnd"/>
      <w:r w:rsidRPr="00283E71">
        <w:t xml:space="preserve"> </w:t>
      </w:r>
      <w:proofErr w:type="spellStart"/>
      <w:r w:rsidRPr="00283E71">
        <w:t>pageNumber</w:t>
      </w:r>
      <w:proofErr w:type="spellEnd"/>
      <w:r w:rsidRPr="00283E71">
        <w:t>);</w:t>
      </w:r>
    </w:p>
    <w:p w14:paraId="6BB666D8" w14:textId="77777777" w:rsidR="00283E71" w:rsidRPr="00283E71" w:rsidRDefault="00283E71" w:rsidP="00283E71">
      <w:pPr>
        <w:pStyle w:val="BodyText2"/>
      </w:pPr>
      <w:r w:rsidRPr="00283E71">
        <w:t xml:space="preserve">        </w:t>
      </w:r>
      <w:proofErr w:type="spellStart"/>
      <w:r w:rsidRPr="00283E71">
        <w:t>HttpWebResponse</w:t>
      </w:r>
      <w:proofErr w:type="spellEnd"/>
      <w:r w:rsidRPr="00283E71">
        <w:t xml:space="preserve"> </w:t>
      </w:r>
      <w:proofErr w:type="spellStart"/>
      <w:proofErr w:type="gramStart"/>
      <w:r w:rsidRPr="00283E71">
        <w:t>PublicSpaces</w:t>
      </w:r>
      <w:proofErr w:type="spellEnd"/>
      <w:r w:rsidRPr="00283E71">
        <w:t>(</w:t>
      </w:r>
      <w:proofErr w:type="gramEnd"/>
      <w:r w:rsidRPr="00283E71">
        <w:t>);</w:t>
      </w:r>
    </w:p>
    <w:p w14:paraId="14FA1A3E" w14:textId="77777777" w:rsidR="00283E71" w:rsidRPr="00283E71" w:rsidRDefault="00283E71" w:rsidP="00283E71">
      <w:pPr>
        <w:pStyle w:val="BodyText2"/>
      </w:pPr>
      <w:r w:rsidRPr="00283E71">
        <w:t xml:space="preserve">        </w:t>
      </w:r>
      <w:proofErr w:type="spellStart"/>
      <w:r w:rsidRPr="00283E71">
        <w:t>HttpWebResponse</w:t>
      </w:r>
      <w:proofErr w:type="spellEnd"/>
      <w:r w:rsidRPr="00283E71">
        <w:t xml:space="preserve"> </w:t>
      </w:r>
      <w:proofErr w:type="spellStart"/>
      <w:proofErr w:type="gramStart"/>
      <w:r w:rsidRPr="00283E71">
        <w:t>SpaceTools</w:t>
      </w:r>
      <w:proofErr w:type="spellEnd"/>
      <w:r w:rsidRPr="00283E71">
        <w:t>(</w:t>
      </w:r>
      <w:proofErr w:type="gramEnd"/>
      <w:r w:rsidRPr="00283E71">
        <w:t xml:space="preserve">string </w:t>
      </w:r>
      <w:proofErr w:type="spellStart"/>
      <w:r w:rsidRPr="00283E71">
        <w:t>spaceId</w:t>
      </w:r>
      <w:proofErr w:type="spellEnd"/>
      <w:r w:rsidRPr="00283E71">
        <w:t>);</w:t>
      </w:r>
    </w:p>
    <w:p w14:paraId="0566F762" w14:textId="77777777" w:rsidR="00283E71" w:rsidRDefault="00283E71" w:rsidP="00283E71">
      <w:pPr>
        <w:pStyle w:val="BodyText2"/>
      </w:pPr>
      <w:r w:rsidRPr="00283E71">
        <w:t xml:space="preserve">        </w:t>
      </w:r>
      <w:proofErr w:type="spellStart"/>
      <w:r w:rsidRPr="00283E71">
        <w:t>HttpWebResponse</w:t>
      </w:r>
      <w:proofErr w:type="spellEnd"/>
      <w:r w:rsidRPr="00283E71">
        <w:t xml:space="preserve"> </w:t>
      </w:r>
      <w:proofErr w:type="spellStart"/>
      <w:proofErr w:type="gramStart"/>
      <w:r w:rsidRPr="00283E71">
        <w:t>TicketsByMilestone</w:t>
      </w:r>
      <w:proofErr w:type="spellEnd"/>
      <w:r w:rsidRPr="00283E71">
        <w:t>(</w:t>
      </w:r>
      <w:proofErr w:type="gramEnd"/>
      <w:r w:rsidRPr="00283E71">
        <w:t xml:space="preserve">string </w:t>
      </w:r>
      <w:proofErr w:type="spellStart"/>
      <w:r w:rsidRPr="00283E71">
        <w:t>spaceId</w:t>
      </w:r>
      <w:proofErr w:type="spellEnd"/>
      <w:r w:rsidRPr="00283E71">
        <w:t xml:space="preserve">, string </w:t>
      </w:r>
      <w:proofErr w:type="spellStart"/>
      <w:r w:rsidRPr="00283E71">
        <w:t>milestoneId</w:t>
      </w:r>
      <w:proofErr w:type="spellEnd"/>
      <w:r w:rsidRPr="00283E71">
        <w:t>);</w:t>
      </w:r>
    </w:p>
    <w:p w14:paraId="284C583E" w14:textId="76FD1015" w:rsidR="004205A1" w:rsidRDefault="004205A1" w:rsidP="00283E71">
      <w:pPr>
        <w:pStyle w:val="BodyText2"/>
      </w:pPr>
      <w:r>
        <w:t xml:space="preserve">        </w:t>
      </w:r>
      <w:proofErr w:type="spellStart"/>
      <w:r>
        <w:t>HttpWebResponse</w:t>
      </w:r>
      <w:proofErr w:type="spellEnd"/>
      <w:r>
        <w:t xml:space="preserve"> </w:t>
      </w:r>
      <w:proofErr w:type="spellStart"/>
      <w:proofErr w:type="gramStart"/>
      <w:r>
        <w:t>UserSpaces</w:t>
      </w:r>
      <w:proofErr w:type="spellEnd"/>
      <w:r>
        <w:t>(</w:t>
      </w:r>
      <w:proofErr w:type="gramEnd"/>
      <w:r>
        <w:t xml:space="preserve">string </w:t>
      </w:r>
      <w:proofErr w:type="spellStart"/>
      <w:r>
        <w:t>accessToken</w:t>
      </w:r>
      <w:proofErr w:type="spellEnd"/>
      <w:r>
        <w:t>);</w:t>
      </w:r>
    </w:p>
    <w:p w14:paraId="22EE1AB2" w14:textId="66628806" w:rsidR="00FA1D0F" w:rsidRDefault="00FA1D0F" w:rsidP="00283E71">
      <w:pPr>
        <w:pStyle w:val="BodyText2"/>
      </w:pPr>
      <w:r>
        <w:t xml:space="preserve">        </w:t>
      </w:r>
      <w:proofErr w:type="spellStart"/>
      <w:r>
        <w:t>HttpWebResponse</w:t>
      </w:r>
      <w:proofErr w:type="spellEnd"/>
      <w:r>
        <w:t xml:space="preserve"> </w:t>
      </w:r>
      <w:proofErr w:type="gramStart"/>
      <w:r>
        <w:t>Space(</w:t>
      </w:r>
      <w:proofErr w:type="gramEnd"/>
      <w:r>
        <w:t xml:space="preserve">string </w:t>
      </w:r>
      <w:proofErr w:type="spellStart"/>
      <w:r>
        <w:t>accessToken</w:t>
      </w:r>
      <w:proofErr w:type="spellEnd"/>
      <w:r>
        <w:t xml:space="preserve">, string </w:t>
      </w:r>
      <w:proofErr w:type="spellStart"/>
      <w:r>
        <w:t>spaceId</w:t>
      </w:r>
      <w:proofErr w:type="spellEnd"/>
      <w:r>
        <w:t>);</w:t>
      </w:r>
    </w:p>
    <w:p w14:paraId="47986ED7" w14:textId="4794704E" w:rsidR="00A73583" w:rsidRDefault="00A73583" w:rsidP="00283E71">
      <w:pPr>
        <w:pStyle w:val="BodyText2"/>
      </w:pPr>
      <w:r>
        <w:t xml:space="preserve">        </w:t>
      </w:r>
      <w:proofErr w:type="spellStart"/>
      <w:r w:rsidRPr="00283E71">
        <w:t>HttpWebResponse</w:t>
      </w:r>
      <w:proofErr w:type="spellEnd"/>
      <w:r w:rsidRPr="00283E71">
        <w:t xml:space="preserve"> </w:t>
      </w:r>
      <w:proofErr w:type="spellStart"/>
      <w:proofErr w:type="gramStart"/>
      <w:r>
        <w:t>Authorize</w:t>
      </w:r>
      <w:r w:rsidR="00CB6F81">
        <w:t>User</w:t>
      </w:r>
      <w:proofErr w:type="spellEnd"/>
      <w:r w:rsidRPr="00283E71">
        <w:t>(</w:t>
      </w:r>
      <w:proofErr w:type="gramEnd"/>
      <w:r w:rsidRPr="00283E71">
        <w:t>);</w:t>
      </w:r>
    </w:p>
    <w:p w14:paraId="2D92F6C0" w14:textId="6BE29805" w:rsidR="002E01A8" w:rsidRPr="00283E71" w:rsidRDefault="002E01A8" w:rsidP="00283E71">
      <w:pPr>
        <w:pStyle w:val="BodyText2"/>
      </w:pPr>
      <w:r>
        <w:t xml:space="preserve">        </w:t>
      </w:r>
      <w:proofErr w:type="spellStart"/>
      <w:r w:rsidRPr="00283E71">
        <w:t>HttpWebResponse</w:t>
      </w:r>
      <w:proofErr w:type="spellEnd"/>
      <w:r w:rsidRPr="00283E71">
        <w:t xml:space="preserve"> </w:t>
      </w:r>
      <w:proofErr w:type="spellStart"/>
      <w:proofErr w:type="gramStart"/>
      <w:r>
        <w:t>GetAccessToken</w:t>
      </w:r>
      <w:proofErr w:type="spellEnd"/>
      <w:r w:rsidRPr="00283E71">
        <w:t>(</w:t>
      </w:r>
      <w:proofErr w:type="gramEnd"/>
      <w:r w:rsidR="001B485E">
        <w:t xml:space="preserve">string </w:t>
      </w:r>
      <w:proofErr w:type="spellStart"/>
      <w:r w:rsidR="001B485E">
        <w:t>authorizationCode</w:t>
      </w:r>
      <w:proofErr w:type="spellEnd"/>
      <w:r w:rsidRPr="00283E71">
        <w:t>);</w:t>
      </w:r>
    </w:p>
    <w:p w14:paraId="474A884B" w14:textId="7D325565" w:rsidR="00283E71" w:rsidRDefault="7799050F" w:rsidP="7799050F">
      <w:pPr>
        <w:ind w:left="720"/>
      </w:pPr>
      <w:r>
        <w:t xml:space="preserve">   </w:t>
      </w:r>
      <w:r w:rsidRPr="00283E71">
        <w:t xml:space="preserve">    }</w:t>
      </w:r>
    </w:p>
    <w:p w14:paraId="474F9BBE" w14:textId="77777777" w:rsidR="00DA0D8F" w:rsidRDefault="00DA0D8F" w:rsidP="00283E71">
      <w:pPr>
        <w:pStyle w:val="BodyText2"/>
      </w:pPr>
    </w:p>
    <w:p w14:paraId="5F5598BD" w14:textId="77777777" w:rsidR="001055CC" w:rsidRDefault="00DA0D8F" w:rsidP="00007727">
      <w:pPr>
        <w:pStyle w:val="BodyText2"/>
        <w:rPr>
          <w:u w:val="single"/>
        </w:rPr>
      </w:pPr>
      <w:r>
        <w:t xml:space="preserve">    </w:t>
      </w:r>
      <w:r w:rsidR="00FC1C49" w:rsidRPr="00007727">
        <w:rPr>
          <w:u w:val="single"/>
        </w:rPr>
        <w:t>Operation Defin</w:t>
      </w:r>
      <w:r w:rsidR="003D3249" w:rsidRPr="00007727">
        <w:rPr>
          <w:u w:val="single"/>
        </w:rPr>
        <w:t>itions</w:t>
      </w:r>
    </w:p>
    <w:p w14:paraId="7BA960F3" w14:textId="77777777" w:rsidR="002E61CE" w:rsidRPr="00007727" w:rsidRDefault="002E61CE" w:rsidP="00007727">
      <w:pPr>
        <w:pStyle w:val="BodyText2"/>
        <w:rPr>
          <w:u w:val="single"/>
        </w:rPr>
      </w:pPr>
    </w:p>
    <w:p w14:paraId="77183B4D" w14:textId="77777777" w:rsidR="00FC1C49" w:rsidRPr="002E61CE" w:rsidRDefault="00007727" w:rsidP="00007727">
      <w:pPr>
        <w:pStyle w:val="BodyText2"/>
        <w:ind w:firstLine="540"/>
        <w:rPr>
          <w:b/>
        </w:rPr>
      </w:pPr>
      <w:proofErr w:type="gramStart"/>
      <w:r w:rsidRPr="002E61CE">
        <w:rPr>
          <w:b/>
        </w:rPr>
        <w:t>Milestones(</w:t>
      </w:r>
      <w:proofErr w:type="gramEnd"/>
      <w:r w:rsidRPr="002E61CE">
        <w:rPr>
          <w:b/>
        </w:rPr>
        <w:t xml:space="preserve">string </w:t>
      </w:r>
      <w:proofErr w:type="spellStart"/>
      <w:r w:rsidRPr="002E61CE">
        <w:rPr>
          <w:b/>
        </w:rPr>
        <w:t>spaceId</w:t>
      </w:r>
      <w:proofErr w:type="spellEnd"/>
      <w:r w:rsidRPr="002E61CE">
        <w:rPr>
          <w:b/>
        </w:rPr>
        <w:t>)</w:t>
      </w:r>
    </w:p>
    <w:p w14:paraId="3B54F610" w14:textId="77777777" w:rsidR="00007727" w:rsidRDefault="00007727" w:rsidP="00283E71">
      <w:pPr>
        <w:pStyle w:val="BodyText2"/>
      </w:pPr>
    </w:p>
    <w:p w14:paraId="2C406687" w14:textId="77777777" w:rsidR="00007727" w:rsidRDefault="00007727" w:rsidP="005E7A05">
      <w:pPr>
        <w:pStyle w:val="BodyText2"/>
        <w:ind w:left="1620"/>
      </w:pPr>
      <w:r w:rsidRPr="00007727">
        <w:rPr>
          <w:i/>
        </w:rPr>
        <w:t>Description</w:t>
      </w:r>
      <w:r>
        <w:t xml:space="preserve">: </w:t>
      </w:r>
      <w:r w:rsidR="00542A89">
        <w:t xml:space="preserve">This operation connects to the Assembla API and </w:t>
      </w:r>
      <w:r w:rsidR="005E7A05">
        <w:t xml:space="preserve">downloads all Milestones associated with a particular Space as identified by the </w:t>
      </w:r>
      <w:proofErr w:type="spellStart"/>
      <w:r w:rsidR="005E7A05">
        <w:t>spaceId</w:t>
      </w:r>
      <w:proofErr w:type="spellEnd"/>
      <w:r w:rsidR="005E7A05">
        <w:t xml:space="preserve"> parameter.</w:t>
      </w:r>
    </w:p>
    <w:p w14:paraId="1D160E47" w14:textId="77777777" w:rsidR="00007727" w:rsidRDefault="00007727" w:rsidP="00007727">
      <w:pPr>
        <w:pStyle w:val="BodyText2"/>
        <w:ind w:firstLine="540"/>
      </w:pPr>
    </w:p>
    <w:p w14:paraId="44245EFC" w14:textId="77777777" w:rsidR="00007727" w:rsidRPr="00A66033" w:rsidRDefault="00007727" w:rsidP="00A66033">
      <w:pPr>
        <w:pStyle w:val="BodyText2"/>
        <w:ind w:left="1620"/>
      </w:pPr>
      <w:r w:rsidRPr="00007727">
        <w:rPr>
          <w:i/>
        </w:rPr>
        <w:t>Precondition:</w:t>
      </w:r>
      <w:r w:rsidR="00A66033">
        <w:rPr>
          <w:i/>
        </w:rPr>
        <w:t xml:space="preserve"> </w:t>
      </w:r>
      <w:r w:rsidR="00A66033">
        <w:t xml:space="preserve">A valid </w:t>
      </w:r>
      <w:r w:rsidR="00DC6FCF">
        <w:t>Ass</w:t>
      </w:r>
      <w:r w:rsidR="00A66033">
        <w:t xml:space="preserve">embla application ID and application secret must be sent in the request headers in order to </w:t>
      </w:r>
      <w:r w:rsidR="00B50A75">
        <w:t xml:space="preserve">authenticate </w:t>
      </w:r>
      <w:r w:rsidR="00A66033">
        <w:t>with the Assembla API.</w:t>
      </w:r>
    </w:p>
    <w:p w14:paraId="08221D12" w14:textId="77777777" w:rsidR="00007727" w:rsidRDefault="00007727" w:rsidP="00007727">
      <w:pPr>
        <w:pStyle w:val="BodyText2"/>
        <w:ind w:firstLine="540"/>
      </w:pPr>
    </w:p>
    <w:p w14:paraId="5F510019" w14:textId="793D87F1" w:rsidR="00007727" w:rsidRPr="008C36E7" w:rsidRDefault="00007727" w:rsidP="00781072">
      <w:pPr>
        <w:pStyle w:val="BodyText2"/>
        <w:ind w:left="1620"/>
      </w:pPr>
      <w:proofErr w:type="spellStart"/>
      <w:r w:rsidRPr="00007727">
        <w:rPr>
          <w:i/>
        </w:rPr>
        <w:t>Postcondition</w:t>
      </w:r>
      <w:proofErr w:type="spellEnd"/>
      <w:r w:rsidRPr="00007727">
        <w:rPr>
          <w:i/>
        </w:rPr>
        <w:t>:</w:t>
      </w:r>
      <w:r w:rsidR="008C36E7">
        <w:rPr>
          <w:i/>
        </w:rPr>
        <w:t xml:space="preserve"> </w:t>
      </w:r>
      <w:r w:rsidR="008C36E7">
        <w:t xml:space="preserve">An </w:t>
      </w:r>
      <w:proofErr w:type="spellStart"/>
      <w:r w:rsidR="008C36E7">
        <w:t>HttpWebResponse</w:t>
      </w:r>
      <w:proofErr w:type="spellEnd"/>
      <w:r w:rsidR="008C36E7">
        <w:t xml:space="preserve"> object is returned to the caller.  </w:t>
      </w:r>
      <w:r w:rsidR="00781072">
        <w:t>This object contains the JSON formatted response cont</w:t>
      </w:r>
      <w:r w:rsidR="001034F6">
        <w:t>a</w:t>
      </w:r>
      <w:r w:rsidR="00781072">
        <w:t xml:space="preserve">ining the Milestone data.  The caller is responsible for </w:t>
      </w:r>
      <w:proofErr w:type="spellStart"/>
      <w:r w:rsidR="00781072">
        <w:t>deserializing</w:t>
      </w:r>
      <w:proofErr w:type="spellEnd"/>
      <w:r w:rsidR="00781072">
        <w:t xml:space="preserve"> the response. </w:t>
      </w:r>
    </w:p>
    <w:p w14:paraId="2D3D41DB" w14:textId="77777777" w:rsidR="002E61CE" w:rsidRDefault="002E61CE" w:rsidP="0027104C">
      <w:pPr>
        <w:pStyle w:val="BodyText2"/>
        <w:ind w:left="0"/>
        <w:rPr>
          <w:u w:val="single"/>
        </w:rPr>
      </w:pPr>
    </w:p>
    <w:p w14:paraId="5A8C706F" w14:textId="77777777" w:rsidR="002E61CE" w:rsidRDefault="002E61CE" w:rsidP="0027104C">
      <w:pPr>
        <w:pStyle w:val="BodyText2"/>
        <w:ind w:left="0"/>
        <w:rPr>
          <w:u w:val="single"/>
        </w:rPr>
      </w:pPr>
    </w:p>
    <w:p w14:paraId="0ECF32F6" w14:textId="77777777" w:rsidR="0062029D" w:rsidRPr="002E61CE" w:rsidRDefault="00F64548" w:rsidP="0062029D">
      <w:pPr>
        <w:pStyle w:val="BodyText2"/>
        <w:ind w:firstLine="540"/>
        <w:rPr>
          <w:b/>
        </w:rPr>
      </w:pPr>
      <w:proofErr w:type="spellStart"/>
      <w:proofErr w:type="gramStart"/>
      <w:r w:rsidRPr="002E61CE">
        <w:rPr>
          <w:b/>
        </w:rPr>
        <w:t>PublicSpaceNamesForPage</w:t>
      </w:r>
      <w:proofErr w:type="spellEnd"/>
      <w:r w:rsidR="0062029D" w:rsidRPr="002E61CE">
        <w:rPr>
          <w:b/>
        </w:rPr>
        <w:t>(</w:t>
      </w:r>
      <w:proofErr w:type="spellStart"/>
      <w:proofErr w:type="gramEnd"/>
      <w:r w:rsidRPr="002E61CE">
        <w:rPr>
          <w:b/>
        </w:rPr>
        <w:t>int</w:t>
      </w:r>
      <w:proofErr w:type="spellEnd"/>
      <w:r w:rsidRPr="002E61CE">
        <w:rPr>
          <w:b/>
        </w:rPr>
        <w:t xml:space="preserve"> </w:t>
      </w:r>
      <w:proofErr w:type="spellStart"/>
      <w:r w:rsidRPr="002E61CE">
        <w:rPr>
          <w:b/>
        </w:rPr>
        <w:t>pageNumber</w:t>
      </w:r>
      <w:proofErr w:type="spellEnd"/>
      <w:r w:rsidR="0062029D" w:rsidRPr="002E61CE">
        <w:rPr>
          <w:b/>
        </w:rPr>
        <w:t>)</w:t>
      </w:r>
    </w:p>
    <w:p w14:paraId="0B140CB2" w14:textId="77777777" w:rsidR="0062029D" w:rsidRDefault="0062029D" w:rsidP="0062029D">
      <w:pPr>
        <w:pStyle w:val="BodyText2"/>
      </w:pPr>
    </w:p>
    <w:p w14:paraId="4B57BABF" w14:textId="77777777" w:rsidR="0062029D" w:rsidRDefault="0062029D" w:rsidP="0062029D">
      <w:pPr>
        <w:pStyle w:val="BodyText2"/>
        <w:ind w:left="1620"/>
      </w:pPr>
      <w:r w:rsidRPr="00007727">
        <w:rPr>
          <w:i/>
        </w:rPr>
        <w:t>Description</w:t>
      </w:r>
      <w:r>
        <w:t xml:space="preserve">: This </w:t>
      </w:r>
      <w:r w:rsidR="00ED74B0">
        <w:t xml:space="preserve">operation connects to the Assembla </w:t>
      </w:r>
      <w:r w:rsidR="008D7F0F">
        <w:t xml:space="preserve">website </w:t>
      </w:r>
      <w:r w:rsidR="00ED74B0">
        <w:t xml:space="preserve">and downloads </w:t>
      </w:r>
      <w:r w:rsidR="008D7F0F">
        <w:t>a specific HTML page</w:t>
      </w:r>
      <w:r w:rsidR="006E542A">
        <w:t xml:space="preserve"> </w:t>
      </w:r>
      <w:r w:rsidR="008D7F0F">
        <w:t xml:space="preserve">containing publicly available space IDs.  The page to download is specified by the </w:t>
      </w:r>
      <w:proofErr w:type="spellStart"/>
      <w:r w:rsidR="008D7F0F">
        <w:t>pageNumber</w:t>
      </w:r>
      <w:proofErr w:type="spellEnd"/>
      <w:r w:rsidR="008D7F0F">
        <w:t xml:space="preserve"> parameter.</w:t>
      </w:r>
      <w:r w:rsidR="00863DA8">
        <w:t xml:space="preserve">    </w:t>
      </w:r>
      <w:r w:rsidR="00ED74B0">
        <w:t xml:space="preserve"> </w:t>
      </w:r>
    </w:p>
    <w:p w14:paraId="58F5C60D" w14:textId="77777777" w:rsidR="0062029D" w:rsidRDefault="0062029D" w:rsidP="0062029D">
      <w:pPr>
        <w:pStyle w:val="BodyText2"/>
        <w:ind w:firstLine="540"/>
      </w:pPr>
    </w:p>
    <w:p w14:paraId="04CC98CB" w14:textId="77777777" w:rsidR="0062029D" w:rsidRPr="00A66033" w:rsidRDefault="0062029D" w:rsidP="0062029D">
      <w:pPr>
        <w:pStyle w:val="BodyText2"/>
        <w:ind w:left="1620"/>
      </w:pPr>
      <w:r w:rsidRPr="00007727">
        <w:rPr>
          <w:i/>
        </w:rPr>
        <w:t>Precondition:</w:t>
      </w:r>
      <w:r>
        <w:rPr>
          <w:i/>
        </w:rPr>
        <w:t xml:space="preserve"> </w:t>
      </w:r>
      <w:r w:rsidR="00F57D4A">
        <w:t>None</w:t>
      </w:r>
    </w:p>
    <w:p w14:paraId="7497981A" w14:textId="77777777" w:rsidR="0062029D" w:rsidRDefault="0062029D" w:rsidP="0062029D">
      <w:pPr>
        <w:pStyle w:val="BodyText2"/>
        <w:ind w:firstLine="540"/>
      </w:pPr>
    </w:p>
    <w:p w14:paraId="56297250" w14:textId="61BD82F7" w:rsidR="00055509" w:rsidRDefault="0062029D" w:rsidP="00E22353">
      <w:pPr>
        <w:pStyle w:val="BodyText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w:t>
      </w:r>
      <w:r w:rsidR="00DE4439">
        <w:t xml:space="preserve">the HTML content of the page requested. </w:t>
      </w:r>
    </w:p>
    <w:p w14:paraId="4CA19198" w14:textId="77777777" w:rsidR="008D3DFC" w:rsidRDefault="008D3DFC" w:rsidP="0062029D">
      <w:pPr>
        <w:pStyle w:val="BodyText2"/>
        <w:ind w:left="1620"/>
      </w:pPr>
    </w:p>
    <w:p w14:paraId="265737D4" w14:textId="77777777" w:rsidR="00352A09" w:rsidRDefault="00352A09" w:rsidP="0062029D">
      <w:pPr>
        <w:pStyle w:val="BodyText2"/>
        <w:ind w:left="1620"/>
      </w:pPr>
    </w:p>
    <w:p w14:paraId="297E30F4" w14:textId="77777777" w:rsidR="00055509" w:rsidRPr="002E61CE" w:rsidRDefault="00055509" w:rsidP="00055509">
      <w:pPr>
        <w:pStyle w:val="BodyText2"/>
        <w:ind w:firstLine="540"/>
        <w:rPr>
          <w:b/>
        </w:rPr>
      </w:pPr>
      <w:proofErr w:type="spellStart"/>
      <w:proofErr w:type="gramStart"/>
      <w:r w:rsidRPr="002E61CE">
        <w:rPr>
          <w:b/>
        </w:rPr>
        <w:t>PublicSpace</w:t>
      </w:r>
      <w:r w:rsidR="00015B2F" w:rsidRPr="002E61CE">
        <w:rPr>
          <w:b/>
        </w:rPr>
        <w:t>s</w:t>
      </w:r>
      <w:proofErr w:type="spellEnd"/>
      <w:r w:rsidRPr="002E61CE">
        <w:rPr>
          <w:b/>
        </w:rPr>
        <w:t>()</w:t>
      </w:r>
      <w:proofErr w:type="gramEnd"/>
    </w:p>
    <w:p w14:paraId="6A1F62A2" w14:textId="77777777" w:rsidR="00055509" w:rsidRDefault="00055509" w:rsidP="00055509">
      <w:pPr>
        <w:pStyle w:val="BodyText2"/>
      </w:pPr>
    </w:p>
    <w:p w14:paraId="7579BF73" w14:textId="77777777" w:rsidR="00055509" w:rsidRDefault="00055509" w:rsidP="00055509">
      <w:pPr>
        <w:pStyle w:val="BodyText2"/>
        <w:ind w:left="1620"/>
      </w:pPr>
      <w:r w:rsidRPr="00007727">
        <w:rPr>
          <w:i/>
        </w:rPr>
        <w:t>Description</w:t>
      </w:r>
      <w:r>
        <w:t xml:space="preserve">: This operation connects to the Assembla </w:t>
      </w:r>
      <w:r w:rsidR="003E3212">
        <w:t>website</w:t>
      </w:r>
      <w:r>
        <w:t xml:space="preserve"> and</w:t>
      </w:r>
      <w:r w:rsidR="00B45C17">
        <w:t xml:space="preserve"> </w:t>
      </w:r>
      <w:r w:rsidR="008D7F0F">
        <w:t>downloads</w:t>
      </w:r>
      <w:r w:rsidR="00B45C17">
        <w:t xml:space="preserve"> the HTML page that lists all publicly available space IDs</w:t>
      </w:r>
      <w:r>
        <w:t xml:space="preserve">.   </w:t>
      </w:r>
    </w:p>
    <w:p w14:paraId="312F4232" w14:textId="77777777" w:rsidR="00055509" w:rsidRDefault="00055509" w:rsidP="00055509">
      <w:pPr>
        <w:pStyle w:val="BodyText2"/>
        <w:ind w:firstLine="540"/>
      </w:pPr>
    </w:p>
    <w:p w14:paraId="16FDA9D2" w14:textId="77777777" w:rsidR="00055509" w:rsidRPr="00A66033" w:rsidRDefault="00055509" w:rsidP="00055509">
      <w:pPr>
        <w:pStyle w:val="BodyText2"/>
        <w:ind w:left="1620"/>
      </w:pPr>
      <w:r w:rsidRPr="00007727">
        <w:rPr>
          <w:i/>
        </w:rPr>
        <w:t>Precondition:</w:t>
      </w:r>
      <w:r>
        <w:rPr>
          <w:i/>
        </w:rPr>
        <w:t xml:space="preserve"> </w:t>
      </w:r>
      <w:r w:rsidR="00F47291">
        <w:t>None</w:t>
      </w:r>
    </w:p>
    <w:p w14:paraId="7D761EEE" w14:textId="77777777" w:rsidR="00055509" w:rsidRDefault="00055509" w:rsidP="00055509">
      <w:pPr>
        <w:pStyle w:val="BodyText2"/>
        <w:ind w:firstLine="540"/>
      </w:pPr>
    </w:p>
    <w:p w14:paraId="08ADA40A" w14:textId="77777777" w:rsidR="00055509" w:rsidRPr="008C36E7" w:rsidRDefault="00055509" w:rsidP="00055509">
      <w:pPr>
        <w:pStyle w:val="BodyText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w:t>
      </w:r>
      <w:r w:rsidR="004C3C8F">
        <w:t xml:space="preserve">HTML content of the page requested.  </w:t>
      </w:r>
      <w:r>
        <w:t xml:space="preserve"> </w:t>
      </w:r>
    </w:p>
    <w:p w14:paraId="6AEB2935" w14:textId="77777777" w:rsidR="00055509" w:rsidRDefault="00055509" w:rsidP="0062029D">
      <w:pPr>
        <w:pStyle w:val="BodyText2"/>
        <w:ind w:left="1620"/>
      </w:pPr>
    </w:p>
    <w:p w14:paraId="530C5865" w14:textId="77777777" w:rsidR="00486151" w:rsidRDefault="00486151" w:rsidP="0062029D">
      <w:pPr>
        <w:pStyle w:val="BodyText2"/>
        <w:ind w:left="1620"/>
      </w:pPr>
    </w:p>
    <w:p w14:paraId="55F0816C" w14:textId="77777777" w:rsidR="00486151" w:rsidRPr="002E61CE" w:rsidRDefault="00327FB4" w:rsidP="00486151">
      <w:pPr>
        <w:pStyle w:val="BodyText2"/>
        <w:ind w:firstLine="540"/>
        <w:rPr>
          <w:b/>
        </w:rPr>
      </w:pPr>
      <w:proofErr w:type="spellStart"/>
      <w:proofErr w:type="gramStart"/>
      <w:r w:rsidRPr="002E61CE">
        <w:rPr>
          <w:b/>
        </w:rPr>
        <w:t>SpaceTools</w:t>
      </w:r>
      <w:proofErr w:type="spellEnd"/>
      <w:r w:rsidRPr="002E61CE">
        <w:rPr>
          <w:b/>
        </w:rPr>
        <w:t>(</w:t>
      </w:r>
      <w:proofErr w:type="gramEnd"/>
      <w:r w:rsidRPr="002E61CE">
        <w:rPr>
          <w:b/>
        </w:rPr>
        <w:t xml:space="preserve">string </w:t>
      </w:r>
      <w:proofErr w:type="spellStart"/>
      <w:r w:rsidRPr="002E61CE">
        <w:rPr>
          <w:b/>
        </w:rPr>
        <w:t>spaceId</w:t>
      </w:r>
      <w:proofErr w:type="spellEnd"/>
      <w:r w:rsidR="00486151" w:rsidRPr="002E61CE">
        <w:rPr>
          <w:b/>
        </w:rPr>
        <w:t>)</w:t>
      </w:r>
    </w:p>
    <w:p w14:paraId="5294756B" w14:textId="77777777" w:rsidR="00486151" w:rsidRDefault="00486151" w:rsidP="00486151">
      <w:pPr>
        <w:pStyle w:val="BodyText2"/>
      </w:pPr>
    </w:p>
    <w:p w14:paraId="482CE1C6" w14:textId="77777777" w:rsidR="00486151" w:rsidRDefault="00486151" w:rsidP="00486151">
      <w:pPr>
        <w:pStyle w:val="BodyText2"/>
        <w:ind w:left="1620"/>
      </w:pPr>
      <w:r w:rsidRPr="00007727">
        <w:rPr>
          <w:i/>
        </w:rPr>
        <w:t>Description</w:t>
      </w:r>
      <w:r>
        <w:t xml:space="preserve">: </w:t>
      </w:r>
      <w:r w:rsidR="00374531">
        <w:t xml:space="preserve">This operation connects to the Assembla API and downloads all </w:t>
      </w:r>
      <w:r w:rsidR="00DD796F">
        <w:t xml:space="preserve">Tools </w:t>
      </w:r>
      <w:r w:rsidR="00374531">
        <w:t xml:space="preserve">associated with a particular Space as identified by the </w:t>
      </w:r>
      <w:proofErr w:type="spellStart"/>
      <w:r w:rsidR="00374531">
        <w:t>spaceId</w:t>
      </w:r>
      <w:proofErr w:type="spellEnd"/>
      <w:r w:rsidR="00374531">
        <w:t xml:space="preserve"> parameter.</w:t>
      </w:r>
    </w:p>
    <w:p w14:paraId="24CD2E9F" w14:textId="77777777" w:rsidR="00486151" w:rsidRDefault="00486151" w:rsidP="00486151">
      <w:pPr>
        <w:pStyle w:val="BodyText2"/>
        <w:ind w:firstLine="540"/>
      </w:pPr>
    </w:p>
    <w:p w14:paraId="48A8B173" w14:textId="77777777" w:rsidR="00486151" w:rsidRPr="00A66033" w:rsidRDefault="00486151" w:rsidP="00486151">
      <w:pPr>
        <w:pStyle w:val="BodyText2"/>
        <w:ind w:left="1620"/>
      </w:pPr>
      <w:r w:rsidRPr="00007727">
        <w:rPr>
          <w:i/>
        </w:rPr>
        <w:t>Precondition:</w:t>
      </w:r>
      <w:r>
        <w:rPr>
          <w:i/>
        </w:rPr>
        <w:t xml:space="preserve"> </w:t>
      </w:r>
      <w:r>
        <w:t xml:space="preserve">A valid </w:t>
      </w:r>
      <w:r w:rsidR="00DC6FCF">
        <w:t>Ass</w:t>
      </w:r>
      <w:r>
        <w:t>embla application ID and application secret must be sent in the request headers in order to authenticate with the Assembla API.</w:t>
      </w:r>
    </w:p>
    <w:p w14:paraId="5C669DA0" w14:textId="77777777" w:rsidR="00486151" w:rsidRDefault="00486151" w:rsidP="00486151">
      <w:pPr>
        <w:pStyle w:val="BodyText2"/>
        <w:ind w:firstLine="540"/>
      </w:pPr>
    </w:p>
    <w:p w14:paraId="40A10DB2" w14:textId="5288AE91" w:rsidR="00486151" w:rsidRPr="008C36E7" w:rsidRDefault="00486151" w:rsidP="00486151">
      <w:pPr>
        <w:pStyle w:val="BodyText2"/>
        <w:ind w:left="1620"/>
      </w:pPr>
      <w:proofErr w:type="spellStart"/>
      <w:r w:rsidRPr="00007727">
        <w:rPr>
          <w:i/>
        </w:rPr>
        <w:t>Postcondition</w:t>
      </w:r>
      <w:proofErr w:type="spellEnd"/>
      <w:r w:rsidRPr="00007727">
        <w:rPr>
          <w:i/>
        </w:rPr>
        <w:t>:</w:t>
      </w:r>
      <w:r>
        <w:rPr>
          <w:i/>
        </w:rPr>
        <w:t xml:space="preserve"> </w:t>
      </w:r>
      <w:r w:rsidR="00F31D04">
        <w:t xml:space="preserve">An </w:t>
      </w:r>
      <w:proofErr w:type="spellStart"/>
      <w:r w:rsidR="00F31D04">
        <w:t>HttpWebResponse</w:t>
      </w:r>
      <w:proofErr w:type="spellEnd"/>
      <w:r w:rsidR="00F31D04">
        <w:t xml:space="preserve"> object is returned to the caller.  This object contains the JSON formatted response cont</w:t>
      </w:r>
      <w:r w:rsidR="5288AE91">
        <w:t>a</w:t>
      </w:r>
      <w:r w:rsidR="00F31D04">
        <w:t xml:space="preserve">ining the </w:t>
      </w:r>
      <w:r w:rsidR="00911789">
        <w:t>Tool</w:t>
      </w:r>
      <w:r w:rsidR="00F31D04">
        <w:t xml:space="preserve"> data.  The caller is responsible for </w:t>
      </w:r>
      <w:proofErr w:type="spellStart"/>
      <w:r w:rsidR="00F31D04">
        <w:t>deserializing</w:t>
      </w:r>
      <w:proofErr w:type="spellEnd"/>
      <w:r w:rsidR="00F31D04">
        <w:t xml:space="preserve"> the response.</w:t>
      </w:r>
    </w:p>
    <w:p w14:paraId="6E8ABA85" w14:textId="77777777" w:rsidR="00486151" w:rsidRDefault="00486151" w:rsidP="0062029D">
      <w:pPr>
        <w:pStyle w:val="BodyText2"/>
        <w:ind w:left="1620"/>
      </w:pPr>
    </w:p>
    <w:p w14:paraId="4ED7C480" w14:textId="77777777" w:rsidR="000C1D95" w:rsidRDefault="000C1D95" w:rsidP="0062029D">
      <w:pPr>
        <w:pStyle w:val="BodyText2"/>
        <w:ind w:left="1620"/>
      </w:pPr>
    </w:p>
    <w:p w14:paraId="07642096" w14:textId="77777777" w:rsidR="00717482" w:rsidRPr="002E61CE" w:rsidRDefault="00B7297E" w:rsidP="00B7297E">
      <w:pPr>
        <w:pStyle w:val="BodyText2"/>
        <w:ind w:firstLine="540"/>
        <w:rPr>
          <w:b/>
        </w:rPr>
      </w:pPr>
      <w:proofErr w:type="spellStart"/>
      <w:proofErr w:type="gramStart"/>
      <w:r w:rsidRPr="002E61CE">
        <w:rPr>
          <w:b/>
        </w:rPr>
        <w:t>TicketsByMilestone</w:t>
      </w:r>
      <w:proofErr w:type="spellEnd"/>
      <w:r w:rsidRPr="002E61CE">
        <w:rPr>
          <w:b/>
        </w:rPr>
        <w:t>(</w:t>
      </w:r>
      <w:proofErr w:type="gramEnd"/>
      <w:r w:rsidRPr="002E61CE">
        <w:rPr>
          <w:b/>
        </w:rPr>
        <w:t xml:space="preserve">string </w:t>
      </w:r>
      <w:proofErr w:type="spellStart"/>
      <w:r w:rsidRPr="002E61CE">
        <w:rPr>
          <w:b/>
        </w:rPr>
        <w:t>spaceId</w:t>
      </w:r>
      <w:proofErr w:type="spellEnd"/>
      <w:r w:rsidRPr="002E61CE">
        <w:rPr>
          <w:b/>
        </w:rPr>
        <w:t xml:space="preserve">, string </w:t>
      </w:r>
      <w:proofErr w:type="spellStart"/>
      <w:r w:rsidRPr="002E61CE">
        <w:rPr>
          <w:b/>
        </w:rPr>
        <w:t>milestoneId</w:t>
      </w:r>
      <w:proofErr w:type="spellEnd"/>
      <w:r w:rsidRPr="002E61CE">
        <w:rPr>
          <w:b/>
        </w:rPr>
        <w:t>)</w:t>
      </w:r>
    </w:p>
    <w:p w14:paraId="54E3D59C" w14:textId="77777777" w:rsidR="00B7297E" w:rsidRDefault="00B7297E" w:rsidP="00717482">
      <w:pPr>
        <w:pStyle w:val="BodyText2"/>
      </w:pPr>
    </w:p>
    <w:p w14:paraId="6D14864C" w14:textId="77777777" w:rsidR="00717482" w:rsidRDefault="00717482" w:rsidP="00717482">
      <w:pPr>
        <w:pStyle w:val="BodyText2"/>
        <w:ind w:left="1620"/>
      </w:pPr>
      <w:r w:rsidRPr="00007727">
        <w:rPr>
          <w:i/>
        </w:rPr>
        <w:t>Description</w:t>
      </w:r>
      <w:r>
        <w:t xml:space="preserve">: This operation connects to the Assembla API and downloads all </w:t>
      </w:r>
      <w:r w:rsidR="00D43D6C">
        <w:t>Tickets</w:t>
      </w:r>
      <w:r>
        <w:t xml:space="preserve"> associated with a particular Space</w:t>
      </w:r>
      <w:r w:rsidR="00D43D6C">
        <w:t xml:space="preserve"> and Milestone</w:t>
      </w:r>
      <w:r>
        <w:t xml:space="preserve"> as identified by the </w:t>
      </w:r>
      <w:proofErr w:type="spellStart"/>
      <w:r>
        <w:t>spaceId</w:t>
      </w:r>
      <w:proofErr w:type="spellEnd"/>
      <w:r w:rsidR="00D43D6C">
        <w:t xml:space="preserve"> and </w:t>
      </w:r>
      <w:proofErr w:type="spellStart"/>
      <w:r w:rsidR="00D43D6C">
        <w:t>milestoneId</w:t>
      </w:r>
      <w:proofErr w:type="spellEnd"/>
      <w:r>
        <w:t xml:space="preserve"> parameter</w:t>
      </w:r>
      <w:r w:rsidR="00D43D6C">
        <w:t>s</w:t>
      </w:r>
      <w:r>
        <w:t>.</w:t>
      </w:r>
    </w:p>
    <w:p w14:paraId="3E983C19" w14:textId="77777777" w:rsidR="00717482" w:rsidRDefault="00717482" w:rsidP="00717482">
      <w:pPr>
        <w:pStyle w:val="BodyText2"/>
        <w:ind w:firstLine="540"/>
      </w:pPr>
    </w:p>
    <w:p w14:paraId="37AE8E14" w14:textId="77777777" w:rsidR="00717482" w:rsidRPr="00A66033" w:rsidRDefault="00717482" w:rsidP="00717482">
      <w:pPr>
        <w:pStyle w:val="BodyText2"/>
        <w:ind w:left="1620"/>
      </w:pPr>
      <w:r w:rsidRPr="00007727">
        <w:rPr>
          <w:i/>
        </w:rPr>
        <w:t>Precondition:</w:t>
      </w:r>
      <w:r>
        <w:rPr>
          <w:i/>
        </w:rPr>
        <w:t xml:space="preserve"> </w:t>
      </w:r>
      <w:r>
        <w:t xml:space="preserve">A valid </w:t>
      </w:r>
      <w:r w:rsidR="00C32B82">
        <w:t>Ass</w:t>
      </w:r>
      <w:r>
        <w:t>embla application ID and application secret must be sent in the request headers in order to authenticate with the Assembla API.</w:t>
      </w:r>
    </w:p>
    <w:p w14:paraId="3A5C8EB4" w14:textId="77777777" w:rsidR="00717482" w:rsidRDefault="00717482" w:rsidP="00717482">
      <w:pPr>
        <w:pStyle w:val="BodyText2"/>
        <w:ind w:firstLine="540"/>
      </w:pPr>
    </w:p>
    <w:p w14:paraId="0ACEA7EA" w14:textId="450DDC8A" w:rsidR="00717482" w:rsidRDefault="00717482" w:rsidP="00717482">
      <w:pPr>
        <w:pStyle w:val="BodyText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w:t>
      </w:r>
      <w:r w:rsidR="5288AE91">
        <w:t>a</w:t>
      </w:r>
      <w:r>
        <w:t xml:space="preserve">ining the </w:t>
      </w:r>
      <w:r w:rsidR="00425313">
        <w:t>Ticket</w:t>
      </w:r>
      <w:r>
        <w:t xml:space="preserve"> data.  The caller is responsible for </w:t>
      </w:r>
      <w:proofErr w:type="spellStart"/>
      <w:r>
        <w:t>deserializing</w:t>
      </w:r>
      <w:proofErr w:type="spellEnd"/>
      <w:r>
        <w:t xml:space="preserve"> the response.</w:t>
      </w:r>
    </w:p>
    <w:p w14:paraId="294E0DA8" w14:textId="77029B73" w:rsidR="00352A09" w:rsidRDefault="00352A09" w:rsidP="0027104C">
      <w:pPr>
        <w:pStyle w:val="BodyText2"/>
        <w:ind w:left="0"/>
      </w:pPr>
    </w:p>
    <w:p w14:paraId="44A48802" w14:textId="77777777" w:rsidR="00352A09" w:rsidRDefault="00352A09" w:rsidP="00717482">
      <w:pPr>
        <w:pStyle w:val="BodyText2"/>
        <w:ind w:left="1620"/>
      </w:pPr>
    </w:p>
    <w:p w14:paraId="13AE47DC" w14:textId="25C07D21" w:rsidR="002E61CE" w:rsidRDefault="002E61CE" w:rsidP="00566404">
      <w:pPr>
        <w:pStyle w:val="BodyText2"/>
        <w:ind w:left="0"/>
      </w:pPr>
    </w:p>
    <w:p w14:paraId="18B110DA" w14:textId="00D70443" w:rsidR="009D34BA" w:rsidRPr="002E61CE" w:rsidRDefault="009D34BA" w:rsidP="009D34BA">
      <w:pPr>
        <w:pStyle w:val="BodyText2"/>
        <w:ind w:firstLine="540"/>
        <w:rPr>
          <w:b/>
        </w:rPr>
      </w:pPr>
      <w:proofErr w:type="spellStart"/>
      <w:proofErr w:type="gramStart"/>
      <w:r w:rsidRPr="002E61CE">
        <w:rPr>
          <w:b/>
        </w:rPr>
        <w:t>UserSpaces</w:t>
      </w:r>
      <w:proofErr w:type="spellEnd"/>
      <w:r w:rsidRPr="002E61CE">
        <w:rPr>
          <w:b/>
        </w:rPr>
        <w:t>(</w:t>
      </w:r>
      <w:proofErr w:type="gramEnd"/>
      <w:r w:rsidR="00634680" w:rsidRPr="002E61CE">
        <w:rPr>
          <w:b/>
        </w:rPr>
        <w:t xml:space="preserve">string </w:t>
      </w:r>
      <w:proofErr w:type="spellStart"/>
      <w:r w:rsidR="00634680" w:rsidRPr="002E61CE">
        <w:rPr>
          <w:b/>
        </w:rPr>
        <w:t>accessToken</w:t>
      </w:r>
      <w:proofErr w:type="spellEnd"/>
      <w:r w:rsidRPr="002E61CE">
        <w:rPr>
          <w:b/>
        </w:rPr>
        <w:t>)</w:t>
      </w:r>
    </w:p>
    <w:p w14:paraId="5BE041ED" w14:textId="77777777" w:rsidR="009D34BA" w:rsidRDefault="009D34BA" w:rsidP="009D34BA">
      <w:pPr>
        <w:pStyle w:val="BodyText2"/>
      </w:pPr>
    </w:p>
    <w:p w14:paraId="454E0CEB" w14:textId="20D6FBC1" w:rsidR="009D34BA" w:rsidRDefault="009D34BA" w:rsidP="009D34BA">
      <w:pPr>
        <w:pStyle w:val="BodyText2"/>
        <w:ind w:left="1620"/>
      </w:pPr>
      <w:r w:rsidRPr="00007727">
        <w:rPr>
          <w:i/>
        </w:rPr>
        <w:t>Description</w:t>
      </w:r>
      <w:r w:rsidR="00934D5E">
        <w:t>: Returns a list of spaces that the currently logged on user has access to</w:t>
      </w:r>
      <w:r>
        <w:t>.</w:t>
      </w:r>
    </w:p>
    <w:p w14:paraId="5E527BD2" w14:textId="77777777" w:rsidR="009D34BA" w:rsidRDefault="009D34BA" w:rsidP="009D34BA">
      <w:pPr>
        <w:pStyle w:val="BodyText2"/>
        <w:ind w:firstLine="540"/>
      </w:pPr>
    </w:p>
    <w:p w14:paraId="1D650913" w14:textId="00FAAC7F" w:rsidR="009D34BA" w:rsidRPr="00A66033" w:rsidRDefault="009D34BA" w:rsidP="009D34BA">
      <w:pPr>
        <w:pStyle w:val="BodyText2"/>
        <w:ind w:left="1620"/>
      </w:pPr>
      <w:r w:rsidRPr="00007727">
        <w:rPr>
          <w:i/>
        </w:rPr>
        <w:t>Precondition:</w:t>
      </w:r>
      <w:r>
        <w:rPr>
          <w:i/>
        </w:rPr>
        <w:t xml:space="preserve"> </w:t>
      </w:r>
      <w:r w:rsidR="006C4B13">
        <w:t>User has successfully logged on through Assembla</w:t>
      </w:r>
      <w:r w:rsidR="0087056C">
        <w:t xml:space="preserve"> and a valid access token has been obtained</w:t>
      </w:r>
      <w:r>
        <w:t>.</w:t>
      </w:r>
    </w:p>
    <w:p w14:paraId="4819D2F4" w14:textId="77777777" w:rsidR="009D34BA" w:rsidRDefault="009D34BA" w:rsidP="009D34BA">
      <w:pPr>
        <w:pStyle w:val="BodyText2"/>
        <w:ind w:firstLine="540"/>
      </w:pPr>
    </w:p>
    <w:p w14:paraId="21BEA532" w14:textId="355A3718" w:rsidR="009D34BA" w:rsidRDefault="009D34BA" w:rsidP="009D34BA">
      <w:pPr>
        <w:pStyle w:val="BodyText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w:t>
      </w:r>
      <w:r w:rsidR="00C96C97">
        <w:t>a</w:t>
      </w:r>
      <w:r>
        <w:t xml:space="preserve">ining the </w:t>
      </w:r>
      <w:r w:rsidR="003E4C30">
        <w:t>Spaces</w:t>
      </w:r>
      <w:r>
        <w:t xml:space="preserve"> data.  The caller is responsible for </w:t>
      </w:r>
      <w:proofErr w:type="spellStart"/>
      <w:r>
        <w:t>deserializing</w:t>
      </w:r>
      <w:proofErr w:type="spellEnd"/>
      <w:r>
        <w:t xml:space="preserve"> the response.</w:t>
      </w:r>
    </w:p>
    <w:p w14:paraId="5C900DF6" w14:textId="77777777" w:rsidR="009D34BA" w:rsidRDefault="009D34BA" w:rsidP="009D34BA">
      <w:pPr>
        <w:pStyle w:val="BodyText2"/>
      </w:pPr>
    </w:p>
    <w:p w14:paraId="7A728787" w14:textId="77777777" w:rsidR="0027104C" w:rsidRDefault="0027104C" w:rsidP="00500D60">
      <w:pPr>
        <w:pStyle w:val="BodyText2"/>
        <w:ind w:left="0"/>
      </w:pPr>
    </w:p>
    <w:p w14:paraId="29B2EFB7" w14:textId="28773449" w:rsidR="004C21DB" w:rsidRPr="002E61CE" w:rsidRDefault="001B47B3" w:rsidP="004C21DB">
      <w:pPr>
        <w:pStyle w:val="BodyText2"/>
        <w:ind w:firstLine="540"/>
        <w:rPr>
          <w:b/>
        </w:rPr>
      </w:pPr>
      <w:proofErr w:type="gramStart"/>
      <w:r w:rsidRPr="002E61CE">
        <w:rPr>
          <w:b/>
        </w:rPr>
        <w:t>Space</w:t>
      </w:r>
      <w:r w:rsidR="004C21DB" w:rsidRPr="002E61CE">
        <w:rPr>
          <w:b/>
        </w:rPr>
        <w:t>(</w:t>
      </w:r>
      <w:proofErr w:type="gramEnd"/>
      <w:r w:rsidR="004C21DB" w:rsidRPr="002E61CE">
        <w:rPr>
          <w:b/>
        </w:rPr>
        <w:t xml:space="preserve">string </w:t>
      </w:r>
      <w:proofErr w:type="spellStart"/>
      <w:r w:rsidR="004C21DB" w:rsidRPr="002E61CE">
        <w:rPr>
          <w:b/>
        </w:rPr>
        <w:t>accessToken</w:t>
      </w:r>
      <w:proofErr w:type="spellEnd"/>
      <w:r w:rsidRPr="002E61CE">
        <w:rPr>
          <w:b/>
        </w:rPr>
        <w:t xml:space="preserve">, string </w:t>
      </w:r>
      <w:proofErr w:type="spellStart"/>
      <w:r w:rsidRPr="002E61CE">
        <w:rPr>
          <w:b/>
        </w:rPr>
        <w:t>spaceId</w:t>
      </w:r>
      <w:proofErr w:type="spellEnd"/>
      <w:r w:rsidR="004C21DB" w:rsidRPr="002E61CE">
        <w:rPr>
          <w:b/>
        </w:rPr>
        <w:t>)</w:t>
      </w:r>
    </w:p>
    <w:p w14:paraId="50A2FFFE" w14:textId="77777777" w:rsidR="004C21DB" w:rsidRDefault="004C21DB" w:rsidP="004C21DB">
      <w:pPr>
        <w:pStyle w:val="BodyText2"/>
      </w:pPr>
    </w:p>
    <w:p w14:paraId="18439C2D" w14:textId="3BB88C90" w:rsidR="004C21DB" w:rsidRDefault="004C21DB" w:rsidP="004C21DB">
      <w:pPr>
        <w:pStyle w:val="BodyText2"/>
        <w:ind w:left="1620"/>
      </w:pPr>
      <w:r w:rsidRPr="00007727">
        <w:rPr>
          <w:i/>
        </w:rPr>
        <w:t>Description</w:t>
      </w:r>
      <w:r>
        <w:t xml:space="preserve">: </w:t>
      </w:r>
      <w:r w:rsidR="00AD4B1E">
        <w:t xml:space="preserve"> This operation connects to the Assembla API and downloads all data associated with a particular Space and user as identified by the </w:t>
      </w:r>
      <w:proofErr w:type="spellStart"/>
      <w:r w:rsidR="00AD4B1E">
        <w:t>spaceId</w:t>
      </w:r>
      <w:proofErr w:type="spellEnd"/>
      <w:r w:rsidR="00AD4B1E">
        <w:t xml:space="preserve"> and </w:t>
      </w:r>
      <w:proofErr w:type="spellStart"/>
      <w:r w:rsidR="00AD4B1E">
        <w:t>accessToken</w:t>
      </w:r>
      <w:proofErr w:type="spellEnd"/>
      <w:r w:rsidR="00AD4B1E">
        <w:t xml:space="preserve"> parameters</w:t>
      </w:r>
      <w:r>
        <w:t>.</w:t>
      </w:r>
    </w:p>
    <w:p w14:paraId="74CB2936" w14:textId="77777777" w:rsidR="004C21DB" w:rsidRDefault="004C21DB" w:rsidP="004C21DB">
      <w:pPr>
        <w:pStyle w:val="BodyText2"/>
        <w:ind w:firstLine="540"/>
      </w:pPr>
    </w:p>
    <w:p w14:paraId="30F8E5AB" w14:textId="61B44B85" w:rsidR="004C21DB" w:rsidRPr="00A66033" w:rsidRDefault="004C21DB" w:rsidP="004C21DB">
      <w:pPr>
        <w:pStyle w:val="BodyText2"/>
        <w:ind w:left="1620"/>
      </w:pPr>
      <w:r w:rsidRPr="00007727">
        <w:rPr>
          <w:i/>
        </w:rPr>
        <w:t>Precondition:</w:t>
      </w:r>
      <w:r>
        <w:rPr>
          <w:i/>
        </w:rPr>
        <w:t xml:space="preserve"> </w:t>
      </w:r>
      <w:r>
        <w:t>User has successfully logged on through Assembla and a valid access token has been obtained.</w:t>
      </w:r>
      <w:r w:rsidR="005B3993">
        <w:t xml:space="preserve">  The user must also have access to at least one Assembla space.</w:t>
      </w:r>
    </w:p>
    <w:p w14:paraId="578F9E12" w14:textId="77777777" w:rsidR="004C21DB" w:rsidRDefault="004C21DB" w:rsidP="004C21DB">
      <w:pPr>
        <w:pStyle w:val="BodyText2"/>
        <w:ind w:firstLine="540"/>
      </w:pPr>
    </w:p>
    <w:p w14:paraId="3BB00749" w14:textId="5CC215C4" w:rsidR="004C21DB" w:rsidRDefault="004C21DB" w:rsidP="004C21DB">
      <w:pPr>
        <w:pStyle w:val="BodyText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Space data.  The caller is responsible for </w:t>
      </w:r>
      <w:proofErr w:type="spellStart"/>
      <w:r>
        <w:t>deserializing</w:t>
      </w:r>
      <w:proofErr w:type="spellEnd"/>
      <w:r>
        <w:t xml:space="preserve"> the response.</w:t>
      </w:r>
    </w:p>
    <w:p w14:paraId="7AA339A1" w14:textId="77777777" w:rsidR="004C21DB" w:rsidRDefault="004C21DB" w:rsidP="009D34BA">
      <w:pPr>
        <w:pStyle w:val="BodyText2"/>
      </w:pPr>
    </w:p>
    <w:p w14:paraId="51D2F800" w14:textId="77777777" w:rsidR="009D34BA" w:rsidRDefault="009D34BA" w:rsidP="009D34BA">
      <w:pPr>
        <w:pStyle w:val="BodyText2"/>
      </w:pPr>
    </w:p>
    <w:p w14:paraId="161C630B" w14:textId="0D881CC2" w:rsidR="00BF5A50" w:rsidRPr="002E61CE" w:rsidRDefault="00F440E7" w:rsidP="00BF5A50">
      <w:pPr>
        <w:pStyle w:val="BodyText2"/>
        <w:ind w:firstLine="540"/>
        <w:rPr>
          <w:b/>
        </w:rPr>
      </w:pPr>
      <w:proofErr w:type="spellStart"/>
      <w:proofErr w:type="gramStart"/>
      <w:r w:rsidRPr="002E61CE">
        <w:rPr>
          <w:b/>
        </w:rPr>
        <w:t>AuthorizeUser</w:t>
      </w:r>
      <w:proofErr w:type="spellEnd"/>
      <w:r w:rsidR="00BF5A50" w:rsidRPr="002E61CE">
        <w:rPr>
          <w:b/>
        </w:rPr>
        <w:t>()</w:t>
      </w:r>
      <w:proofErr w:type="gramEnd"/>
    </w:p>
    <w:p w14:paraId="5A105E08" w14:textId="77777777" w:rsidR="00BF5A50" w:rsidRDefault="00BF5A50" w:rsidP="00BF5A50">
      <w:pPr>
        <w:pStyle w:val="BodyText2"/>
      </w:pPr>
    </w:p>
    <w:p w14:paraId="40F44C39" w14:textId="7DDF6077" w:rsidR="00BF5A50" w:rsidRDefault="00BF5A50" w:rsidP="00BF5A50">
      <w:pPr>
        <w:pStyle w:val="BodyText2"/>
        <w:ind w:left="1620"/>
      </w:pPr>
      <w:r w:rsidRPr="00007727">
        <w:rPr>
          <w:i/>
        </w:rPr>
        <w:t>Description</w:t>
      </w:r>
      <w:r w:rsidR="00CE6D4F">
        <w:t>: Calls the Assembla API</w:t>
      </w:r>
      <w:r w:rsidR="00E755B7">
        <w:t xml:space="preserve"> web service</w:t>
      </w:r>
      <w:r w:rsidR="00CE6D4F">
        <w:t xml:space="preserve"> authorization method.</w:t>
      </w:r>
    </w:p>
    <w:p w14:paraId="771CEF16" w14:textId="77777777" w:rsidR="00BF5A50" w:rsidRDefault="00BF5A50" w:rsidP="00BF5A50">
      <w:pPr>
        <w:pStyle w:val="BodyText2"/>
        <w:ind w:firstLine="540"/>
      </w:pPr>
    </w:p>
    <w:p w14:paraId="2C0D0AAA" w14:textId="27E76018" w:rsidR="00BF5A50" w:rsidRPr="00A66033" w:rsidRDefault="00BF5A50" w:rsidP="00BF5A50">
      <w:pPr>
        <w:pStyle w:val="BodyText2"/>
        <w:ind w:left="1620"/>
      </w:pPr>
      <w:r w:rsidRPr="00007727">
        <w:rPr>
          <w:i/>
        </w:rPr>
        <w:t>Precondition:</w:t>
      </w:r>
      <w:r>
        <w:rPr>
          <w:i/>
        </w:rPr>
        <w:t xml:space="preserve"> </w:t>
      </w:r>
      <w:r>
        <w:t xml:space="preserve">A valid Assembla </w:t>
      </w:r>
      <w:r w:rsidR="008F6F7F">
        <w:t>client ID must be sent in the request query string</w:t>
      </w:r>
      <w:r w:rsidR="00364922">
        <w:t xml:space="preserve"> in a parameter named “</w:t>
      </w:r>
      <w:proofErr w:type="spellStart"/>
      <w:r w:rsidR="00364922">
        <w:t>client_id</w:t>
      </w:r>
      <w:proofErr w:type="spellEnd"/>
      <w:r w:rsidR="00364922">
        <w:t>”</w:t>
      </w:r>
      <w:r>
        <w:t>.</w:t>
      </w:r>
    </w:p>
    <w:p w14:paraId="0B5EF65A" w14:textId="77777777" w:rsidR="00BF5A50" w:rsidRDefault="00BF5A50" w:rsidP="00BF5A50">
      <w:pPr>
        <w:pStyle w:val="BodyText2"/>
        <w:ind w:firstLine="540"/>
      </w:pPr>
    </w:p>
    <w:p w14:paraId="551D7EF6" w14:textId="60464DF2" w:rsidR="00BF5A50" w:rsidRPr="008C36E7" w:rsidRDefault="00BF5A50" w:rsidP="00BF5A50">
      <w:pPr>
        <w:pStyle w:val="BodyText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w:t>
      </w:r>
      <w:r w:rsidR="001F53E1">
        <w:t>This object contains a redirect to the callback URL configured for the application with Assembla.</w:t>
      </w:r>
      <w:r w:rsidR="00D85E3F">
        <w:t xml:space="preserve">  The redirect URL will contain a query string parameter called “code” that contains </w:t>
      </w:r>
      <w:r w:rsidR="00FF5022">
        <w:t xml:space="preserve">the </w:t>
      </w:r>
      <w:r w:rsidR="00D85E3F">
        <w:t>user’s authorization code.</w:t>
      </w:r>
      <w:r w:rsidR="001F53E1">
        <w:t xml:space="preserve">  </w:t>
      </w:r>
      <w:r w:rsidR="002F514D">
        <w:t>The caller is responsi</w:t>
      </w:r>
      <w:r w:rsidR="00D85E3F">
        <w:t>ble for executing this redirect and capturing the authorization code.</w:t>
      </w:r>
    </w:p>
    <w:p w14:paraId="5813DFB3" w14:textId="77777777" w:rsidR="00BF5A50" w:rsidRDefault="00BF5A50" w:rsidP="00717482">
      <w:pPr>
        <w:pStyle w:val="BodyText2"/>
        <w:ind w:left="1620"/>
      </w:pPr>
    </w:p>
    <w:p w14:paraId="67FFC488" w14:textId="77777777" w:rsidR="0003622F" w:rsidRPr="008C36E7" w:rsidRDefault="0003622F" w:rsidP="00717482">
      <w:pPr>
        <w:pStyle w:val="BodyText2"/>
        <w:ind w:left="1620"/>
      </w:pPr>
    </w:p>
    <w:p w14:paraId="7B54184F" w14:textId="64A7E589" w:rsidR="00B914F0" w:rsidRPr="002E61CE" w:rsidRDefault="006E5FAC" w:rsidP="00B914F0">
      <w:pPr>
        <w:pStyle w:val="BodyText2"/>
        <w:ind w:firstLine="540"/>
        <w:rPr>
          <w:b/>
        </w:rPr>
      </w:pPr>
      <w:proofErr w:type="spellStart"/>
      <w:proofErr w:type="gramStart"/>
      <w:r w:rsidRPr="002E61CE">
        <w:rPr>
          <w:b/>
        </w:rPr>
        <w:t>GetAccessToken</w:t>
      </w:r>
      <w:proofErr w:type="spellEnd"/>
      <w:r w:rsidRPr="002E61CE">
        <w:rPr>
          <w:b/>
        </w:rPr>
        <w:t>(</w:t>
      </w:r>
      <w:proofErr w:type="gramEnd"/>
      <w:r w:rsidRPr="002E61CE">
        <w:rPr>
          <w:b/>
        </w:rPr>
        <w:t xml:space="preserve">string </w:t>
      </w:r>
      <w:proofErr w:type="spellStart"/>
      <w:r w:rsidRPr="002E61CE">
        <w:rPr>
          <w:b/>
        </w:rPr>
        <w:t>authorizationCode</w:t>
      </w:r>
      <w:proofErr w:type="spellEnd"/>
      <w:r w:rsidRPr="002E61CE">
        <w:rPr>
          <w:b/>
        </w:rPr>
        <w:t>)</w:t>
      </w:r>
    </w:p>
    <w:p w14:paraId="643594E5" w14:textId="77777777" w:rsidR="00B914F0" w:rsidRDefault="00B914F0" w:rsidP="00B914F0">
      <w:pPr>
        <w:pStyle w:val="BodyText2"/>
      </w:pPr>
    </w:p>
    <w:p w14:paraId="769DFB51" w14:textId="41E498E1" w:rsidR="00B914F0" w:rsidRDefault="00B914F0" w:rsidP="00B914F0">
      <w:pPr>
        <w:pStyle w:val="BodyText2"/>
        <w:ind w:left="1620"/>
      </w:pPr>
      <w:r w:rsidRPr="00007727">
        <w:rPr>
          <w:i/>
        </w:rPr>
        <w:t>Description</w:t>
      </w:r>
      <w:r>
        <w:t xml:space="preserve">: </w:t>
      </w:r>
      <w:r w:rsidR="006E34C6">
        <w:t>Calls the Assembla API method to generate an access token for an authorized user.</w:t>
      </w:r>
    </w:p>
    <w:p w14:paraId="25BF425F" w14:textId="77777777" w:rsidR="00B914F0" w:rsidRDefault="00B914F0" w:rsidP="00B914F0">
      <w:pPr>
        <w:pStyle w:val="BodyText2"/>
        <w:ind w:firstLine="540"/>
      </w:pPr>
    </w:p>
    <w:p w14:paraId="3561F860" w14:textId="3A56A01D" w:rsidR="00B914F0" w:rsidRPr="00A66033" w:rsidRDefault="00B914F0" w:rsidP="00B914F0">
      <w:pPr>
        <w:pStyle w:val="BodyText2"/>
        <w:ind w:left="1620"/>
      </w:pPr>
      <w:r w:rsidRPr="00007727">
        <w:rPr>
          <w:i/>
        </w:rPr>
        <w:t>Precondition:</w:t>
      </w:r>
      <w:r>
        <w:rPr>
          <w:i/>
        </w:rPr>
        <w:t xml:space="preserve"> </w:t>
      </w:r>
      <w:r w:rsidR="006E08B0">
        <w:t xml:space="preserve">User has been authorized and an authorization code obtained through the </w:t>
      </w:r>
      <w:proofErr w:type="spellStart"/>
      <w:proofErr w:type="gramStart"/>
      <w:r w:rsidR="006E08B0">
        <w:t>AuthorizeUser</w:t>
      </w:r>
      <w:proofErr w:type="spellEnd"/>
      <w:r w:rsidR="006E08B0">
        <w:t>(</w:t>
      </w:r>
      <w:proofErr w:type="gramEnd"/>
      <w:r w:rsidR="006E08B0">
        <w:t xml:space="preserve">) method.  </w:t>
      </w:r>
      <w:r w:rsidR="003C548C">
        <w:t xml:space="preserve">A valid authorization code must be passed in to the </w:t>
      </w:r>
      <w:proofErr w:type="spellStart"/>
      <w:r w:rsidR="003C548C">
        <w:t>authorizationCode</w:t>
      </w:r>
      <w:proofErr w:type="spellEnd"/>
      <w:r w:rsidR="003C548C">
        <w:t xml:space="preserve"> parameter.</w:t>
      </w:r>
    </w:p>
    <w:p w14:paraId="0A8247C1" w14:textId="77777777" w:rsidR="00B914F0" w:rsidRDefault="00B914F0" w:rsidP="00B914F0">
      <w:pPr>
        <w:pStyle w:val="BodyText2"/>
        <w:ind w:firstLine="540"/>
      </w:pPr>
    </w:p>
    <w:p w14:paraId="3603C2E2" w14:textId="412B8E72" w:rsidR="0062029D" w:rsidRDefault="00B914F0" w:rsidP="00352A09">
      <w:pPr>
        <w:pStyle w:val="BodyText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w:t>
      </w:r>
      <w:r w:rsidR="00CC0D57">
        <w:t xml:space="preserve">contains a JSON formatted response containing the access token and refresh token for the authorized user to be used in subsequent </w:t>
      </w:r>
      <w:r w:rsidR="00873218">
        <w:t xml:space="preserve">Assembla </w:t>
      </w:r>
      <w:r w:rsidR="00CC0D57">
        <w:t>AP</w:t>
      </w:r>
      <w:r w:rsidR="00591832">
        <w:t xml:space="preserve">I requests made on the user’s behalf.  </w:t>
      </w:r>
      <w:r w:rsidR="002A7086">
        <w:t xml:space="preserve">The caller is responsible for </w:t>
      </w:r>
      <w:proofErr w:type="spellStart"/>
      <w:r w:rsidR="002A7086">
        <w:t>deserializing</w:t>
      </w:r>
      <w:proofErr w:type="spellEnd"/>
      <w:r w:rsidR="002A7086">
        <w:t xml:space="preserve"> this response</w:t>
      </w:r>
      <w:r w:rsidR="00823FFC">
        <w:t xml:space="preserve"> and handling the tokens</w:t>
      </w:r>
      <w:r w:rsidR="00352A09">
        <w:t xml:space="preserve">. </w:t>
      </w:r>
    </w:p>
    <w:p w14:paraId="374BABF5" w14:textId="77777777" w:rsidR="00DA0D8F" w:rsidRDefault="00DA0D8F" w:rsidP="00A90739">
      <w:pPr>
        <w:pStyle w:val="BodyText2"/>
        <w:ind w:left="0"/>
      </w:pPr>
    </w:p>
    <w:p w14:paraId="3FFCA369" w14:textId="2EE2A8B5" w:rsidR="00566404" w:rsidRDefault="00566404" w:rsidP="00A90739">
      <w:pPr>
        <w:pStyle w:val="BodyText2"/>
        <w:ind w:left="0"/>
      </w:pPr>
    </w:p>
    <w:p w14:paraId="65880989" w14:textId="77777777" w:rsidR="00566404" w:rsidRDefault="00566404" w:rsidP="00A90739">
      <w:pPr>
        <w:pStyle w:val="BodyText2"/>
        <w:ind w:left="0"/>
      </w:pPr>
    </w:p>
    <w:p w14:paraId="137EA664" w14:textId="77777777" w:rsidR="00566404" w:rsidRDefault="00566404" w:rsidP="00A90739">
      <w:pPr>
        <w:pStyle w:val="BodyText2"/>
        <w:ind w:left="0"/>
      </w:pPr>
    </w:p>
    <w:p w14:paraId="59BB160C" w14:textId="77777777" w:rsidR="00566404" w:rsidRDefault="00566404" w:rsidP="00A90739">
      <w:pPr>
        <w:pStyle w:val="BodyText2"/>
        <w:ind w:left="0"/>
      </w:pPr>
    </w:p>
    <w:p w14:paraId="21CFDF07" w14:textId="77777777" w:rsidR="00566404" w:rsidRDefault="00566404" w:rsidP="00A90739">
      <w:pPr>
        <w:pStyle w:val="BodyText2"/>
        <w:ind w:left="0"/>
      </w:pPr>
    </w:p>
    <w:p w14:paraId="36F969DB" w14:textId="77777777" w:rsidR="00566404" w:rsidRDefault="00566404" w:rsidP="00A90739">
      <w:pPr>
        <w:pStyle w:val="BodyText2"/>
        <w:ind w:left="0"/>
      </w:pPr>
    </w:p>
    <w:p w14:paraId="3A08BE73" w14:textId="6F18D317" w:rsidR="00254CC7" w:rsidRDefault="00254CC7" w:rsidP="00254CC7">
      <w:pPr>
        <w:pStyle w:val="BodyText2"/>
        <w:rPr>
          <w:b/>
        </w:rPr>
      </w:pPr>
      <w:r w:rsidRPr="007A2904">
        <w:rPr>
          <w:b/>
        </w:rPr>
        <w:t>Assembla_</w:t>
      </w:r>
      <w:r w:rsidR="004E409B">
        <w:rPr>
          <w:b/>
        </w:rPr>
        <w:t>Data_Retrieval_Service</w:t>
      </w:r>
      <w:r w:rsidRPr="007A2904">
        <w:rPr>
          <w:b/>
        </w:rPr>
        <w:t>::</w:t>
      </w:r>
      <w:r w:rsidR="00A74136">
        <w:rPr>
          <w:b/>
        </w:rPr>
        <w:t>Assembla_Data_Retrieval_Service_Interface</w:t>
      </w:r>
    </w:p>
    <w:p w14:paraId="39A44E6F" w14:textId="77777777" w:rsidR="00941C34" w:rsidRDefault="00941C34" w:rsidP="00254CC7">
      <w:pPr>
        <w:pStyle w:val="BodyText2"/>
      </w:pPr>
    </w:p>
    <w:p w14:paraId="2FE8BC39" w14:textId="77777777" w:rsidR="00E03AA6" w:rsidRPr="00E03AA6" w:rsidRDefault="00E03AA6" w:rsidP="00E03AA6">
      <w:pPr>
        <w:pStyle w:val="BodyText2"/>
      </w:pPr>
      <w:r w:rsidRPr="00E03AA6">
        <w:t xml:space="preserve">    </w:t>
      </w:r>
      <w:proofErr w:type="gramStart"/>
      <w:r w:rsidRPr="00E03AA6">
        <w:t>public</w:t>
      </w:r>
      <w:proofErr w:type="gramEnd"/>
      <w:r w:rsidRPr="00E03AA6">
        <w:t xml:space="preserve"> interface </w:t>
      </w:r>
      <w:proofErr w:type="spellStart"/>
      <w:r w:rsidRPr="00E03AA6">
        <w:t>IAssembla</w:t>
      </w:r>
      <w:r>
        <w:t>Data</w:t>
      </w:r>
      <w:r w:rsidRPr="00E03AA6">
        <w:t>Service</w:t>
      </w:r>
      <w:proofErr w:type="spellEnd"/>
    </w:p>
    <w:p w14:paraId="4245D1C0" w14:textId="77777777" w:rsidR="00E03AA6" w:rsidRPr="00E03AA6" w:rsidRDefault="00E03AA6" w:rsidP="00E03AA6">
      <w:pPr>
        <w:pStyle w:val="BodyText2"/>
      </w:pPr>
      <w:r w:rsidRPr="00E03AA6">
        <w:t xml:space="preserve">    {</w:t>
      </w:r>
    </w:p>
    <w:p w14:paraId="20EEC8FD" w14:textId="77777777" w:rsidR="00E03AA6" w:rsidRPr="00E03AA6" w:rsidRDefault="00E03AA6" w:rsidP="00E03AA6">
      <w:pPr>
        <w:pStyle w:val="BodyText2"/>
      </w:pPr>
      <w:r w:rsidRPr="00E03AA6">
        <w:lastRenderedPageBreak/>
        <w:t xml:space="preserve">        </w:t>
      </w:r>
      <w:proofErr w:type="gramStart"/>
      <w:r w:rsidRPr="00E03AA6">
        <w:t>void</w:t>
      </w:r>
      <w:proofErr w:type="gramEnd"/>
      <w:r w:rsidRPr="00E03AA6">
        <w:t xml:space="preserve"> </w:t>
      </w:r>
      <w:proofErr w:type="spellStart"/>
      <w:r w:rsidRPr="00E03AA6">
        <w:t>GetAllPublicSpaces</w:t>
      </w:r>
      <w:proofErr w:type="spellEnd"/>
      <w:r w:rsidRPr="00E03AA6">
        <w:t>();</w:t>
      </w:r>
    </w:p>
    <w:p w14:paraId="6EB36477" w14:textId="77777777" w:rsidR="00E03AA6" w:rsidRPr="00E03AA6" w:rsidRDefault="00E03AA6" w:rsidP="00E03AA6">
      <w:pPr>
        <w:pStyle w:val="BodyText2"/>
      </w:pPr>
      <w:r w:rsidRPr="00E03AA6">
        <w:t xml:space="preserve">        </w:t>
      </w:r>
      <w:proofErr w:type="gramStart"/>
      <w:r w:rsidRPr="00E03AA6">
        <w:t>void</w:t>
      </w:r>
      <w:proofErr w:type="gramEnd"/>
      <w:r w:rsidRPr="00E03AA6">
        <w:t xml:space="preserve"> </w:t>
      </w:r>
      <w:proofErr w:type="spellStart"/>
      <w:r w:rsidRPr="00E03AA6">
        <w:t>GetMilestones</w:t>
      </w:r>
      <w:proofErr w:type="spellEnd"/>
      <w:r w:rsidRPr="00E03AA6">
        <w:t>();</w:t>
      </w:r>
    </w:p>
    <w:p w14:paraId="02C23593" w14:textId="77777777" w:rsidR="00E03AA6" w:rsidRDefault="00E03AA6" w:rsidP="00E03AA6">
      <w:pPr>
        <w:pStyle w:val="BodyText2"/>
      </w:pPr>
      <w:r w:rsidRPr="00E03AA6">
        <w:t xml:space="preserve">        </w:t>
      </w:r>
      <w:proofErr w:type="gramStart"/>
      <w:r w:rsidRPr="00E03AA6">
        <w:t>void</w:t>
      </w:r>
      <w:proofErr w:type="gramEnd"/>
      <w:r w:rsidRPr="00E03AA6">
        <w:t xml:space="preserve"> </w:t>
      </w:r>
      <w:proofErr w:type="spellStart"/>
      <w:r w:rsidRPr="00E03AA6">
        <w:t>GetTicketsForMilestones</w:t>
      </w:r>
      <w:proofErr w:type="spellEnd"/>
      <w:r w:rsidRPr="00E03AA6">
        <w:t>();</w:t>
      </w:r>
    </w:p>
    <w:p w14:paraId="2D7C3023" w14:textId="49C6DBC1" w:rsidR="00991A3C" w:rsidRDefault="00991A3C" w:rsidP="00E03AA6">
      <w:pPr>
        <w:pStyle w:val="BodyText2"/>
      </w:pPr>
      <w:r>
        <w:t xml:space="preserve">        List&lt;Space&gt; </w:t>
      </w:r>
      <w:proofErr w:type="spellStart"/>
      <w:proofErr w:type="gramStart"/>
      <w:r>
        <w:t>GetSpacesForUser</w:t>
      </w:r>
      <w:proofErr w:type="spellEnd"/>
      <w:r>
        <w:t>(</w:t>
      </w:r>
      <w:proofErr w:type="gramEnd"/>
      <w:r w:rsidR="005348A1">
        <w:t xml:space="preserve">string </w:t>
      </w:r>
      <w:proofErr w:type="spellStart"/>
      <w:r w:rsidR="005348A1">
        <w:t>accessToken</w:t>
      </w:r>
      <w:proofErr w:type="spellEnd"/>
      <w:r>
        <w:t>);</w:t>
      </w:r>
    </w:p>
    <w:p w14:paraId="2CBA520E" w14:textId="45EB39DB" w:rsidR="00530BC1" w:rsidRPr="00E03AA6" w:rsidRDefault="00530BC1" w:rsidP="00E03AA6">
      <w:pPr>
        <w:pStyle w:val="BodyText2"/>
      </w:pPr>
      <w:r>
        <w:t xml:space="preserve">        Space </w:t>
      </w:r>
      <w:proofErr w:type="spellStart"/>
      <w:proofErr w:type="gramStart"/>
      <w:r>
        <w:t>GetSpace</w:t>
      </w:r>
      <w:proofErr w:type="spellEnd"/>
      <w:r>
        <w:t>(</w:t>
      </w:r>
      <w:proofErr w:type="gramEnd"/>
      <w:r>
        <w:t xml:space="preserve">string </w:t>
      </w:r>
      <w:proofErr w:type="spellStart"/>
      <w:r>
        <w:t>accessToken</w:t>
      </w:r>
      <w:proofErr w:type="spellEnd"/>
      <w:r>
        <w:t xml:space="preserve">, string </w:t>
      </w:r>
      <w:proofErr w:type="spellStart"/>
      <w:r>
        <w:t>spaceId</w:t>
      </w:r>
      <w:proofErr w:type="spellEnd"/>
      <w:r>
        <w:t>);</w:t>
      </w:r>
    </w:p>
    <w:p w14:paraId="659D5BAD" w14:textId="28C98921" w:rsidR="00C84C7C" w:rsidRPr="007F46E2" w:rsidRDefault="00E03AA6" w:rsidP="007F46E2">
      <w:pPr>
        <w:pStyle w:val="BodyText2"/>
      </w:pPr>
      <w:r w:rsidRPr="00E03AA6">
        <w:t xml:space="preserve">    }</w:t>
      </w:r>
    </w:p>
    <w:p w14:paraId="25CB1A12" w14:textId="77777777" w:rsidR="00C84C7C" w:rsidRDefault="00C84C7C" w:rsidP="00487CF1">
      <w:pPr>
        <w:pStyle w:val="BodyText"/>
        <w:ind w:left="720"/>
        <w:rPr>
          <w:rFonts w:ascii="Arial" w:hAnsi="Arial" w:cs="Arial"/>
        </w:rPr>
      </w:pPr>
    </w:p>
    <w:p w14:paraId="23E409C0" w14:textId="77777777" w:rsidR="00162005" w:rsidRDefault="00162005" w:rsidP="00162005">
      <w:pPr>
        <w:pStyle w:val="BodyText2"/>
        <w:rPr>
          <w:u w:val="single"/>
        </w:rPr>
      </w:pPr>
      <w:r>
        <w:t xml:space="preserve">    </w:t>
      </w:r>
      <w:r w:rsidRPr="00007727">
        <w:rPr>
          <w:u w:val="single"/>
        </w:rPr>
        <w:t>Operation Definitions</w:t>
      </w:r>
    </w:p>
    <w:p w14:paraId="233E0D8E" w14:textId="77777777" w:rsidR="00566404" w:rsidRPr="00007727" w:rsidRDefault="00566404" w:rsidP="00162005">
      <w:pPr>
        <w:pStyle w:val="BodyText2"/>
        <w:rPr>
          <w:u w:val="single"/>
        </w:rPr>
      </w:pPr>
    </w:p>
    <w:p w14:paraId="3807B44C" w14:textId="77777777" w:rsidR="00162005" w:rsidRPr="002E61CE" w:rsidRDefault="00C84C7C" w:rsidP="00162005">
      <w:pPr>
        <w:pStyle w:val="BodyText2"/>
        <w:ind w:firstLine="540"/>
        <w:rPr>
          <w:b/>
        </w:rPr>
      </w:pPr>
      <w:proofErr w:type="spellStart"/>
      <w:proofErr w:type="gramStart"/>
      <w:r w:rsidRPr="002E61CE">
        <w:rPr>
          <w:b/>
        </w:rPr>
        <w:t>GetAllPublicSpaces</w:t>
      </w:r>
      <w:proofErr w:type="spellEnd"/>
      <w:r w:rsidR="00162005" w:rsidRPr="002E61CE">
        <w:rPr>
          <w:b/>
        </w:rPr>
        <w:t>()</w:t>
      </w:r>
      <w:proofErr w:type="gramEnd"/>
    </w:p>
    <w:p w14:paraId="75673952" w14:textId="77777777" w:rsidR="00162005" w:rsidRDefault="00162005" w:rsidP="00162005">
      <w:pPr>
        <w:pStyle w:val="BodyText2"/>
      </w:pPr>
    </w:p>
    <w:p w14:paraId="066150A2" w14:textId="77777777" w:rsidR="00162005" w:rsidRDefault="00162005" w:rsidP="00162005">
      <w:pPr>
        <w:pStyle w:val="BodyText2"/>
        <w:ind w:left="1620"/>
      </w:pPr>
      <w:r w:rsidRPr="00007727">
        <w:rPr>
          <w:i/>
        </w:rPr>
        <w:t>Description</w:t>
      </w:r>
      <w:r>
        <w:t xml:space="preserve">: This operation </w:t>
      </w:r>
      <w:r w:rsidR="004C7515">
        <w:t xml:space="preserve">gets </w:t>
      </w:r>
      <w:r w:rsidR="008C7927">
        <w:t>all public space IDs from Assembla and saves them to the database.</w:t>
      </w:r>
      <w:r w:rsidR="004C7515">
        <w:t xml:space="preserve"> </w:t>
      </w:r>
    </w:p>
    <w:p w14:paraId="3C9FB704" w14:textId="77777777" w:rsidR="00162005" w:rsidRDefault="00162005" w:rsidP="00162005">
      <w:pPr>
        <w:pStyle w:val="BodyText2"/>
        <w:ind w:firstLine="540"/>
      </w:pPr>
    </w:p>
    <w:p w14:paraId="4FCA697B" w14:textId="77777777" w:rsidR="00162005" w:rsidRPr="00A66033" w:rsidRDefault="00162005" w:rsidP="00162005">
      <w:pPr>
        <w:pStyle w:val="BodyText2"/>
        <w:ind w:left="1620"/>
      </w:pPr>
      <w:r w:rsidRPr="00007727">
        <w:rPr>
          <w:i/>
        </w:rPr>
        <w:t>Precondition:</w:t>
      </w:r>
      <w:r>
        <w:rPr>
          <w:i/>
        </w:rPr>
        <w:t xml:space="preserve"> </w:t>
      </w:r>
      <w:r w:rsidR="00A46F29">
        <w:t>None</w:t>
      </w:r>
    </w:p>
    <w:p w14:paraId="6B3BC2B8" w14:textId="77777777" w:rsidR="00162005" w:rsidRDefault="00162005" w:rsidP="00162005">
      <w:pPr>
        <w:pStyle w:val="BodyText2"/>
        <w:ind w:firstLine="540"/>
      </w:pPr>
    </w:p>
    <w:p w14:paraId="0147D0A8" w14:textId="77777777" w:rsidR="00162005" w:rsidRDefault="00162005" w:rsidP="00162005">
      <w:pPr>
        <w:pStyle w:val="BodyText2"/>
        <w:ind w:left="1620"/>
      </w:pPr>
      <w:proofErr w:type="spellStart"/>
      <w:r w:rsidRPr="00007727">
        <w:rPr>
          <w:i/>
        </w:rPr>
        <w:t>Postcondition</w:t>
      </w:r>
      <w:proofErr w:type="spellEnd"/>
      <w:r w:rsidRPr="00007727">
        <w:rPr>
          <w:i/>
        </w:rPr>
        <w:t>:</w:t>
      </w:r>
      <w:r>
        <w:rPr>
          <w:i/>
        </w:rPr>
        <w:t xml:space="preserve"> </w:t>
      </w:r>
      <w:r w:rsidR="00AF2190">
        <w:t>All publicly accessible space IDs are saved to the database.</w:t>
      </w:r>
      <w:r>
        <w:t xml:space="preserve"> </w:t>
      </w:r>
    </w:p>
    <w:p w14:paraId="0ABD2B3C" w14:textId="77777777" w:rsidR="006E66F9" w:rsidRDefault="006E66F9" w:rsidP="00162005">
      <w:pPr>
        <w:pStyle w:val="BodyText2"/>
        <w:ind w:left="1620"/>
      </w:pPr>
    </w:p>
    <w:p w14:paraId="1F1B7F56" w14:textId="77777777" w:rsidR="006E66F9" w:rsidRDefault="006E66F9" w:rsidP="00162005">
      <w:pPr>
        <w:pStyle w:val="BodyText2"/>
        <w:ind w:left="1620"/>
      </w:pPr>
    </w:p>
    <w:p w14:paraId="488F1B04" w14:textId="77777777" w:rsidR="006E66F9" w:rsidRPr="002E61CE" w:rsidRDefault="00C11753" w:rsidP="006E66F9">
      <w:pPr>
        <w:pStyle w:val="BodyText2"/>
        <w:ind w:firstLine="540"/>
        <w:rPr>
          <w:b/>
        </w:rPr>
      </w:pPr>
      <w:proofErr w:type="spellStart"/>
      <w:r w:rsidRPr="002E61CE">
        <w:rPr>
          <w:b/>
        </w:rPr>
        <w:t>GetMilestones</w:t>
      </w:r>
      <w:proofErr w:type="spellEnd"/>
      <w:r w:rsidRPr="002E61CE">
        <w:rPr>
          <w:b/>
        </w:rPr>
        <w:t xml:space="preserve"> </w:t>
      </w:r>
      <w:r w:rsidR="006E66F9" w:rsidRPr="002E61CE">
        <w:rPr>
          <w:b/>
        </w:rPr>
        <w:t>()</w:t>
      </w:r>
    </w:p>
    <w:p w14:paraId="15ABA667" w14:textId="77777777" w:rsidR="006E66F9" w:rsidRDefault="006E66F9" w:rsidP="006E66F9">
      <w:pPr>
        <w:pStyle w:val="BodyText2"/>
      </w:pPr>
    </w:p>
    <w:p w14:paraId="01459CB4" w14:textId="77777777" w:rsidR="006E66F9" w:rsidRDefault="006E66F9" w:rsidP="006E66F9">
      <w:pPr>
        <w:pStyle w:val="BodyText2"/>
        <w:ind w:left="1620"/>
      </w:pPr>
      <w:r w:rsidRPr="00007727">
        <w:rPr>
          <w:i/>
        </w:rPr>
        <w:t>Description</w:t>
      </w:r>
      <w:r>
        <w:t xml:space="preserve">: This </w:t>
      </w:r>
      <w:r w:rsidR="002260D2">
        <w:t xml:space="preserve">operation gets milestone data for each of the space IDs saved in the database and saves the milestone data to the database.  </w:t>
      </w:r>
    </w:p>
    <w:p w14:paraId="5F8D0B4B" w14:textId="77777777" w:rsidR="006E66F9" w:rsidRDefault="006E66F9" w:rsidP="006E66F9">
      <w:pPr>
        <w:pStyle w:val="BodyText2"/>
        <w:ind w:firstLine="540"/>
      </w:pPr>
    </w:p>
    <w:p w14:paraId="6AE5F4DA" w14:textId="77777777" w:rsidR="006E66F9" w:rsidRPr="00A66033" w:rsidRDefault="006E66F9" w:rsidP="006E66F9">
      <w:pPr>
        <w:pStyle w:val="BodyText2"/>
        <w:ind w:left="1620"/>
      </w:pPr>
      <w:r w:rsidRPr="00007727">
        <w:rPr>
          <w:i/>
        </w:rPr>
        <w:t>Precondition:</w:t>
      </w:r>
      <w:r>
        <w:rPr>
          <w:i/>
        </w:rPr>
        <w:t xml:space="preserve"> </w:t>
      </w:r>
      <w:r w:rsidR="00293237">
        <w:t>A list of space IDs is available in the database.</w:t>
      </w:r>
    </w:p>
    <w:p w14:paraId="3270D48E" w14:textId="77777777" w:rsidR="006E66F9" w:rsidRDefault="006E66F9" w:rsidP="006E66F9">
      <w:pPr>
        <w:pStyle w:val="BodyText2"/>
        <w:ind w:firstLine="540"/>
      </w:pPr>
    </w:p>
    <w:p w14:paraId="3B1D30BF" w14:textId="77777777" w:rsidR="006E66F9" w:rsidRPr="008C36E7" w:rsidRDefault="006E66F9" w:rsidP="006E66F9">
      <w:pPr>
        <w:pStyle w:val="BodyText2"/>
        <w:ind w:left="1620"/>
      </w:pPr>
      <w:proofErr w:type="spellStart"/>
      <w:r w:rsidRPr="00007727">
        <w:rPr>
          <w:i/>
        </w:rPr>
        <w:t>Postcondition</w:t>
      </w:r>
      <w:proofErr w:type="spellEnd"/>
      <w:r w:rsidRPr="00007727">
        <w:rPr>
          <w:i/>
        </w:rPr>
        <w:t>:</w:t>
      </w:r>
      <w:r>
        <w:rPr>
          <w:i/>
        </w:rPr>
        <w:t xml:space="preserve"> </w:t>
      </w:r>
      <w:r w:rsidR="00933EF5">
        <w:t>Milestone data for each space ID present in the database is saved to the database and associated with the appropriate space ID.</w:t>
      </w:r>
    </w:p>
    <w:p w14:paraId="26609A48" w14:textId="77777777" w:rsidR="006E66F9" w:rsidRDefault="006E66F9" w:rsidP="00162005">
      <w:pPr>
        <w:pStyle w:val="BodyText2"/>
        <w:ind w:left="1620"/>
      </w:pPr>
    </w:p>
    <w:p w14:paraId="0BF3EAE7" w14:textId="77777777" w:rsidR="00B85831" w:rsidRDefault="00B85831" w:rsidP="00162005">
      <w:pPr>
        <w:pStyle w:val="BodyText2"/>
        <w:ind w:left="1620"/>
      </w:pPr>
    </w:p>
    <w:p w14:paraId="6FB19BEA" w14:textId="25463310" w:rsidR="00F67034" w:rsidRPr="002E61CE" w:rsidRDefault="00F67034" w:rsidP="00F67034">
      <w:pPr>
        <w:pStyle w:val="BodyText2"/>
        <w:ind w:firstLine="540"/>
        <w:rPr>
          <w:b/>
        </w:rPr>
      </w:pPr>
      <w:proofErr w:type="spellStart"/>
      <w:r w:rsidRPr="002E61CE">
        <w:rPr>
          <w:b/>
        </w:rPr>
        <w:t>GetSpacesForUser</w:t>
      </w:r>
      <w:proofErr w:type="spellEnd"/>
      <w:r w:rsidRPr="002E61CE">
        <w:rPr>
          <w:b/>
        </w:rPr>
        <w:t xml:space="preserve"> (string </w:t>
      </w:r>
      <w:proofErr w:type="spellStart"/>
      <w:r w:rsidRPr="002E61CE">
        <w:rPr>
          <w:b/>
        </w:rPr>
        <w:t>accessToken</w:t>
      </w:r>
      <w:proofErr w:type="spellEnd"/>
      <w:r w:rsidRPr="002E61CE">
        <w:rPr>
          <w:b/>
        </w:rPr>
        <w:t>)</w:t>
      </w:r>
    </w:p>
    <w:p w14:paraId="0BB74491" w14:textId="77777777" w:rsidR="00F67034" w:rsidRDefault="00F67034" w:rsidP="00F67034">
      <w:pPr>
        <w:pStyle w:val="BodyText2"/>
      </w:pPr>
    </w:p>
    <w:p w14:paraId="10CE192A" w14:textId="0817651A" w:rsidR="00F67034" w:rsidRDefault="00F67034" w:rsidP="00F67034">
      <w:pPr>
        <w:pStyle w:val="BodyText2"/>
        <w:ind w:left="1620"/>
      </w:pPr>
      <w:r w:rsidRPr="00007727">
        <w:rPr>
          <w:i/>
        </w:rPr>
        <w:t>Description</w:t>
      </w:r>
      <w:r>
        <w:t>: This operation gets</w:t>
      </w:r>
      <w:r w:rsidR="003D218C">
        <w:t xml:space="preserve"> a list of all spaces that a user has access to</w:t>
      </w:r>
      <w:r>
        <w:t xml:space="preserve">.  </w:t>
      </w:r>
    </w:p>
    <w:p w14:paraId="4DA8135C" w14:textId="77777777" w:rsidR="00F67034" w:rsidRDefault="00F67034" w:rsidP="00F67034">
      <w:pPr>
        <w:pStyle w:val="BodyText2"/>
        <w:ind w:firstLine="540"/>
      </w:pPr>
    </w:p>
    <w:p w14:paraId="43FB859E" w14:textId="17952BB3" w:rsidR="00F67034" w:rsidRPr="00A66033" w:rsidRDefault="00F67034" w:rsidP="003D218C">
      <w:pPr>
        <w:pStyle w:val="BodyText2"/>
        <w:ind w:left="1620"/>
      </w:pPr>
      <w:r w:rsidRPr="00007727">
        <w:rPr>
          <w:i/>
        </w:rPr>
        <w:t>Precondition:</w:t>
      </w:r>
      <w:r>
        <w:rPr>
          <w:i/>
        </w:rPr>
        <w:t xml:space="preserve"> </w:t>
      </w:r>
      <w:r w:rsidR="003D218C">
        <w:t>The user has successfully logged on to Assembla and a valid access token has been obtained to pass to this method.</w:t>
      </w:r>
    </w:p>
    <w:p w14:paraId="2341C608" w14:textId="77777777" w:rsidR="00F67034" w:rsidRDefault="00F67034" w:rsidP="00F67034">
      <w:pPr>
        <w:pStyle w:val="BodyText2"/>
        <w:ind w:firstLine="540"/>
      </w:pPr>
    </w:p>
    <w:p w14:paraId="2C7E7DA2" w14:textId="179BA387" w:rsidR="00F67034" w:rsidRPr="008C36E7" w:rsidRDefault="00F67034" w:rsidP="00F67034">
      <w:pPr>
        <w:pStyle w:val="BodyText2"/>
        <w:ind w:left="1620"/>
      </w:pPr>
      <w:proofErr w:type="spellStart"/>
      <w:r w:rsidRPr="00007727">
        <w:rPr>
          <w:i/>
        </w:rPr>
        <w:t>Postcondition</w:t>
      </w:r>
      <w:proofErr w:type="spellEnd"/>
      <w:r w:rsidRPr="00007727">
        <w:rPr>
          <w:i/>
        </w:rPr>
        <w:t>:</w:t>
      </w:r>
      <w:r>
        <w:rPr>
          <w:i/>
        </w:rPr>
        <w:t xml:space="preserve"> </w:t>
      </w:r>
      <w:r w:rsidR="007A144E">
        <w:t>A list of Space objects</w:t>
      </w:r>
      <w:r w:rsidR="00162D9C">
        <w:t xml:space="preserve"> is returned to the caller.</w:t>
      </w:r>
    </w:p>
    <w:p w14:paraId="6621230F" w14:textId="77777777" w:rsidR="00352A09" w:rsidRDefault="00352A09" w:rsidP="00162005">
      <w:pPr>
        <w:pStyle w:val="BodyText2"/>
        <w:ind w:left="1620"/>
      </w:pPr>
    </w:p>
    <w:p w14:paraId="3F7C3E9F" w14:textId="77777777" w:rsidR="00352A09" w:rsidRDefault="00352A09" w:rsidP="00162005">
      <w:pPr>
        <w:pStyle w:val="BodyText2"/>
        <w:ind w:left="1620"/>
      </w:pPr>
    </w:p>
    <w:p w14:paraId="046084C9" w14:textId="47476C52" w:rsidR="00CC7F62" w:rsidRPr="002E61CE" w:rsidRDefault="00CC7F62" w:rsidP="00CC7F62">
      <w:pPr>
        <w:pStyle w:val="BodyText2"/>
        <w:ind w:firstLine="540"/>
        <w:rPr>
          <w:b/>
        </w:rPr>
      </w:pPr>
      <w:proofErr w:type="spellStart"/>
      <w:r w:rsidRPr="002E61CE">
        <w:rPr>
          <w:b/>
        </w:rPr>
        <w:t>GetSpaceForUser</w:t>
      </w:r>
      <w:proofErr w:type="spellEnd"/>
      <w:r w:rsidRPr="002E61CE">
        <w:rPr>
          <w:b/>
        </w:rPr>
        <w:t xml:space="preserve"> (string </w:t>
      </w:r>
      <w:proofErr w:type="spellStart"/>
      <w:r w:rsidRPr="002E61CE">
        <w:rPr>
          <w:b/>
        </w:rPr>
        <w:t>accessToken</w:t>
      </w:r>
      <w:proofErr w:type="spellEnd"/>
      <w:r w:rsidRPr="002E61CE">
        <w:rPr>
          <w:b/>
        </w:rPr>
        <w:t xml:space="preserve">, string </w:t>
      </w:r>
      <w:proofErr w:type="spellStart"/>
      <w:r w:rsidR="004B41D5" w:rsidRPr="002E61CE">
        <w:rPr>
          <w:b/>
        </w:rPr>
        <w:t>spaceId</w:t>
      </w:r>
      <w:proofErr w:type="spellEnd"/>
      <w:r w:rsidRPr="002E61CE">
        <w:rPr>
          <w:b/>
        </w:rPr>
        <w:t>)</w:t>
      </w:r>
    </w:p>
    <w:p w14:paraId="05D2C959" w14:textId="77777777" w:rsidR="00CC7F62" w:rsidRDefault="00CC7F62" w:rsidP="00CC7F62">
      <w:pPr>
        <w:pStyle w:val="BodyText2"/>
      </w:pPr>
    </w:p>
    <w:p w14:paraId="028302E6" w14:textId="625C701D" w:rsidR="00CC7F62" w:rsidRDefault="00CC7F62" w:rsidP="00CC7F62">
      <w:pPr>
        <w:pStyle w:val="BodyText2"/>
        <w:ind w:left="1620"/>
      </w:pPr>
      <w:r w:rsidRPr="00007727">
        <w:rPr>
          <w:i/>
        </w:rPr>
        <w:t>Description</w:t>
      </w:r>
      <w:r>
        <w:t xml:space="preserve">: This operation </w:t>
      </w:r>
      <w:r w:rsidR="00F45FE9">
        <w:t>gets data for a specific Space that a user has access to</w:t>
      </w:r>
      <w:r>
        <w:t xml:space="preserve">.  </w:t>
      </w:r>
    </w:p>
    <w:p w14:paraId="7712E16E" w14:textId="77777777" w:rsidR="00CC7F62" w:rsidRDefault="00CC7F62" w:rsidP="00CC7F62">
      <w:pPr>
        <w:pStyle w:val="BodyText2"/>
        <w:ind w:firstLine="540"/>
      </w:pPr>
    </w:p>
    <w:p w14:paraId="2A5F3BCA" w14:textId="19B4C3D9" w:rsidR="00CC7F62" w:rsidRPr="00A66033" w:rsidRDefault="00CC7F62" w:rsidP="00CC7F62">
      <w:pPr>
        <w:pStyle w:val="BodyText2"/>
        <w:ind w:left="1620"/>
      </w:pPr>
      <w:r w:rsidRPr="00007727">
        <w:rPr>
          <w:i/>
        </w:rPr>
        <w:t>Precondition:</w:t>
      </w:r>
      <w:r>
        <w:rPr>
          <w:i/>
        </w:rPr>
        <w:t xml:space="preserve"> </w:t>
      </w:r>
      <w:r>
        <w:t>The user has successfully logged on to Assembla and a valid access token has been obtained to pass to this method.</w:t>
      </w:r>
      <w:r w:rsidR="00F45FE9">
        <w:t xml:space="preserve">  The user also has access to at least one Space.</w:t>
      </w:r>
    </w:p>
    <w:p w14:paraId="2285847C" w14:textId="77777777" w:rsidR="00CC7F62" w:rsidRDefault="00CC7F62" w:rsidP="00CC7F62">
      <w:pPr>
        <w:pStyle w:val="BodyText2"/>
        <w:ind w:firstLine="540"/>
      </w:pPr>
    </w:p>
    <w:p w14:paraId="77384330" w14:textId="77BEEF83" w:rsidR="00CC7F62" w:rsidRPr="008C36E7" w:rsidRDefault="00CC7F62" w:rsidP="00CC7F62">
      <w:pPr>
        <w:pStyle w:val="BodyText2"/>
        <w:ind w:left="1620"/>
      </w:pPr>
      <w:proofErr w:type="spellStart"/>
      <w:r w:rsidRPr="00007727">
        <w:rPr>
          <w:i/>
        </w:rPr>
        <w:t>Postcondition</w:t>
      </w:r>
      <w:proofErr w:type="spellEnd"/>
      <w:r w:rsidRPr="00007727">
        <w:rPr>
          <w:i/>
        </w:rPr>
        <w:t>:</w:t>
      </w:r>
      <w:r>
        <w:rPr>
          <w:i/>
        </w:rPr>
        <w:t xml:space="preserve"> </w:t>
      </w:r>
      <w:r>
        <w:t>A Space object</w:t>
      </w:r>
      <w:r w:rsidR="00956A6C">
        <w:t xml:space="preserve"> </w:t>
      </w:r>
      <w:r>
        <w:t>is returned to the caller.</w:t>
      </w:r>
    </w:p>
    <w:p w14:paraId="31083DAC" w14:textId="77777777" w:rsidR="00050648" w:rsidRDefault="00050648" w:rsidP="009E41DF">
      <w:pPr>
        <w:pStyle w:val="BodyText2"/>
        <w:ind w:left="0"/>
      </w:pPr>
    </w:p>
    <w:p w14:paraId="1F0A994D" w14:textId="77777777" w:rsidR="00C23409" w:rsidRDefault="00C23409" w:rsidP="009E6914">
      <w:pPr>
        <w:pStyle w:val="BodyText2"/>
        <w:ind w:left="0"/>
      </w:pPr>
    </w:p>
    <w:p w14:paraId="45A42C42" w14:textId="77777777" w:rsidR="006E66F9" w:rsidRPr="002E61CE" w:rsidRDefault="00C11753" w:rsidP="006E66F9">
      <w:pPr>
        <w:pStyle w:val="BodyText2"/>
        <w:ind w:firstLine="540"/>
        <w:rPr>
          <w:b/>
        </w:rPr>
      </w:pPr>
      <w:proofErr w:type="spellStart"/>
      <w:r w:rsidRPr="002E61CE">
        <w:rPr>
          <w:b/>
        </w:rPr>
        <w:t>GetTicketsForMilestones</w:t>
      </w:r>
      <w:proofErr w:type="spellEnd"/>
      <w:r w:rsidRPr="002E61CE">
        <w:rPr>
          <w:b/>
        </w:rPr>
        <w:t xml:space="preserve"> </w:t>
      </w:r>
      <w:r w:rsidR="006E66F9" w:rsidRPr="002E61CE">
        <w:rPr>
          <w:b/>
        </w:rPr>
        <w:t>()</w:t>
      </w:r>
    </w:p>
    <w:p w14:paraId="5161F814" w14:textId="77777777" w:rsidR="006E66F9" w:rsidRDefault="006E66F9" w:rsidP="006E66F9">
      <w:pPr>
        <w:pStyle w:val="BodyText2"/>
      </w:pPr>
    </w:p>
    <w:p w14:paraId="30E26AC2" w14:textId="77777777" w:rsidR="006E66F9" w:rsidRDefault="006E66F9" w:rsidP="006E66F9">
      <w:pPr>
        <w:pStyle w:val="BodyText2"/>
        <w:ind w:left="1620"/>
      </w:pPr>
      <w:r w:rsidRPr="00007727">
        <w:rPr>
          <w:i/>
        </w:rPr>
        <w:t>Description</w:t>
      </w:r>
      <w:r>
        <w:t xml:space="preserve">: This </w:t>
      </w:r>
      <w:r w:rsidR="00BB4B1C">
        <w:t>operation gets ticket data for each of the milestones saved in the database</w:t>
      </w:r>
      <w:r>
        <w:t>.</w:t>
      </w:r>
    </w:p>
    <w:p w14:paraId="196809F6" w14:textId="77777777" w:rsidR="006E66F9" w:rsidRDefault="006E66F9" w:rsidP="006E66F9">
      <w:pPr>
        <w:pStyle w:val="BodyText2"/>
        <w:ind w:firstLine="540"/>
      </w:pPr>
    </w:p>
    <w:p w14:paraId="2607C533" w14:textId="77777777" w:rsidR="006E66F9" w:rsidRPr="00A66033" w:rsidRDefault="006E66F9" w:rsidP="006E66F9">
      <w:pPr>
        <w:pStyle w:val="BodyText2"/>
        <w:ind w:left="1620"/>
      </w:pPr>
      <w:r w:rsidRPr="00007727">
        <w:rPr>
          <w:i/>
        </w:rPr>
        <w:t>Precondition:</w:t>
      </w:r>
      <w:r>
        <w:rPr>
          <w:i/>
        </w:rPr>
        <w:t xml:space="preserve"> </w:t>
      </w:r>
      <w:r>
        <w:t>A</w:t>
      </w:r>
      <w:r w:rsidR="00DF205B">
        <w:t xml:space="preserve"> list of milestones and associated space IDs is available in the database.</w:t>
      </w:r>
    </w:p>
    <w:p w14:paraId="104EA3AB" w14:textId="77777777" w:rsidR="006E66F9" w:rsidRDefault="006E66F9" w:rsidP="006E66F9">
      <w:pPr>
        <w:pStyle w:val="BodyText2"/>
        <w:ind w:firstLine="540"/>
      </w:pPr>
    </w:p>
    <w:p w14:paraId="273E18C9" w14:textId="77777777" w:rsidR="006E66F9" w:rsidRDefault="006E66F9" w:rsidP="006E66F9">
      <w:pPr>
        <w:pStyle w:val="BodyText2"/>
        <w:ind w:left="1620"/>
      </w:pPr>
      <w:proofErr w:type="spellStart"/>
      <w:r w:rsidRPr="00007727">
        <w:rPr>
          <w:i/>
        </w:rPr>
        <w:t>Postcondition</w:t>
      </w:r>
      <w:proofErr w:type="spellEnd"/>
      <w:r w:rsidRPr="00007727">
        <w:rPr>
          <w:i/>
        </w:rPr>
        <w:t>:</w:t>
      </w:r>
      <w:r>
        <w:rPr>
          <w:i/>
        </w:rPr>
        <w:t xml:space="preserve"> </w:t>
      </w:r>
      <w:r w:rsidR="00657314">
        <w:t>Ticket data for each milestone present in the database is saved to the database and associated with the appropriate milestone ID and space ID</w:t>
      </w:r>
      <w:r>
        <w:t xml:space="preserve">. </w:t>
      </w:r>
    </w:p>
    <w:p w14:paraId="6170E4F4" w14:textId="3F27E6D8" w:rsidR="009E6914" w:rsidRDefault="009E6914" w:rsidP="006E66F9">
      <w:pPr>
        <w:pStyle w:val="BodyText2"/>
        <w:ind w:left="1620"/>
      </w:pPr>
    </w:p>
    <w:p w14:paraId="0490B978" w14:textId="77777777" w:rsidR="009E6914" w:rsidRDefault="009E6914" w:rsidP="009E6914">
      <w:pPr>
        <w:pStyle w:val="BodyText2"/>
      </w:pPr>
    </w:p>
    <w:p w14:paraId="6AB23283" w14:textId="77777777" w:rsidR="009E41DF" w:rsidRDefault="009E41DF" w:rsidP="00FD6780">
      <w:pPr>
        <w:pStyle w:val="BodyText2"/>
        <w:ind w:left="0"/>
      </w:pPr>
    </w:p>
    <w:p w14:paraId="17A56B87" w14:textId="261DA640" w:rsidR="009E6914" w:rsidRDefault="009E6914" w:rsidP="009E6914">
      <w:pPr>
        <w:pStyle w:val="BodyText2"/>
        <w:rPr>
          <w:b/>
        </w:rPr>
      </w:pPr>
      <w:proofErr w:type="spellStart"/>
      <w:r>
        <w:rPr>
          <w:b/>
        </w:rPr>
        <w:t>Application_Data_Service</w:t>
      </w:r>
      <w:proofErr w:type="spellEnd"/>
      <w:r w:rsidRPr="007A2904">
        <w:rPr>
          <w:b/>
        </w:rPr>
        <w:t>::</w:t>
      </w:r>
      <w:proofErr w:type="spellStart"/>
      <w:r w:rsidR="00A90739">
        <w:rPr>
          <w:b/>
        </w:rPr>
        <w:t>Application_Data_Service_Interface</w:t>
      </w:r>
      <w:proofErr w:type="spellEnd"/>
    </w:p>
    <w:p w14:paraId="401ACE91" w14:textId="77777777" w:rsidR="009E6914" w:rsidRDefault="009E6914" w:rsidP="009E6914">
      <w:pPr>
        <w:pStyle w:val="BodyText2"/>
      </w:pPr>
    </w:p>
    <w:p w14:paraId="5F73772D" w14:textId="1D853A4C" w:rsidR="009E6914" w:rsidRPr="00E03AA6" w:rsidRDefault="009E6914" w:rsidP="009E6914">
      <w:pPr>
        <w:pStyle w:val="BodyText2"/>
      </w:pPr>
      <w:r w:rsidRPr="00E03AA6">
        <w:t xml:space="preserve">    </w:t>
      </w:r>
      <w:proofErr w:type="gramStart"/>
      <w:r w:rsidRPr="00E03AA6">
        <w:t>public</w:t>
      </w:r>
      <w:proofErr w:type="gramEnd"/>
      <w:r w:rsidRPr="00E03AA6">
        <w:t xml:space="preserve"> interface </w:t>
      </w:r>
      <w:proofErr w:type="spellStart"/>
      <w:r w:rsidRPr="00E03AA6">
        <w:t>I</w:t>
      </w:r>
      <w:r w:rsidR="001D583B">
        <w:t>Application</w:t>
      </w:r>
      <w:r>
        <w:t>Data</w:t>
      </w:r>
      <w:r w:rsidRPr="00E03AA6">
        <w:t>Service</w:t>
      </w:r>
      <w:proofErr w:type="spellEnd"/>
    </w:p>
    <w:p w14:paraId="6BAFE5C4" w14:textId="77777777" w:rsidR="009E6914" w:rsidRPr="00E03AA6" w:rsidRDefault="009E6914" w:rsidP="009E6914">
      <w:pPr>
        <w:pStyle w:val="BodyText2"/>
      </w:pPr>
      <w:r w:rsidRPr="00E03AA6">
        <w:t xml:space="preserve">    {</w:t>
      </w:r>
    </w:p>
    <w:p w14:paraId="560E8A09" w14:textId="63582F06" w:rsidR="009E6914" w:rsidRPr="00E03AA6" w:rsidRDefault="009E6914" w:rsidP="009E6914">
      <w:pPr>
        <w:pStyle w:val="BodyText2"/>
      </w:pPr>
      <w:r w:rsidRPr="00E03AA6">
        <w:t xml:space="preserve">        </w:t>
      </w:r>
      <w:proofErr w:type="gramStart"/>
      <w:r w:rsidRPr="00E03AA6">
        <w:t>void</w:t>
      </w:r>
      <w:proofErr w:type="gramEnd"/>
      <w:r w:rsidRPr="00E03AA6">
        <w:t xml:space="preserve"> </w:t>
      </w:r>
      <w:proofErr w:type="spellStart"/>
      <w:r w:rsidR="0055693F">
        <w:t>SavePredictionReport</w:t>
      </w:r>
      <w:proofErr w:type="spellEnd"/>
      <w:r w:rsidRPr="00E03AA6">
        <w:t>(</w:t>
      </w:r>
      <w:proofErr w:type="spellStart"/>
      <w:r w:rsidR="008C5EDF">
        <w:t>PredictionReport</w:t>
      </w:r>
      <w:proofErr w:type="spellEnd"/>
      <w:r w:rsidR="008C5EDF">
        <w:t xml:space="preserve"> </w:t>
      </w:r>
      <w:proofErr w:type="spellStart"/>
      <w:r w:rsidR="008C5EDF">
        <w:t>predictionReport</w:t>
      </w:r>
      <w:proofErr w:type="spellEnd"/>
      <w:r w:rsidRPr="00E03AA6">
        <w:t>);</w:t>
      </w:r>
    </w:p>
    <w:p w14:paraId="06D26299" w14:textId="161C4070" w:rsidR="009E6914" w:rsidRPr="00E03AA6" w:rsidRDefault="009E6914" w:rsidP="009E6914">
      <w:pPr>
        <w:pStyle w:val="BodyText2"/>
      </w:pPr>
      <w:r w:rsidRPr="00E03AA6">
        <w:t xml:space="preserve">        </w:t>
      </w:r>
      <w:proofErr w:type="spellStart"/>
      <w:r w:rsidR="001677B9">
        <w:t>PredictionReport</w:t>
      </w:r>
      <w:proofErr w:type="spellEnd"/>
      <w:r w:rsidR="001677B9">
        <w:t xml:space="preserve"> </w:t>
      </w:r>
      <w:proofErr w:type="spellStart"/>
      <w:proofErr w:type="gramStart"/>
      <w:r w:rsidR="0055693F">
        <w:t>G</w:t>
      </w:r>
      <w:r w:rsidR="009446AC">
        <w:t>e</w:t>
      </w:r>
      <w:r w:rsidR="001D7AD8">
        <w:t>tLast</w:t>
      </w:r>
      <w:r w:rsidR="0055693F">
        <w:t>PredictionReport</w:t>
      </w:r>
      <w:proofErr w:type="spellEnd"/>
      <w:r w:rsidRPr="00E03AA6">
        <w:t>(</w:t>
      </w:r>
      <w:proofErr w:type="gramEnd"/>
      <w:r w:rsidR="00263856">
        <w:t xml:space="preserve">string </w:t>
      </w:r>
      <w:proofErr w:type="spellStart"/>
      <w:r w:rsidR="00263856">
        <w:t>spaceId</w:t>
      </w:r>
      <w:proofErr w:type="spellEnd"/>
      <w:r w:rsidRPr="00E03AA6">
        <w:t>);</w:t>
      </w:r>
    </w:p>
    <w:p w14:paraId="4CE17CFA" w14:textId="77777777" w:rsidR="009E6914" w:rsidRPr="007F46E2" w:rsidRDefault="009E6914" w:rsidP="009E6914">
      <w:pPr>
        <w:pStyle w:val="BodyText2"/>
      </w:pPr>
      <w:r w:rsidRPr="00E03AA6">
        <w:t xml:space="preserve">    }</w:t>
      </w:r>
    </w:p>
    <w:p w14:paraId="01845B17" w14:textId="77777777" w:rsidR="009E6914" w:rsidRDefault="009E6914" w:rsidP="009E6914">
      <w:pPr>
        <w:pStyle w:val="BodyText"/>
        <w:ind w:left="720"/>
        <w:rPr>
          <w:rFonts w:ascii="Arial" w:hAnsi="Arial" w:cs="Arial"/>
        </w:rPr>
      </w:pPr>
    </w:p>
    <w:p w14:paraId="4DA733C8" w14:textId="77777777" w:rsidR="009E6914" w:rsidRDefault="009E6914" w:rsidP="009E6914">
      <w:pPr>
        <w:pStyle w:val="BodyText2"/>
        <w:rPr>
          <w:u w:val="single"/>
        </w:rPr>
      </w:pPr>
      <w:r>
        <w:t xml:space="preserve">    </w:t>
      </w:r>
      <w:r w:rsidRPr="00007727">
        <w:rPr>
          <w:u w:val="single"/>
        </w:rPr>
        <w:t>Operation Definitions</w:t>
      </w:r>
    </w:p>
    <w:p w14:paraId="68AAFCC6" w14:textId="267E56B0" w:rsidR="0009666D" w:rsidRDefault="0009666D" w:rsidP="009E6914">
      <w:pPr>
        <w:pStyle w:val="BodyText2"/>
        <w:rPr>
          <w:u w:val="single"/>
        </w:rPr>
      </w:pPr>
    </w:p>
    <w:p w14:paraId="42C940D0" w14:textId="170767AD" w:rsidR="0009666D" w:rsidRPr="002E61CE" w:rsidRDefault="00190F3E" w:rsidP="0009666D">
      <w:pPr>
        <w:pStyle w:val="BodyText2"/>
        <w:ind w:left="720" w:firstLine="720"/>
        <w:rPr>
          <w:b/>
        </w:rPr>
      </w:pPr>
      <w:proofErr w:type="gramStart"/>
      <w:r w:rsidRPr="002E61CE">
        <w:rPr>
          <w:b/>
        </w:rPr>
        <w:t>void</w:t>
      </w:r>
      <w:proofErr w:type="gramEnd"/>
      <w:r w:rsidR="0009666D" w:rsidRPr="002E61CE">
        <w:rPr>
          <w:b/>
        </w:rPr>
        <w:t xml:space="preserve"> </w:t>
      </w:r>
      <w:proofErr w:type="spellStart"/>
      <w:r w:rsidRPr="002E61CE">
        <w:rPr>
          <w:b/>
        </w:rPr>
        <w:t>Save</w:t>
      </w:r>
      <w:r w:rsidR="0009666D" w:rsidRPr="002E61CE">
        <w:rPr>
          <w:b/>
        </w:rPr>
        <w:t>PredictionReport</w:t>
      </w:r>
      <w:proofErr w:type="spellEnd"/>
      <w:r w:rsidR="0009666D" w:rsidRPr="002E61CE">
        <w:rPr>
          <w:b/>
        </w:rPr>
        <w:t>(</w:t>
      </w:r>
      <w:proofErr w:type="spellStart"/>
      <w:r w:rsidR="000F1CD6" w:rsidRPr="002E61CE">
        <w:rPr>
          <w:b/>
        </w:rPr>
        <w:t>PredictionReport</w:t>
      </w:r>
      <w:proofErr w:type="spellEnd"/>
      <w:r w:rsidR="000F1CD6" w:rsidRPr="002E61CE">
        <w:rPr>
          <w:b/>
        </w:rPr>
        <w:t xml:space="preserve"> </w:t>
      </w:r>
      <w:proofErr w:type="spellStart"/>
      <w:r w:rsidR="000F1CD6" w:rsidRPr="002E61CE">
        <w:rPr>
          <w:b/>
        </w:rPr>
        <w:t>predictionReport</w:t>
      </w:r>
      <w:proofErr w:type="spellEnd"/>
      <w:r w:rsidR="0009666D" w:rsidRPr="002E61CE">
        <w:rPr>
          <w:b/>
        </w:rPr>
        <w:t xml:space="preserve">) </w:t>
      </w:r>
    </w:p>
    <w:p w14:paraId="3DC83870" w14:textId="77777777" w:rsidR="0009666D" w:rsidRDefault="0009666D" w:rsidP="0009666D">
      <w:pPr>
        <w:pStyle w:val="BodyText2"/>
        <w:ind w:left="0"/>
      </w:pPr>
    </w:p>
    <w:p w14:paraId="452A0877" w14:textId="353CB95E" w:rsidR="0009666D" w:rsidRDefault="0009666D" w:rsidP="0009666D">
      <w:pPr>
        <w:pStyle w:val="BodyText2"/>
        <w:ind w:left="1620"/>
      </w:pPr>
      <w:r w:rsidRPr="00007727">
        <w:rPr>
          <w:i/>
        </w:rPr>
        <w:t>Description</w:t>
      </w:r>
      <w:r>
        <w:t xml:space="preserve">: This operation </w:t>
      </w:r>
      <w:r w:rsidR="00046B50">
        <w:t>saves a prediction report</w:t>
      </w:r>
      <w:r w:rsidR="00EF4B08">
        <w:t xml:space="preserve"> to the application data store</w:t>
      </w:r>
      <w:r>
        <w:t xml:space="preserve">. </w:t>
      </w:r>
    </w:p>
    <w:p w14:paraId="789386A8" w14:textId="77777777" w:rsidR="0009666D" w:rsidRDefault="0009666D" w:rsidP="0009666D">
      <w:pPr>
        <w:pStyle w:val="BodyText2"/>
        <w:ind w:firstLine="540"/>
      </w:pPr>
    </w:p>
    <w:p w14:paraId="4EA1DB88" w14:textId="1F6C447F" w:rsidR="0009666D" w:rsidRPr="00A66033" w:rsidRDefault="0009666D" w:rsidP="0009666D">
      <w:pPr>
        <w:pStyle w:val="BodyText2"/>
        <w:ind w:left="1620"/>
      </w:pPr>
      <w:r w:rsidRPr="00007727">
        <w:rPr>
          <w:i/>
        </w:rPr>
        <w:t>Precondition:</w:t>
      </w:r>
      <w:r>
        <w:rPr>
          <w:i/>
        </w:rPr>
        <w:t xml:space="preserve"> </w:t>
      </w:r>
      <w:r>
        <w:t xml:space="preserve">A </w:t>
      </w:r>
      <w:r w:rsidR="00B001B5">
        <w:t>prediction report has been generated by Google Predictive</w:t>
      </w:r>
      <w:r>
        <w:t>.</w:t>
      </w:r>
    </w:p>
    <w:p w14:paraId="326FDE07" w14:textId="77777777" w:rsidR="0009666D" w:rsidRDefault="0009666D" w:rsidP="0009666D">
      <w:pPr>
        <w:pStyle w:val="BodyText2"/>
        <w:ind w:firstLine="540"/>
      </w:pPr>
    </w:p>
    <w:p w14:paraId="08A5826C" w14:textId="2DD18AEF" w:rsidR="0009666D" w:rsidRDefault="0009666D" w:rsidP="0009666D">
      <w:pPr>
        <w:pStyle w:val="BodyText2"/>
        <w:ind w:left="1620"/>
      </w:pPr>
      <w:proofErr w:type="spellStart"/>
      <w:r w:rsidRPr="00007727">
        <w:rPr>
          <w:i/>
        </w:rPr>
        <w:t>Postcondition</w:t>
      </w:r>
      <w:proofErr w:type="spellEnd"/>
      <w:r w:rsidRPr="00007727">
        <w:rPr>
          <w:i/>
        </w:rPr>
        <w:t>:</w:t>
      </w:r>
      <w:r>
        <w:rPr>
          <w:i/>
        </w:rPr>
        <w:t xml:space="preserve"> </w:t>
      </w:r>
      <w:r w:rsidR="00F534F8">
        <w:t>A prediction report is saved to the database</w:t>
      </w:r>
      <w:r>
        <w:t xml:space="preserve">. </w:t>
      </w:r>
    </w:p>
    <w:p w14:paraId="216478E3" w14:textId="77777777" w:rsidR="0009666D" w:rsidRDefault="0009666D" w:rsidP="009E6914">
      <w:pPr>
        <w:pStyle w:val="BodyText2"/>
        <w:rPr>
          <w:u w:val="single"/>
        </w:rPr>
      </w:pPr>
    </w:p>
    <w:p w14:paraId="50890E79" w14:textId="77777777" w:rsidR="0009666D" w:rsidRPr="00007727" w:rsidRDefault="0009666D" w:rsidP="009E6914">
      <w:pPr>
        <w:pStyle w:val="BodyText2"/>
        <w:rPr>
          <w:u w:val="single"/>
        </w:rPr>
      </w:pPr>
    </w:p>
    <w:p w14:paraId="66CC1F80" w14:textId="32F7984B" w:rsidR="009E41DF" w:rsidRPr="002E61CE" w:rsidRDefault="009E41DF" w:rsidP="009E41DF">
      <w:pPr>
        <w:pStyle w:val="BodyText2"/>
        <w:ind w:left="720" w:firstLine="720"/>
        <w:rPr>
          <w:b/>
        </w:rPr>
      </w:pPr>
      <w:proofErr w:type="spellStart"/>
      <w:r w:rsidRPr="002E61CE">
        <w:rPr>
          <w:b/>
        </w:rPr>
        <w:t>PredictionReport</w:t>
      </w:r>
      <w:proofErr w:type="spellEnd"/>
      <w:r w:rsidRPr="002E61CE">
        <w:rPr>
          <w:b/>
        </w:rPr>
        <w:t xml:space="preserve"> </w:t>
      </w:r>
      <w:proofErr w:type="spellStart"/>
      <w:proofErr w:type="gramStart"/>
      <w:r w:rsidRPr="002E61CE">
        <w:rPr>
          <w:b/>
        </w:rPr>
        <w:t>GetLastPredictionReport</w:t>
      </w:r>
      <w:proofErr w:type="spellEnd"/>
      <w:r w:rsidRPr="002E61CE">
        <w:rPr>
          <w:b/>
        </w:rPr>
        <w:t>(</w:t>
      </w:r>
      <w:proofErr w:type="gramEnd"/>
      <w:r w:rsidRPr="002E61CE">
        <w:rPr>
          <w:b/>
        </w:rPr>
        <w:t xml:space="preserve">string </w:t>
      </w:r>
      <w:proofErr w:type="spellStart"/>
      <w:r w:rsidRPr="002E61CE">
        <w:rPr>
          <w:b/>
        </w:rPr>
        <w:t>spaceId</w:t>
      </w:r>
      <w:proofErr w:type="spellEnd"/>
      <w:r w:rsidR="002E61CE" w:rsidRPr="002E61CE">
        <w:rPr>
          <w:b/>
        </w:rPr>
        <w:t>)</w:t>
      </w:r>
    </w:p>
    <w:p w14:paraId="4C2F8A1B" w14:textId="77777777" w:rsidR="009E6914" w:rsidRDefault="009E6914" w:rsidP="004F6762">
      <w:pPr>
        <w:pStyle w:val="BodyText2"/>
        <w:ind w:left="0"/>
      </w:pPr>
    </w:p>
    <w:p w14:paraId="56D21522" w14:textId="6848E3DF" w:rsidR="009E6914" w:rsidRDefault="009E6914" w:rsidP="009E6914">
      <w:pPr>
        <w:pStyle w:val="BodyText2"/>
        <w:ind w:left="1620"/>
      </w:pPr>
      <w:r w:rsidRPr="00007727">
        <w:rPr>
          <w:i/>
        </w:rPr>
        <w:t>Description</w:t>
      </w:r>
      <w:r>
        <w:t xml:space="preserve">: This operation </w:t>
      </w:r>
      <w:r w:rsidR="004F6762">
        <w:t>gets the last saved prediction report for a particular space.</w:t>
      </w:r>
      <w:r>
        <w:t xml:space="preserve"> </w:t>
      </w:r>
    </w:p>
    <w:p w14:paraId="5481A5B2" w14:textId="77777777" w:rsidR="009E6914" w:rsidRDefault="009E6914" w:rsidP="009E6914">
      <w:pPr>
        <w:pStyle w:val="BodyText2"/>
        <w:ind w:firstLine="540"/>
      </w:pPr>
    </w:p>
    <w:p w14:paraId="0CBE9088" w14:textId="4D19F144" w:rsidR="009E6914" w:rsidRPr="00A66033" w:rsidRDefault="009E6914" w:rsidP="009E6914">
      <w:pPr>
        <w:pStyle w:val="BodyText2"/>
        <w:ind w:left="1620"/>
      </w:pPr>
      <w:r w:rsidRPr="00007727">
        <w:rPr>
          <w:i/>
        </w:rPr>
        <w:t>Precondition:</w:t>
      </w:r>
      <w:r>
        <w:rPr>
          <w:i/>
        </w:rPr>
        <w:t xml:space="preserve"> </w:t>
      </w:r>
      <w:r w:rsidR="00B3691B">
        <w:t>At least one prediction report has been previously saved to the application data store</w:t>
      </w:r>
      <w:r w:rsidR="00871F97">
        <w:t xml:space="preserve">.  </w:t>
      </w:r>
    </w:p>
    <w:p w14:paraId="05BB7658" w14:textId="77777777" w:rsidR="009E6914" w:rsidRDefault="009E6914" w:rsidP="009E6914">
      <w:pPr>
        <w:pStyle w:val="BodyText2"/>
        <w:ind w:firstLine="540"/>
      </w:pPr>
    </w:p>
    <w:p w14:paraId="03B7C5A5" w14:textId="7A6F7CEA" w:rsidR="009E6914" w:rsidRDefault="009E6914" w:rsidP="009E6914">
      <w:pPr>
        <w:pStyle w:val="BodyText2"/>
        <w:ind w:left="1620"/>
      </w:pPr>
      <w:proofErr w:type="spellStart"/>
      <w:r w:rsidRPr="00007727">
        <w:rPr>
          <w:i/>
        </w:rPr>
        <w:t>Postcondition</w:t>
      </w:r>
      <w:proofErr w:type="spellEnd"/>
      <w:r w:rsidRPr="00007727">
        <w:rPr>
          <w:i/>
        </w:rPr>
        <w:t>:</w:t>
      </w:r>
      <w:r>
        <w:rPr>
          <w:i/>
        </w:rPr>
        <w:t xml:space="preserve"> </w:t>
      </w:r>
      <w:r w:rsidR="00871F97">
        <w:t xml:space="preserve">A </w:t>
      </w:r>
      <w:proofErr w:type="spellStart"/>
      <w:r w:rsidR="00871F97">
        <w:t>PredictionReport</w:t>
      </w:r>
      <w:proofErr w:type="spellEnd"/>
      <w:r w:rsidR="00871F97">
        <w:t xml:space="preserve"> object is returned to the caller for further processing or display.</w:t>
      </w:r>
    </w:p>
    <w:p w14:paraId="3D950F32" w14:textId="77777777" w:rsidR="009E6914" w:rsidRDefault="009E6914" w:rsidP="009E6914">
      <w:pPr>
        <w:pStyle w:val="BodyText2"/>
      </w:pPr>
    </w:p>
    <w:p w14:paraId="3D801850" w14:textId="77777777" w:rsidR="009E6914" w:rsidRDefault="009E6914" w:rsidP="009E6914">
      <w:pPr>
        <w:pStyle w:val="BodyText2"/>
      </w:pPr>
    </w:p>
    <w:p w14:paraId="5F9A55C1" w14:textId="0ECB9981" w:rsidR="002E61CE" w:rsidRDefault="002E61CE" w:rsidP="009E6914">
      <w:pPr>
        <w:pStyle w:val="BodyText2"/>
      </w:pPr>
    </w:p>
    <w:p w14:paraId="1EA3D914" w14:textId="77777777" w:rsidR="002E61CE" w:rsidRDefault="002E61CE" w:rsidP="009E6914">
      <w:pPr>
        <w:pStyle w:val="BodyText2"/>
      </w:pPr>
    </w:p>
    <w:p w14:paraId="61C2F544" w14:textId="77777777" w:rsidR="002E61CE" w:rsidRDefault="002E61CE" w:rsidP="009E6914">
      <w:pPr>
        <w:pStyle w:val="BodyText2"/>
      </w:pPr>
    </w:p>
    <w:p w14:paraId="643EB91F" w14:textId="77777777" w:rsidR="002E61CE" w:rsidRDefault="002E61CE" w:rsidP="009E6914">
      <w:pPr>
        <w:pStyle w:val="BodyText2"/>
      </w:pPr>
    </w:p>
    <w:p w14:paraId="2C7C134C" w14:textId="77777777" w:rsidR="002E61CE" w:rsidRDefault="002E61CE" w:rsidP="009E6914">
      <w:pPr>
        <w:pStyle w:val="BodyText2"/>
      </w:pPr>
    </w:p>
    <w:p w14:paraId="5F53BDCB" w14:textId="77777777" w:rsidR="002E61CE" w:rsidRDefault="002E61CE" w:rsidP="009E6914">
      <w:pPr>
        <w:pStyle w:val="BodyText2"/>
      </w:pPr>
    </w:p>
    <w:p w14:paraId="33AE8722" w14:textId="0283C7B5" w:rsidR="00A56C52" w:rsidRDefault="00A56C52" w:rsidP="00162005">
      <w:pPr>
        <w:pStyle w:val="BodyText2"/>
        <w:ind w:left="1620"/>
      </w:pPr>
    </w:p>
    <w:p w14:paraId="75832A8B" w14:textId="3405F954" w:rsidR="00025E13" w:rsidRPr="00007727" w:rsidRDefault="00025E13" w:rsidP="00025E13">
      <w:pPr>
        <w:pStyle w:val="BodyText2"/>
        <w:rPr>
          <w:b/>
          <w:u w:val="single"/>
        </w:rPr>
      </w:pPr>
      <w:proofErr w:type="spellStart"/>
      <w:r>
        <w:rPr>
          <w:b/>
          <w:u w:val="single"/>
        </w:rPr>
        <w:t>Predict</w:t>
      </w:r>
      <w:r w:rsidR="00A56C52">
        <w:rPr>
          <w:b/>
          <w:u w:val="single"/>
        </w:rPr>
        <w:t>ion_Client</w:t>
      </w:r>
      <w:proofErr w:type="spellEnd"/>
      <w:r w:rsidRPr="00007727">
        <w:rPr>
          <w:b/>
          <w:u w:val="single"/>
        </w:rPr>
        <w:t>::</w:t>
      </w:r>
      <w:proofErr w:type="spellStart"/>
      <w:r>
        <w:rPr>
          <w:b/>
          <w:u w:val="single"/>
        </w:rPr>
        <w:t>Predict</w:t>
      </w:r>
      <w:r w:rsidR="00A56C52">
        <w:rPr>
          <w:b/>
          <w:u w:val="single"/>
        </w:rPr>
        <w:t>ion_Client_Interface</w:t>
      </w:r>
      <w:proofErr w:type="spellEnd"/>
    </w:p>
    <w:p w14:paraId="4404187F" w14:textId="77777777" w:rsidR="00025E13" w:rsidRDefault="00025E13" w:rsidP="00025E13">
      <w:pPr>
        <w:pStyle w:val="BodyText2"/>
        <w:ind w:left="0"/>
      </w:pPr>
    </w:p>
    <w:p w14:paraId="6C2C9FAB" w14:textId="77777777" w:rsidR="00025E13" w:rsidRPr="00007727" w:rsidRDefault="00025E13" w:rsidP="00025E13">
      <w:pPr>
        <w:pStyle w:val="BodyText2"/>
        <w:ind w:left="0"/>
        <w:rPr>
          <w:u w:val="single"/>
        </w:rPr>
      </w:pPr>
      <w:r>
        <w:tab/>
        <w:t xml:space="preserve">       </w:t>
      </w:r>
      <w:r w:rsidRPr="00007727">
        <w:rPr>
          <w:u w:val="single"/>
        </w:rPr>
        <w:t>Interface Signature</w:t>
      </w:r>
    </w:p>
    <w:p w14:paraId="06F653AB" w14:textId="27603177" w:rsidR="00025E13" w:rsidRPr="00283E71" w:rsidRDefault="00025E13" w:rsidP="008A10A7">
      <w:pPr>
        <w:pStyle w:val="BodyText2"/>
      </w:pPr>
      <w:r w:rsidRPr="00283E71">
        <w:t xml:space="preserve">    </w:t>
      </w:r>
      <w:proofErr w:type="gramStart"/>
      <w:r w:rsidRPr="00283E71">
        <w:t>public</w:t>
      </w:r>
      <w:proofErr w:type="gramEnd"/>
      <w:r w:rsidRPr="00283E71">
        <w:t xml:space="preserve"> </w:t>
      </w:r>
      <w:r w:rsidR="00EA37AE">
        <w:t xml:space="preserve">interface </w:t>
      </w:r>
      <w:proofErr w:type="spellStart"/>
      <w:r w:rsidR="00EA37AE">
        <w:t>IPredi</w:t>
      </w:r>
      <w:r w:rsidR="008A10A7">
        <w:t>ctionClient</w:t>
      </w:r>
      <w:proofErr w:type="spellEnd"/>
    </w:p>
    <w:p w14:paraId="32F47401" w14:textId="77777777" w:rsidR="00025E13" w:rsidRDefault="00025E13" w:rsidP="00025E13">
      <w:pPr>
        <w:pStyle w:val="BodyText2"/>
      </w:pPr>
      <w:r w:rsidRPr="00283E71">
        <w:lastRenderedPageBreak/>
        <w:t xml:space="preserve">    {</w:t>
      </w:r>
    </w:p>
    <w:p w14:paraId="1F7776EE" w14:textId="1E973660" w:rsidR="1F7776EE" w:rsidRDefault="00E304C9" w:rsidP="1F7776EE">
      <w:pPr>
        <w:ind w:left="720" w:firstLine="720"/>
      </w:pPr>
      <w:proofErr w:type="gramStart"/>
      <w:r>
        <w:t>public</w:t>
      </w:r>
      <w:proofErr w:type="gramEnd"/>
      <w:r>
        <w:t xml:space="preserve"> </w:t>
      </w:r>
      <w:proofErr w:type="spellStart"/>
      <w:r w:rsidR="1F7776EE">
        <w:t>HttpWebResponse</w:t>
      </w:r>
      <w:proofErr w:type="spellEnd"/>
      <w:r w:rsidR="1F7776EE">
        <w:t xml:space="preserve"> Analyze</w:t>
      </w:r>
      <w:r w:rsidR="67EF6F99">
        <w:t xml:space="preserve"> (string </w:t>
      </w:r>
      <w:proofErr w:type="spellStart"/>
      <w:r w:rsidR="67EF6F99">
        <w:t>modelId</w:t>
      </w:r>
      <w:proofErr w:type="spellEnd"/>
      <w:r w:rsidR="67EF6F99">
        <w:t>)</w:t>
      </w:r>
    </w:p>
    <w:p w14:paraId="5A2DBA61" w14:textId="725A55B5" w:rsidR="1F7776EE" w:rsidRDefault="00E304C9" w:rsidP="1F7776EE">
      <w:pPr>
        <w:ind w:left="720" w:firstLine="720"/>
      </w:pPr>
      <w:proofErr w:type="gramStart"/>
      <w:r>
        <w:t>public</w:t>
      </w:r>
      <w:proofErr w:type="gramEnd"/>
      <w:r>
        <w:t xml:space="preserve"> </w:t>
      </w:r>
      <w:proofErr w:type="spellStart"/>
      <w:r w:rsidR="1F7776EE" w:rsidRPr="67EF6F99">
        <w:rPr>
          <w:szCs w:val="22"/>
        </w:rPr>
        <w:t>HttpWebResponse</w:t>
      </w:r>
      <w:proofErr w:type="spellEnd"/>
      <w:r w:rsidR="1F7776EE" w:rsidRPr="67EF6F99">
        <w:rPr>
          <w:szCs w:val="22"/>
        </w:rPr>
        <w:t xml:space="preserve"> Delete</w:t>
      </w:r>
      <w:r w:rsidR="67EF6F99" w:rsidRPr="67EF6F99">
        <w:rPr>
          <w:szCs w:val="22"/>
        </w:rPr>
        <w:t xml:space="preserve"> </w:t>
      </w:r>
      <w:r w:rsidR="67EF6F99">
        <w:t xml:space="preserve">(string </w:t>
      </w:r>
      <w:proofErr w:type="spellStart"/>
      <w:r w:rsidR="67EF6F99">
        <w:t>modelId</w:t>
      </w:r>
      <w:proofErr w:type="spellEnd"/>
      <w:r w:rsidR="67EF6F99">
        <w:t>)</w:t>
      </w:r>
    </w:p>
    <w:p w14:paraId="2152C1C7" w14:textId="40AED658" w:rsidR="1F7776EE" w:rsidRDefault="00E304C9" w:rsidP="1F7776EE">
      <w:pPr>
        <w:ind w:left="720" w:firstLine="720"/>
      </w:pPr>
      <w:proofErr w:type="gramStart"/>
      <w:r>
        <w:t>public</w:t>
      </w:r>
      <w:proofErr w:type="gramEnd"/>
      <w:r>
        <w:t xml:space="preserve"> </w:t>
      </w:r>
      <w:proofErr w:type="spellStart"/>
      <w:r w:rsidR="1F7776EE" w:rsidRPr="67EF6F99">
        <w:rPr>
          <w:szCs w:val="22"/>
        </w:rPr>
        <w:t>HttpWebResponse</w:t>
      </w:r>
      <w:proofErr w:type="spellEnd"/>
      <w:r w:rsidR="1F7776EE" w:rsidRPr="67EF6F99">
        <w:rPr>
          <w:szCs w:val="22"/>
        </w:rPr>
        <w:t xml:space="preserve"> Get</w:t>
      </w:r>
      <w:r w:rsidR="67EF6F99" w:rsidRPr="67EF6F99">
        <w:rPr>
          <w:szCs w:val="22"/>
        </w:rPr>
        <w:t xml:space="preserve"> </w:t>
      </w:r>
      <w:r w:rsidR="67EF6F99">
        <w:t xml:space="preserve">(string </w:t>
      </w:r>
      <w:proofErr w:type="spellStart"/>
      <w:r w:rsidR="67EF6F99">
        <w:t>modelId</w:t>
      </w:r>
      <w:proofErr w:type="spellEnd"/>
      <w:r w:rsidR="67EF6F99">
        <w:t>)</w:t>
      </w:r>
    </w:p>
    <w:p w14:paraId="441905A8" w14:textId="665F8AED" w:rsidR="1F7776EE" w:rsidRDefault="00E304C9" w:rsidP="1F7776EE">
      <w:pPr>
        <w:ind w:left="720" w:firstLine="720"/>
      </w:pPr>
      <w:proofErr w:type="gramStart"/>
      <w:r>
        <w:t>public</w:t>
      </w:r>
      <w:proofErr w:type="gramEnd"/>
      <w:r>
        <w:t xml:space="preserve"> </w:t>
      </w:r>
      <w:proofErr w:type="spellStart"/>
      <w:r w:rsidR="1F7776EE" w:rsidRPr="1F7776EE">
        <w:rPr>
          <w:szCs w:val="22"/>
        </w:rPr>
        <w:t>HttpWebResponse</w:t>
      </w:r>
      <w:proofErr w:type="spellEnd"/>
      <w:r w:rsidR="1F7776EE" w:rsidRPr="1F7776EE">
        <w:rPr>
          <w:szCs w:val="22"/>
        </w:rPr>
        <w:t xml:space="preserve"> Insert (</w:t>
      </w:r>
      <w:r w:rsidR="002F626F">
        <w:rPr>
          <w:szCs w:val="22"/>
        </w:rPr>
        <w:t xml:space="preserve">string </w:t>
      </w:r>
      <w:proofErr w:type="spellStart"/>
      <w:r w:rsidR="002F626F">
        <w:rPr>
          <w:szCs w:val="22"/>
        </w:rPr>
        <w:t>modelId</w:t>
      </w:r>
      <w:proofErr w:type="spellEnd"/>
      <w:r w:rsidR="1F7776EE" w:rsidRPr="1F7776EE">
        <w:rPr>
          <w:szCs w:val="22"/>
        </w:rPr>
        <w:t>)</w:t>
      </w:r>
    </w:p>
    <w:p w14:paraId="36749D7D" w14:textId="49836DD4" w:rsidR="1F7776EE" w:rsidRDefault="00E304C9" w:rsidP="1F7776EE">
      <w:pPr>
        <w:ind w:left="720" w:firstLine="720"/>
      </w:pPr>
      <w:proofErr w:type="gramStart"/>
      <w:r>
        <w:t>public</w:t>
      </w:r>
      <w:proofErr w:type="gramEnd"/>
      <w:r>
        <w:t xml:space="preserve"> </w:t>
      </w:r>
      <w:proofErr w:type="spellStart"/>
      <w:r w:rsidR="1F7776EE" w:rsidRPr="1F7776EE">
        <w:rPr>
          <w:szCs w:val="22"/>
        </w:rPr>
        <w:t>HttpWebResponse</w:t>
      </w:r>
      <w:proofErr w:type="spellEnd"/>
      <w:r w:rsidR="1F7776EE" w:rsidRPr="1F7776EE">
        <w:rPr>
          <w:szCs w:val="22"/>
        </w:rPr>
        <w:t xml:space="preserve"> List ()</w:t>
      </w:r>
    </w:p>
    <w:p w14:paraId="7C52D8EC" w14:textId="515D4A03" w:rsidR="1F7776EE" w:rsidRDefault="00E304C9" w:rsidP="1F7776EE">
      <w:pPr>
        <w:ind w:left="720" w:firstLine="720"/>
      </w:pPr>
      <w:proofErr w:type="gramStart"/>
      <w:r>
        <w:t>public</w:t>
      </w:r>
      <w:proofErr w:type="gramEnd"/>
      <w:r>
        <w:t xml:space="preserve"> </w:t>
      </w:r>
      <w:proofErr w:type="spellStart"/>
      <w:r w:rsidR="1F7776EE" w:rsidRPr="67EF6F99">
        <w:rPr>
          <w:szCs w:val="22"/>
        </w:rPr>
        <w:t>HttpWebResponse</w:t>
      </w:r>
      <w:proofErr w:type="spellEnd"/>
      <w:r w:rsidR="1F7776EE" w:rsidRPr="67EF6F99">
        <w:rPr>
          <w:szCs w:val="22"/>
        </w:rPr>
        <w:t xml:space="preserve"> Predict</w:t>
      </w:r>
      <w:r w:rsidR="67EF6F99" w:rsidRPr="67EF6F99">
        <w:rPr>
          <w:szCs w:val="22"/>
        </w:rPr>
        <w:t xml:space="preserve"> </w:t>
      </w:r>
      <w:r w:rsidR="67EF6F99">
        <w:t xml:space="preserve">(string </w:t>
      </w:r>
      <w:proofErr w:type="spellStart"/>
      <w:r w:rsidR="67EF6F99">
        <w:t>modelId</w:t>
      </w:r>
      <w:proofErr w:type="spellEnd"/>
      <w:r w:rsidR="67EF6F99">
        <w:t>)</w:t>
      </w:r>
    </w:p>
    <w:p w14:paraId="3910024E" w14:textId="6726FEA2" w:rsidR="1F7776EE" w:rsidRDefault="00E304C9" w:rsidP="1F7776EE">
      <w:pPr>
        <w:ind w:left="720" w:firstLine="720"/>
      </w:pPr>
      <w:proofErr w:type="gramStart"/>
      <w:r>
        <w:t>public</w:t>
      </w:r>
      <w:proofErr w:type="gramEnd"/>
      <w:r>
        <w:t xml:space="preserve"> </w:t>
      </w:r>
      <w:proofErr w:type="spellStart"/>
      <w:r w:rsidR="1F7776EE" w:rsidRPr="67EF6F99">
        <w:rPr>
          <w:szCs w:val="22"/>
        </w:rPr>
        <w:t>HttpWebResponse</w:t>
      </w:r>
      <w:proofErr w:type="spellEnd"/>
      <w:r w:rsidR="1F7776EE" w:rsidRPr="67EF6F99">
        <w:rPr>
          <w:szCs w:val="22"/>
        </w:rPr>
        <w:t xml:space="preserve"> Update</w:t>
      </w:r>
      <w:r w:rsidR="67EF6F99" w:rsidRPr="67EF6F99">
        <w:rPr>
          <w:szCs w:val="22"/>
        </w:rPr>
        <w:t xml:space="preserve"> </w:t>
      </w:r>
      <w:r w:rsidR="67EF6F99">
        <w:t xml:space="preserve">(string </w:t>
      </w:r>
      <w:proofErr w:type="spellStart"/>
      <w:r w:rsidR="67EF6F99">
        <w:t>modelId</w:t>
      </w:r>
      <w:proofErr w:type="spellEnd"/>
      <w:r w:rsidR="67EF6F99">
        <w:t>)</w:t>
      </w:r>
    </w:p>
    <w:p w14:paraId="524F4120" w14:textId="24F597D8" w:rsidR="00F508F1" w:rsidRDefault="00F508F1" w:rsidP="1F7776EE">
      <w:pPr>
        <w:ind w:left="720" w:firstLine="720"/>
      </w:pPr>
      <w:proofErr w:type="gramStart"/>
      <w:r>
        <w:t>public</w:t>
      </w:r>
      <w:proofErr w:type="gramEnd"/>
      <w:r>
        <w:t xml:space="preserve"> </w:t>
      </w:r>
      <w:proofErr w:type="spellStart"/>
      <w:r w:rsidRPr="00283E71">
        <w:t>HttpWebResponse</w:t>
      </w:r>
      <w:proofErr w:type="spellEnd"/>
      <w:r w:rsidRPr="00283E71">
        <w:t xml:space="preserve"> </w:t>
      </w:r>
      <w:proofErr w:type="spellStart"/>
      <w:r>
        <w:t>AuthorizeUser</w:t>
      </w:r>
      <w:proofErr w:type="spellEnd"/>
      <w:r w:rsidRPr="00283E71">
        <w:t>()</w:t>
      </w:r>
    </w:p>
    <w:p w14:paraId="077EF871" w14:textId="77777777" w:rsidR="00025E13" w:rsidRDefault="00025E13" w:rsidP="00025E13">
      <w:pPr>
        <w:pStyle w:val="BodyText2"/>
      </w:pPr>
      <w:r w:rsidRPr="00283E71">
        <w:t xml:space="preserve">    }</w:t>
      </w:r>
    </w:p>
    <w:p w14:paraId="2D0DBFA0" w14:textId="77777777" w:rsidR="00025E13" w:rsidRDefault="00025E13" w:rsidP="00025E13">
      <w:pPr>
        <w:pStyle w:val="BodyText2"/>
      </w:pPr>
    </w:p>
    <w:p w14:paraId="037D15ED" w14:textId="77777777" w:rsidR="00025E13" w:rsidRDefault="00025E13" w:rsidP="00025E13">
      <w:pPr>
        <w:pStyle w:val="BodyText2"/>
        <w:rPr>
          <w:u w:val="single"/>
        </w:rPr>
      </w:pPr>
      <w:r>
        <w:t xml:space="preserve">    </w:t>
      </w:r>
      <w:r w:rsidRPr="00007727">
        <w:rPr>
          <w:u w:val="single"/>
        </w:rPr>
        <w:t>Operation Definitions</w:t>
      </w:r>
    </w:p>
    <w:p w14:paraId="639879E0" w14:textId="77777777" w:rsidR="002E61CE" w:rsidRPr="00007727" w:rsidRDefault="002E61CE" w:rsidP="00025E13">
      <w:pPr>
        <w:pStyle w:val="BodyText2"/>
        <w:rPr>
          <w:u w:val="single"/>
        </w:rPr>
      </w:pPr>
    </w:p>
    <w:p w14:paraId="3F68FE9D" w14:textId="0C787A86" w:rsidR="00E304C9" w:rsidRPr="00E304C9" w:rsidRDefault="00E304C9" w:rsidP="00E304C9">
      <w:pPr>
        <w:ind w:left="720" w:firstLine="720"/>
        <w:rPr>
          <w:b/>
          <w:bCs/>
        </w:rPr>
      </w:pPr>
      <w:proofErr w:type="spellStart"/>
      <w:r w:rsidRPr="00E304C9">
        <w:rPr>
          <w:b/>
          <w:bCs/>
        </w:rPr>
        <w:t>HttpWebResponse</w:t>
      </w:r>
      <w:proofErr w:type="spellEnd"/>
      <w:r w:rsidRPr="00E304C9">
        <w:rPr>
          <w:b/>
          <w:bCs/>
        </w:rPr>
        <w:t xml:space="preserve"> Analyze (string </w:t>
      </w:r>
      <w:proofErr w:type="spellStart"/>
      <w:r w:rsidRPr="00E304C9">
        <w:rPr>
          <w:b/>
          <w:bCs/>
        </w:rPr>
        <w:t>modelId</w:t>
      </w:r>
      <w:proofErr w:type="spellEnd"/>
      <w:r w:rsidRPr="00E304C9">
        <w:rPr>
          <w:b/>
          <w:bCs/>
        </w:rPr>
        <w:t>)</w:t>
      </w:r>
    </w:p>
    <w:p w14:paraId="4F81DF4D" w14:textId="02A78BFA" w:rsidR="00E304C9" w:rsidRDefault="00E304C9" w:rsidP="00E304C9">
      <w:pPr>
        <w:pStyle w:val="BodyText2"/>
        <w:ind w:left="1620"/>
      </w:pPr>
      <w:r w:rsidRPr="00007727">
        <w:rPr>
          <w:i/>
        </w:rPr>
        <w:t>Description</w:t>
      </w:r>
      <w:r>
        <w:t xml:space="preserve">: </w:t>
      </w:r>
      <w:proofErr w:type="gramStart"/>
      <w:r>
        <w:t>This operation connects to the Google Predictive API and g</w:t>
      </w:r>
      <w:r w:rsidRPr="00E304C9">
        <w:t>et</w:t>
      </w:r>
      <w:proofErr w:type="gramEnd"/>
      <w:r w:rsidRPr="00E304C9">
        <w:t xml:space="preserve"> analysis of the model and the data the model was trained on</w:t>
      </w:r>
      <w:r>
        <w:t xml:space="preserve"> associated with a particular Model as identified by the </w:t>
      </w:r>
      <w:proofErr w:type="spellStart"/>
      <w:r>
        <w:t>modelId</w:t>
      </w:r>
      <w:proofErr w:type="spellEnd"/>
      <w:r>
        <w:t xml:space="preserve"> parameter.</w:t>
      </w:r>
    </w:p>
    <w:p w14:paraId="4460756C" w14:textId="77777777" w:rsidR="00E304C9" w:rsidRDefault="00E304C9" w:rsidP="00E304C9">
      <w:pPr>
        <w:pStyle w:val="BodyText2"/>
        <w:ind w:firstLine="540"/>
      </w:pPr>
    </w:p>
    <w:p w14:paraId="43859204" w14:textId="68B5DF6E" w:rsidR="00E304C9" w:rsidRPr="00A66033" w:rsidRDefault="00E304C9" w:rsidP="00E304C9">
      <w:pPr>
        <w:pStyle w:val="BodyText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763F7EDD" w14:textId="77777777" w:rsidR="00E304C9" w:rsidRDefault="00E304C9" w:rsidP="00E304C9">
      <w:pPr>
        <w:pStyle w:val="BodyText2"/>
        <w:ind w:firstLine="540"/>
      </w:pPr>
    </w:p>
    <w:p w14:paraId="7CF2D533" w14:textId="0CF6A858" w:rsidR="00E304C9" w:rsidRPr="008C36E7" w:rsidRDefault="00E304C9" w:rsidP="00E304C9">
      <w:pPr>
        <w:pStyle w:val="BodyText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analysis data.  The caller is responsible for </w:t>
      </w:r>
      <w:proofErr w:type="spellStart"/>
      <w:r>
        <w:t>deserializing</w:t>
      </w:r>
      <w:proofErr w:type="spellEnd"/>
      <w:r>
        <w:t xml:space="preserve"> the response. </w:t>
      </w:r>
    </w:p>
    <w:p w14:paraId="0C163E92" w14:textId="77777777" w:rsidR="00E304C9" w:rsidRDefault="00E304C9" w:rsidP="00E304C9">
      <w:pPr>
        <w:ind w:left="720" w:firstLine="720"/>
        <w:rPr>
          <w:szCs w:val="22"/>
        </w:rPr>
      </w:pPr>
    </w:p>
    <w:p w14:paraId="39FC98A3" w14:textId="050117D6" w:rsid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Delete </w:t>
      </w:r>
      <w:r w:rsidRPr="00E304C9">
        <w:rPr>
          <w:b/>
          <w:bCs/>
        </w:rPr>
        <w:t xml:space="preserve">(string </w:t>
      </w:r>
      <w:proofErr w:type="spellStart"/>
      <w:r w:rsidRPr="00E304C9">
        <w:rPr>
          <w:b/>
          <w:bCs/>
        </w:rPr>
        <w:t>modelId</w:t>
      </w:r>
      <w:proofErr w:type="spellEnd"/>
      <w:r w:rsidRPr="00E304C9">
        <w:rPr>
          <w:b/>
          <w:bCs/>
        </w:rPr>
        <w:t>)</w:t>
      </w:r>
    </w:p>
    <w:p w14:paraId="166B930F" w14:textId="6C48D007" w:rsidR="00E304C9" w:rsidRDefault="00E304C9" w:rsidP="00E304C9">
      <w:pPr>
        <w:pStyle w:val="BodyText2"/>
        <w:ind w:left="1620"/>
      </w:pPr>
      <w:r w:rsidRPr="00007727">
        <w:rPr>
          <w:i/>
        </w:rPr>
        <w:t>Description</w:t>
      </w:r>
      <w:r>
        <w:t xml:space="preserve">: This operation connects to the Google Predictive API and </w:t>
      </w:r>
      <w:r w:rsidRPr="00E304C9">
        <w:t>Delete a trained model</w:t>
      </w:r>
      <w:r>
        <w:t xml:space="preserve"> associated with a particular Model as identified by the </w:t>
      </w:r>
      <w:proofErr w:type="spellStart"/>
      <w:r>
        <w:t>modelId</w:t>
      </w:r>
      <w:proofErr w:type="spellEnd"/>
      <w:r>
        <w:t xml:space="preserve"> parameter.</w:t>
      </w:r>
    </w:p>
    <w:p w14:paraId="37F5756D" w14:textId="77777777" w:rsidR="00E304C9" w:rsidRDefault="00E304C9" w:rsidP="00E304C9">
      <w:pPr>
        <w:pStyle w:val="BodyText2"/>
        <w:ind w:firstLine="540"/>
      </w:pPr>
    </w:p>
    <w:p w14:paraId="5EA69B4E" w14:textId="77777777" w:rsidR="00E304C9" w:rsidRPr="00A66033" w:rsidRDefault="00E304C9" w:rsidP="00E304C9">
      <w:pPr>
        <w:pStyle w:val="BodyText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38A0EED4" w14:textId="77777777" w:rsidR="00E304C9" w:rsidRDefault="00E304C9" w:rsidP="00E304C9">
      <w:pPr>
        <w:pStyle w:val="BodyText2"/>
        <w:ind w:firstLine="540"/>
      </w:pPr>
    </w:p>
    <w:p w14:paraId="0116970F" w14:textId="762339A9" w:rsidR="00E304C9" w:rsidRPr="00E304C9" w:rsidRDefault="00E304C9" w:rsidP="0017478E">
      <w:pPr>
        <w:ind w:left="1620"/>
        <w:rPr>
          <w:b/>
          <w:bCs/>
        </w:rPr>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delete operation status.  The caller is responsible for </w:t>
      </w:r>
      <w:proofErr w:type="spellStart"/>
      <w:r>
        <w:t>deserializing</w:t>
      </w:r>
      <w:proofErr w:type="spellEnd"/>
      <w:r>
        <w:t xml:space="preserve"> the response.</w:t>
      </w:r>
    </w:p>
    <w:p w14:paraId="7385D49B" w14:textId="77777777" w:rsidR="00E304C9" w:rsidRDefault="00E304C9" w:rsidP="00E304C9">
      <w:pPr>
        <w:ind w:left="720" w:firstLine="720"/>
        <w:rPr>
          <w:b/>
          <w:bCs/>
          <w:szCs w:val="22"/>
        </w:rPr>
      </w:pPr>
    </w:p>
    <w:p w14:paraId="2A78899F" w14:textId="15FC2637" w:rsid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Get </w:t>
      </w:r>
      <w:r w:rsidRPr="00E304C9">
        <w:rPr>
          <w:b/>
          <w:bCs/>
        </w:rPr>
        <w:t xml:space="preserve">(string </w:t>
      </w:r>
      <w:proofErr w:type="spellStart"/>
      <w:r w:rsidRPr="00E304C9">
        <w:rPr>
          <w:b/>
          <w:bCs/>
        </w:rPr>
        <w:t>modelId</w:t>
      </w:r>
      <w:proofErr w:type="spellEnd"/>
      <w:r w:rsidRPr="00E304C9">
        <w:rPr>
          <w:b/>
          <w:bCs/>
        </w:rPr>
        <w:t>)</w:t>
      </w:r>
    </w:p>
    <w:p w14:paraId="02B9D928" w14:textId="548703CC" w:rsidR="00E304C9" w:rsidRDefault="00E304C9" w:rsidP="00E304C9">
      <w:pPr>
        <w:pStyle w:val="BodyText2"/>
        <w:ind w:left="1620"/>
      </w:pPr>
      <w:r w:rsidRPr="00007727">
        <w:rPr>
          <w:i/>
        </w:rPr>
        <w:t>Description</w:t>
      </w:r>
      <w:r>
        <w:t>: This operation connects to the Google Predictive API and c</w:t>
      </w:r>
      <w:r w:rsidRPr="00E304C9">
        <w:t xml:space="preserve">heck training status of </w:t>
      </w:r>
      <w:r>
        <w:t xml:space="preserve">model associated with a particular Model as identified by the </w:t>
      </w:r>
      <w:proofErr w:type="spellStart"/>
      <w:r>
        <w:t>modelId</w:t>
      </w:r>
      <w:proofErr w:type="spellEnd"/>
      <w:r>
        <w:t xml:space="preserve"> parameter.</w:t>
      </w:r>
    </w:p>
    <w:p w14:paraId="2ECC7793" w14:textId="77777777" w:rsidR="00E304C9" w:rsidRDefault="00E304C9" w:rsidP="00E304C9">
      <w:pPr>
        <w:pStyle w:val="BodyText2"/>
        <w:ind w:firstLine="540"/>
      </w:pPr>
    </w:p>
    <w:p w14:paraId="7514040A" w14:textId="77777777" w:rsidR="00E304C9" w:rsidRPr="00A66033" w:rsidRDefault="00E304C9" w:rsidP="00E304C9">
      <w:pPr>
        <w:pStyle w:val="BodyText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1BEBE8F9" w14:textId="77777777" w:rsidR="00E304C9" w:rsidRDefault="00E304C9" w:rsidP="00E304C9">
      <w:pPr>
        <w:pStyle w:val="BodyText2"/>
        <w:ind w:firstLine="540"/>
      </w:pPr>
    </w:p>
    <w:p w14:paraId="703A2C13" w14:textId="067FF52D" w:rsidR="00E304C9" w:rsidRPr="00E304C9" w:rsidRDefault="00E304C9" w:rsidP="0017478E">
      <w:pPr>
        <w:ind w:left="1620"/>
        <w:rPr>
          <w:b/>
          <w:bCs/>
        </w:rPr>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17478E">
        <w:t>status of the trained model if it is done or still in progress</w:t>
      </w:r>
      <w:r>
        <w:t xml:space="preserve">.  The caller is responsible for </w:t>
      </w:r>
      <w:proofErr w:type="spellStart"/>
      <w:r>
        <w:t>deserializing</w:t>
      </w:r>
      <w:proofErr w:type="spellEnd"/>
      <w:r>
        <w:t xml:space="preserve"> the response.</w:t>
      </w:r>
    </w:p>
    <w:p w14:paraId="19E9C37F" w14:textId="77777777" w:rsidR="00E304C9" w:rsidRDefault="00E304C9" w:rsidP="00E304C9">
      <w:pPr>
        <w:ind w:left="720" w:firstLine="720"/>
        <w:rPr>
          <w:b/>
          <w:bCs/>
          <w:szCs w:val="22"/>
        </w:rPr>
      </w:pPr>
    </w:p>
    <w:p w14:paraId="6D445B85" w14:textId="7465BB66" w:rsidR="00E304C9" w:rsidRP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Insert (</w:t>
      </w:r>
      <w:r w:rsidR="002F626F">
        <w:rPr>
          <w:b/>
          <w:bCs/>
          <w:szCs w:val="22"/>
        </w:rPr>
        <w:t xml:space="preserve">string </w:t>
      </w:r>
      <w:proofErr w:type="spellStart"/>
      <w:r w:rsidR="002F626F">
        <w:rPr>
          <w:b/>
          <w:bCs/>
          <w:szCs w:val="22"/>
        </w:rPr>
        <w:t>modelId</w:t>
      </w:r>
      <w:proofErr w:type="spellEnd"/>
      <w:r w:rsidRPr="00E304C9">
        <w:rPr>
          <w:b/>
          <w:bCs/>
          <w:szCs w:val="22"/>
        </w:rPr>
        <w:t>)</w:t>
      </w:r>
    </w:p>
    <w:p w14:paraId="2C356790" w14:textId="76D20CD9" w:rsidR="00E304C9" w:rsidRDefault="00E304C9" w:rsidP="00E304C9">
      <w:pPr>
        <w:pStyle w:val="BodyText2"/>
        <w:ind w:left="1620"/>
      </w:pPr>
      <w:r w:rsidRPr="00007727">
        <w:rPr>
          <w:i/>
        </w:rPr>
        <w:t>Description</w:t>
      </w:r>
      <w:r>
        <w:t xml:space="preserve">: </w:t>
      </w:r>
      <w:proofErr w:type="gramStart"/>
      <w:r>
        <w:t xml:space="preserve">This operation connects to the Google Predictive API and </w:t>
      </w:r>
      <w:r w:rsidR="002F626F">
        <w:t>b</w:t>
      </w:r>
      <w:r w:rsidR="002F626F" w:rsidRPr="002F626F">
        <w:t>egin</w:t>
      </w:r>
      <w:proofErr w:type="gramEnd"/>
      <w:r w:rsidR="002F626F" w:rsidRPr="002F626F">
        <w:t xml:space="preserve"> training</w:t>
      </w:r>
      <w:r w:rsidRPr="00E304C9">
        <w:t xml:space="preserve"> the model </w:t>
      </w:r>
      <w:r>
        <w:t xml:space="preserve">associated with a particular Model as identified by the </w:t>
      </w:r>
      <w:proofErr w:type="spellStart"/>
      <w:r>
        <w:t>modelId</w:t>
      </w:r>
      <w:proofErr w:type="spellEnd"/>
      <w:r>
        <w:t xml:space="preserve"> parameter.</w:t>
      </w:r>
    </w:p>
    <w:p w14:paraId="17D2C66C" w14:textId="77777777" w:rsidR="00E304C9" w:rsidRDefault="00E304C9" w:rsidP="00E304C9">
      <w:pPr>
        <w:pStyle w:val="BodyText2"/>
        <w:ind w:firstLine="540"/>
      </w:pPr>
    </w:p>
    <w:p w14:paraId="0C12DF2D" w14:textId="0FDA6023" w:rsidR="00E304C9" w:rsidRPr="00A66033" w:rsidRDefault="00E304C9" w:rsidP="00E304C9">
      <w:pPr>
        <w:pStyle w:val="BodyText2"/>
        <w:ind w:left="1620"/>
      </w:pPr>
      <w:r w:rsidRPr="00007727">
        <w:rPr>
          <w:i/>
        </w:rPr>
        <w:lastRenderedPageBreak/>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r w:rsidR="002F626F">
        <w:t xml:space="preserve"> </w:t>
      </w:r>
      <w:r>
        <w:t>.</w:t>
      </w:r>
    </w:p>
    <w:p w14:paraId="4B086ED4" w14:textId="77777777" w:rsidR="00E304C9" w:rsidRDefault="00E304C9" w:rsidP="00E304C9">
      <w:pPr>
        <w:pStyle w:val="BodyText2"/>
        <w:ind w:firstLine="540"/>
      </w:pPr>
    </w:p>
    <w:p w14:paraId="37FD9529" w14:textId="447C6CC6" w:rsidR="00E304C9" w:rsidRDefault="00E304C9" w:rsidP="002F626F">
      <w:pPr>
        <w:ind w:left="1620"/>
        <w:rPr>
          <w:b/>
          <w:bCs/>
          <w:szCs w:val="22"/>
        </w:rPr>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2F626F">
        <w:t>model</w:t>
      </w:r>
      <w:r>
        <w:t xml:space="preserve"> data.  The caller is responsible for </w:t>
      </w:r>
      <w:proofErr w:type="spellStart"/>
      <w:r>
        <w:t>deserializing</w:t>
      </w:r>
      <w:proofErr w:type="spellEnd"/>
      <w:r>
        <w:t xml:space="preserve"> the response.</w:t>
      </w:r>
    </w:p>
    <w:p w14:paraId="5023F64A" w14:textId="77777777" w:rsidR="00E304C9" w:rsidRDefault="00E304C9" w:rsidP="00E304C9">
      <w:pPr>
        <w:ind w:left="720" w:firstLine="720"/>
        <w:rPr>
          <w:b/>
          <w:bCs/>
          <w:szCs w:val="22"/>
        </w:rPr>
      </w:pPr>
    </w:p>
    <w:p w14:paraId="7277F772" w14:textId="545C4818" w:rsidR="00E304C9" w:rsidRP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List ()</w:t>
      </w:r>
    </w:p>
    <w:p w14:paraId="0EAC4B81" w14:textId="0D94E259" w:rsidR="00E304C9" w:rsidRDefault="00E304C9" w:rsidP="00E304C9">
      <w:pPr>
        <w:pStyle w:val="BodyText2"/>
        <w:ind w:left="1620"/>
      </w:pPr>
      <w:r w:rsidRPr="00007727">
        <w:rPr>
          <w:i/>
        </w:rPr>
        <w:t>Description</w:t>
      </w:r>
      <w:r>
        <w:t xml:space="preserve">: This operation connects to the Google Predictive API and </w:t>
      </w:r>
      <w:r w:rsidR="002F626F">
        <w:t>l</w:t>
      </w:r>
      <w:r w:rsidR="002F626F" w:rsidRPr="002F626F">
        <w:t>ist available models.</w:t>
      </w:r>
    </w:p>
    <w:p w14:paraId="02D94672" w14:textId="77777777" w:rsidR="00E304C9" w:rsidRDefault="00E304C9" w:rsidP="00E304C9">
      <w:pPr>
        <w:pStyle w:val="BodyText2"/>
        <w:ind w:firstLine="540"/>
      </w:pPr>
    </w:p>
    <w:p w14:paraId="647027D4" w14:textId="77777777" w:rsidR="00E304C9" w:rsidRPr="00A66033" w:rsidRDefault="00E304C9" w:rsidP="00E304C9">
      <w:pPr>
        <w:pStyle w:val="BodyText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3DB4D47F" w14:textId="77777777" w:rsidR="00E304C9" w:rsidRDefault="00E304C9" w:rsidP="00E304C9">
      <w:pPr>
        <w:pStyle w:val="BodyText2"/>
        <w:ind w:firstLine="540"/>
      </w:pPr>
    </w:p>
    <w:p w14:paraId="16501E50" w14:textId="4219EBF7" w:rsidR="00E304C9" w:rsidRDefault="00E304C9" w:rsidP="00E304C9">
      <w:pPr>
        <w:ind w:left="144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2F626F">
        <w:t>list of models</w:t>
      </w:r>
      <w:r>
        <w:t xml:space="preserve">.  The caller is responsible for </w:t>
      </w:r>
      <w:proofErr w:type="spellStart"/>
      <w:r>
        <w:t>deserializing</w:t>
      </w:r>
      <w:proofErr w:type="spellEnd"/>
      <w:r>
        <w:t xml:space="preserve"> the response.</w:t>
      </w:r>
    </w:p>
    <w:p w14:paraId="51B3ED98" w14:textId="77777777" w:rsidR="00E304C9" w:rsidRDefault="00E304C9" w:rsidP="00E304C9">
      <w:pPr>
        <w:ind w:left="1440"/>
        <w:rPr>
          <w:b/>
          <w:bCs/>
          <w:szCs w:val="22"/>
        </w:rPr>
      </w:pPr>
    </w:p>
    <w:p w14:paraId="7F5CD39C" w14:textId="7346ACEA" w:rsidR="00E304C9" w:rsidRP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Predict </w:t>
      </w:r>
      <w:r w:rsidRPr="00E304C9">
        <w:rPr>
          <w:b/>
          <w:bCs/>
        </w:rPr>
        <w:t xml:space="preserve">(string </w:t>
      </w:r>
      <w:proofErr w:type="spellStart"/>
      <w:r w:rsidRPr="00E304C9">
        <w:rPr>
          <w:b/>
          <w:bCs/>
        </w:rPr>
        <w:t>modelId</w:t>
      </w:r>
      <w:proofErr w:type="spellEnd"/>
      <w:r w:rsidRPr="00E304C9">
        <w:rPr>
          <w:b/>
          <w:bCs/>
        </w:rPr>
        <w:t>)</w:t>
      </w:r>
    </w:p>
    <w:p w14:paraId="7EAEBE1A" w14:textId="5350722A" w:rsidR="00E304C9" w:rsidRDefault="00E304C9" w:rsidP="00E304C9">
      <w:pPr>
        <w:pStyle w:val="BodyText2"/>
        <w:ind w:left="1620"/>
      </w:pPr>
      <w:r w:rsidRPr="00007727">
        <w:rPr>
          <w:i/>
        </w:rPr>
        <w:t>Description</w:t>
      </w:r>
      <w:r>
        <w:t xml:space="preserve">: This operation connects to the Google Predictive API and </w:t>
      </w:r>
      <w:r w:rsidR="002F626F">
        <w:t>s</w:t>
      </w:r>
      <w:r w:rsidR="002F626F" w:rsidRPr="002F626F">
        <w:t>ubmit</w:t>
      </w:r>
      <w:r w:rsidRPr="00E304C9">
        <w:t xml:space="preserve"> model </w:t>
      </w:r>
      <w:r w:rsidR="002F626F" w:rsidRPr="002F626F">
        <w:t xml:space="preserve">id </w:t>
      </w:r>
      <w:r w:rsidRPr="00E304C9">
        <w:t xml:space="preserve">and </w:t>
      </w:r>
      <w:r w:rsidR="002F626F" w:rsidRPr="002F626F">
        <w:t>request a prediction</w:t>
      </w:r>
      <w:r>
        <w:t xml:space="preserve"> associated with a particular Model as identified by the </w:t>
      </w:r>
      <w:proofErr w:type="spellStart"/>
      <w:r>
        <w:t>modelId</w:t>
      </w:r>
      <w:proofErr w:type="spellEnd"/>
      <w:r>
        <w:t xml:space="preserve"> parameter.</w:t>
      </w:r>
    </w:p>
    <w:p w14:paraId="10BFDC24" w14:textId="77777777" w:rsidR="00E304C9" w:rsidRDefault="00E304C9" w:rsidP="00E304C9">
      <w:pPr>
        <w:pStyle w:val="BodyText2"/>
        <w:ind w:firstLine="540"/>
      </w:pPr>
    </w:p>
    <w:p w14:paraId="2B6D0BC0" w14:textId="77777777" w:rsidR="00E304C9" w:rsidRPr="00A66033" w:rsidRDefault="00E304C9" w:rsidP="00E304C9">
      <w:pPr>
        <w:pStyle w:val="BodyText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116880D8" w14:textId="77777777" w:rsidR="00E304C9" w:rsidRDefault="00E304C9" w:rsidP="00E304C9">
      <w:pPr>
        <w:pStyle w:val="BodyText2"/>
        <w:ind w:firstLine="540"/>
      </w:pPr>
    </w:p>
    <w:p w14:paraId="1AA7A36E" w14:textId="78BE3C53" w:rsidR="00E304C9" w:rsidRDefault="00E304C9" w:rsidP="00E304C9">
      <w:pPr>
        <w:ind w:left="1440"/>
        <w:rPr>
          <w:b/>
          <w:bCs/>
          <w:szCs w:val="22"/>
        </w:rPr>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2F626F">
        <w:t>prediction</w:t>
      </w:r>
      <w:r>
        <w:t xml:space="preserve">.  The caller is responsible for </w:t>
      </w:r>
      <w:proofErr w:type="spellStart"/>
      <w:r>
        <w:t>deserializing</w:t>
      </w:r>
      <w:proofErr w:type="spellEnd"/>
      <w:r>
        <w:t xml:space="preserve"> the response.</w:t>
      </w:r>
    </w:p>
    <w:p w14:paraId="6D7E8B7C" w14:textId="77777777" w:rsidR="00E304C9" w:rsidRDefault="00E304C9" w:rsidP="00E304C9">
      <w:pPr>
        <w:ind w:left="720" w:firstLine="720"/>
        <w:rPr>
          <w:b/>
          <w:bCs/>
          <w:szCs w:val="22"/>
        </w:rPr>
      </w:pPr>
    </w:p>
    <w:p w14:paraId="272F09F9" w14:textId="796471EF" w:rsid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Update </w:t>
      </w:r>
      <w:r w:rsidRPr="00E304C9">
        <w:rPr>
          <w:b/>
          <w:bCs/>
        </w:rPr>
        <w:t xml:space="preserve">(string </w:t>
      </w:r>
      <w:proofErr w:type="spellStart"/>
      <w:r w:rsidRPr="00E304C9">
        <w:rPr>
          <w:b/>
          <w:bCs/>
        </w:rPr>
        <w:t>modelId</w:t>
      </w:r>
      <w:proofErr w:type="spellEnd"/>
      <w:r w:rsidRPr="00E304C9">
        <w:rPr>
          <w:b/>
          <w:bCs/>
        </w:rPr>
        <w:t>)</w:t>
      </w:r>
    </w:p>
    <w:p w14:paraId="6263C549" w14:textId="79A469C4" w:rsidR="00E304C9" w:rsidRDefault="00E304C9" w:rsidP="00E304C9">
      <w:pPr>
        <w:pStyle w:val="BodyText2"/>
        <w:ind w:left="1620"/>
      </w:pPr>
      <w:r w:rsidRPr="00007727">
        <w:rPr>
          <w:i/>
        </w:rPr>
        <w:t>Description</w:t>
      </w:r>
      <w:r>
        <w:t xml:space="preserve">: </w:t>
      </w:r>
      <w:proofErr w:type="gramStart"/>
      <w:r>
        <w:t xml:space="preserve">This operation connects to the Google Predictive API and </w:t>
      </w:r>
      <w:r w:rsidR="002F626F">
        <w:t>add</w:t>
      </w:r>
      <w:proofErr w:type="gramEnd"/>
      <w:r w:rsidR="002F626F">
        <w:t xml:space="preserve"> new</w:t>
      </w:r>
      <w:r w:rsidRPr="00E304C9">
        <w:t xml:space="preserve"> data </w:t>
      </w:r>
      <w:r w:rsidR="002F626F">
        <w:t xml:space="preserve">to a </w:t>
      </w:r>
      <w:r w:rsidRPr="00E304C9">
        <w:t xml:space="preserve">trained </w:t>
      </w:r>
      <w:r w:rsidR="002F626F">
        <w:t>model</w:t>
      </w:r>
      <w:r>
        <w:t xml:space="preserve"> associated with a particular Model as identified by the </w:t>
      </w:r>
      <w:proofErr w:type="spellStart"/>
      <w:r>
        <w:t>modelId</w:t>
      </w:r>
      <w:proofErr w:type="spellEnd"/>
      <w:r>
        <w:t xml:space="preserve"> parameter.</w:t>
      </w:r>
    </w:p>
    <w:p w14:paraId="28947908" w14:textId="77777777" w:rsidR="00E304C9" w:rsidRDefault="00E304C9" w:rsidP="00E304C9">
      <w:pPr>
        <w:pStyle w:val="BodyText2"/>
        <w:ind w:firstLine="540"/>
      </w:pPr>
    </w:p>
    <w:p w14:paraId="62F3F6E1" w14:textId="77777777" w:rsidR="00E304C9" w:rsidRPr="00A66033" w:rsidRDefault="00E304C9" w:rsidP="00E304C9">
      <w:pPr>
        <w:pStyle w:val="BodyText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445300D0" w14:textId="77777777" w:rsidR="00E304C9" w:rsidRDefault="00E304C9" w:rsidP="00E304C9">
      <w:pPr>
        <w:pStyle w:val="BodyText2"/>
        <w:ind w:firstLine="540"/>
      </w:pPr>
    </w:p>
    <w:p w14:paraId="125F0587" w14:textId="00E0C8AD" w:rsidR="00E304C9" w:rsidRDefault="00E304C9" w:rsidP="00F508F1">
      <w:pPr>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F508F1">
        <w:t>model update</w:t>
      </w:r>
      <w:r>
        <w:t xml:space="preserve"> data.  The caller is responsible for </w:t>
      </w:r>
      <w:proofErr w:type="spellStart"/>
      <w:r>
        <w:t>deserializing</w:t>
      </w:r>
      <w:proofErr w:type="spellEnd"/>
      <w:r>
        <w:t xml:space="preserve"> the response.</w:t>
      </w:r>
    </w:p>
    <w:p w14:paraId="7EE642B2" w14:textId="77777777" w:rsidR="00E304C9" w:rsidRDefault="00E304C9" w:rsidP="00025E13">
      <w:pPr>
        <w:pStyle w:val="BodyText2"/>
        <w:rPr>
          <w:u w:val="single"/>
        </w:rPr>
      </w:pPr>
    </w:p>
    <w:p w14:paraId="30567D1F" w14:textId="7AE6AA0F" w:rsidR="00EA37AE" w:rsidRDefault="00EA37AE" w:rsidP="00025E13">
      <w:pPr>
        <w:pStyle w:val="BodyText2"/>
        <w:rPr>
          <w:u w:val="single"/>
        </w:rPr>
      </w:pPr>
    </w:p>
    <w:p w14:paraId="21CE1ACB" w14:textId="77777777" w:rsidR="00EA37AE" w:rsidRDefault="00EA37AE" w:rsidP="00025E13">
      <w:pPr>
        <w:pStyle w:val="BodyText2"/>
        <w:rPr>
          <w:u w:val="single"/>
        </w:rPr>
      </w:pPr>
    </w:p>
    <w:p w14:paraId="230BC4E0" w14:textId="77777777" w:rsidR="00EA37AE" w:rsidRDefault="00EA37AE" w:rsidP="00025E13">
      <w:pPr>
        <w:pStyle w:val="BodyText2"/>
        <w:rPr>
          <w:u w:val="single"/>
        </w:rPr>
      </w:pPr>
    </w:p>
    <w:p w14:paraId="7FDBF3B8" w14:textId="77777777" w:rsidR="00EA37AE" w:rsidRDefault="00EA37AE" w:rsidP="00025E13">
      <w:pPr>
        <w:pStyle w:val="BodyText2"/>
        <w:rPr>
          <w:u w:val="single"/>
        </w:rPr>
      </w:pPr>
    </w:p>
    <w:p w14:paraId="620F03CC" w14:textId="77777777" w:rsidR="00EA37AE" w:rsidRDefault="00EA37AE" w:rsidP="00025E13">
      <w:pPr>
        <w:pStyle w:val="BodyText2"/>
        <w:rPr>
          <w:u w:val="single"/>
        </w:rPr>
      </w:pPr>
    </w:p>
    <w:p w14:paraId="17B2093E" w14:textId="77777777" w:rsidR="00EA37AE" w:rsidRDefault="00EA37AE" w:rsidP="00025E13">
      <w:pPr>
        <w:pStyle w:val="BodyText2"/>
        <w:rPr>
          <w:u w:val="single"/>
        </w:rPr>
      </w:pPr>
    </w:p>
    <w:p w14:paraId="588A0C52" w14:textId="77777777" w:rsidR="00EA37AE" w:rsidRDefault="00EA37AE" w:rsidP="00025E13">
      <w:pPr>
        <w:pStyle w:val="BodyText2"/>
        <w:rPr>
          <w:u w:val="single"/>
        </w:rPr>
      </w:pPr>
    </w:p>
    <w:p w14:paraId="713730B2" w14:textId="77777777" w:rsidR="00EA37AE" w:rsidRPr="00007727" w:rsidRDefault="00EA37AE" w:rsidP="00025E13">
      <w:pPr>
        <w:pStyle w:val="BodyText2"/>
        <w:rPr>
          <w:u w:val="single"/>
        </w:rPr>
      </w:pPr>
    </w:p>
    <w:p w14:paraId="318D4153" w14:textId="05873415" w:rsidR="00E304C9" w:rsidRDefault="00F508F1" w:rsidP="00F508F1">
      <w:pPr>
        <w:pStyle w:val="BodyText2"/>
        <w:ind w:left="720" w:firstLine="720"/>
        <w:rPr>
          <w:b/>
          <w:u w:val="single"/>
        </w:rPr>
      </w:pPr>
      <w:proofErr w:type="spellStart"/>
      <w:r w:rsidRPr="00F508F1">
        <w:rPr>
          <w:b/>
          <w:bCs/>
        </w:rPr>
        <w:t>HttpWebResponse</w:t>
      </w:r>
      <w:proofErr w:type="spellEnd"/>
      <w:r w:rsidRPr="00F508F1">
        <w:rPr>
          <w:b/>
          <w:bCs/>
        </w:rPr>
        <w:t xml:space="preserve"> </w:t>
      </w:r>
      <w:proofErr w:type="spellStart"/>
      <w:proofErr w:type="gramStart"/>
      <w:r w:rsidRPr="00F508F1">
        <w:rPr>
          <w:b/>
          <w:bCs/>
        </w:rPr>
        <w:t>AuthorizeUser</w:t>
      </w:r>
      <w:proofErr w:type="spellEnd"/>
      <w:r w:rsidRPr="00F508F1">
        <w:rPr>
          <w:b/>
          <w:bCs/>
        </w:rPr>
        <w:t>()</w:t>
      </w:r>
      <w:proofErr w:type="gramEnd"/>
    </w:p>
    <w:p w14:paraId="2AFADEB5" w14:textId="659A6940" w:rsidR="00F508F1" w:rsidRDefault="00F508F1" w:rsidP="00F508F1">
      <w:pPr>
        <w:pStyle w:val="BodyText2"/>
        <w:ind w:left="1620"/>
      </w:pPr>
      <w:r w:rsidRPr="00007727">
        <w:rPr>
          <w:i/>
        </w:rPr>
        <w:t>Description</w:t>
      </w:r>
      <w:r>
        <w:t>: This operation connects to the Google Predictive API using the secrets for the user.</w:t>
      </w:r>
    </w:p>
    <w:p w14:paraId="753E80DF" w14:textId="77777777" w:rsidR="00F508F1" w:rsidRDefault="00F508F1" w:rsidP="00F508F1">
      <w:pPr>
        <w:pStyle w:val="BodyText2"/>
        <w:ind w:firstLine="540"/>
      </w:pPr>
    </w:p>
    <w:p w14:paraId="79E2D0E9" w14:textId="06D28692" w:rsidR="00F508F1" w:rsidRPr="00A66033" w:rsidRDefault="00F508F1" w:rsidP="00F508F1">
      <w:pPr>
        <w:pStyle w:val="BodyText2"/>
        <w:ind w:left="1620"/>
      </w:pPr>
      <w:r w:rsidRPr="00007727">
        <w:rPr>
          <w:i/>
        </w:rPr>
        <w:lastRenderedPageBreak/>
        <w:t>Precondition:</w:t>
      </w:r>
      <w:r>
        <w:rPr>
          <w:i/>
        </w:rPr>
        <w:t xml:space="preserve"> </w:t>
      </w:r>
      <w:r>
        <w:t>the user has already registered at Google Predictive to use its API.</w:t>
      </w:r>
    </w:p>
    <w:p w14:paraId="0D757C0D" w14:textId="77777777" w:rsidR="00F508F1" w:rsidRDefault="00F508F1" w:rsidP="00F508F1">
      <w:pPr>
        <w:pStyle w:val="BodyText2"/>
        <w:ind w:firstLine="540"/>
      </w:pPr>
    </w:p>
    <w:p w14:paraId="6F24A682" w14:textId="7144EDAD" w:rsidR="00F508F1" w:rsidRDefault="00F508F1" w:rsidP="00F508F1">
      <w:pPr>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proofErr w:type="spellStart"/>
      <w:r>
        <w:t>authnitcation</w:t>
      </w:r>
      <w:proofErr w:type="spellEnd"/>
      <w:r>
        <w:t xml:space="preserve"> ID.  The caller is responsible for </w:t>
      </w:r>
      <w:proofErr w:type="spellStart"/>
      <w:r>
        <w:t>deserializing</w:t>
      </w:r>
      <w:proofErr w:type="spellEnd"/>
      <w:r>
        <w:t xml:space="preserve"> the response.</w:t>
      </w:r>
    </w:p>
    <w:p w14:paraId="6C14B45F" w14:textId="77777777" w:rsidR="00F508F1" w:rsidRPr="00007727" w:rsidRDefault="00F508F1" w:rsidP="00F508F1">
      <w:pPr>
        <w:pStyle w:val="BodyText2"/>
        <w:rPr>
          <w:u w:val="single"/>
        </w:rPr>
      </w:pPr>
    </w:p>
    <w:p w14:paraId="2A538870" w14:textId="77777777" w:rsidR="00E304C9" w:rsidRDefault="00E304C9" w:rsidP="00A56C52">
      <w:pPr>
        <w:pStyle w:val="BodyText2"/>
        <w:ind w:left="0" w:firstLine="720"/>
        <w:rPr>
          <w:b/>
          <w:u w:val="single"/>
        </w:rPr>
      </w:pPr>
    </w:p>
    <w:p w14:paraId="67EF6F99" w14:textId="6B08289A" w:rsidR="67EF6F99" w:rsidRDefault="67EF6F99" w:rsidP="67EF6F99">
      <w:pPr>
        <w:pStyle w:val="BodyText2"/>
        <w:ind w:left="0" w:firstLine="720"/>
        <w:rPr>
          <w:b/>
          <w:u w:val="single"/>
        </w:rPr>
      </w:pPr>
    </w:p>
    <w:p w14:paraId="194826A5" w14:textId="089C7A7B" w:rsidR="00A56C52" w:rsidRDefault="00A56C52" w:rsidP="00A56C52">
      <w:pPr>
        <w:pStyle w:val="BodyText2"/>
        <w:ind w:left="0" w:firstLine="720"/>
        <w:rPr>
          <w:b/>
          <w:u w:val="single"/>
        </w:rPr>
      </w:pPr>
      <w:proofErr w:type="spellStart"/>
      <w:r>
        <w:rPr>
          <w:b/>
          <w:u w:val="single"/>
        </w:rPr>
        <w:t>Prediction_Client_Service</w:t>
      </w:r>
      <w:proofErr w:type="spellEnd"/>
      <w:r w:rsidRPr="00007727">
        <w:rPr>
          <w:b/>
          <w:u w:val="single"/>
        </w:rPr>
        <w:t>::</w:t>
      </w:r>
      <w:proofErr w:type="spellStart"/>
      <w:r>
        <w:rPr>
          <w:b/>
          <w:u w:val="single"/>
        </w:rPr>
        <w:t>Prediction_Client_Service_Interface</w:t>
      </w:r>
      <w:proofErr w:type="spellEnd"/>
    </w:p>
    <w:p w14:paraId="2BEA5F94" w14:textId="77777777" w:rsidR="00566404" w:rsidRPr="00007727" w:rsidRDefault="00566404" w:rsidP="00A56C52">
      <w:pPr>
        <w:pStyle w:val="BodyText2"/>
        <w:ind w:left="0" w:firstLine="720"/>
        <w:rPr>
          <w:b/>
          <w:u w:val="single"/>
        </w:rPr>
      </w:pPr>
    </w:p>
    <w:p w14:paraId="25429AA0" w14:textId="77777777" w:rsidR="008A10A7" w:rsidRDefault="008A10A7" w:rsidP="008A10A7">
      <w:pPr>
        <w:pStyle w:val="BodyText2"/>
        <w:ind w:left="0" w:firstLine="720"/>
        <w:rPr>
          <w:u w:val="single"/>
        </w:rPr>
      </w:pPr>
      <w:r w:rsidRPr="00007727">
        <w:rPr>
          <w:u w:val="single"/>
        </w:rPr>
        <w:t>Interface Signature</w:t>
      </w:r>
    </w:p>
    <w:p w14:paraId="1C93E701" w14:textId="77777777" w:rsidR="00566404" w:rsidRPr="00007727" w:rsidRDefault="00566404" w:rsidP="008A10A7">
      <w:pPr>
        <w:pStyle w:val="BodyText2"/>
        <w:ind w:left="0" w:firstLine="720"/>
        <w:rPr>
          <w:u w:val="single"/>
        </w:rPr>
      </w:pPr>
    </w:p>
    <w:p w14:paraId="0732C1C6" w14:textId="27FC4B1D" w:rsidR="008A10A7" w:rsidRPr="00283E71" w:rsidRDefault="008A10A7" w:rsidP="008A10A7">
      <w:pPr>
        <w:pStyle w:val="BodyText2"/>
        <w:ind w:left="0" w:firstLine="720"/>
      </w:pPr>
      <w:proofErr w:type="gramStart"/>
      <w:r w:rsidRPr="00283E71">
        <w:t>public</w:t>
      </w:r>
      <w:proofErr w:type="gramEnd"/>
      <w:r w:rsidRPr="00283E71">
        <w:t xml:space="preserve"> </w:t>
      </w:r>
      <w:r>
        <w:t xml:space="preserve">interface </w:t>
      </w:r>
      <w:proofErr w:type="spellStart"/>
      <w:r>
        <w:t>IPredectionClientService</w:t>
      </w:r>
      <w:proofErr w:type="spellEnd"/>
    </w:p>
    <w:p w14:paraId="41406DA5" w14:textId="77777777" w:rsidR="008A10A7" w:rsidRDefault="008A10A7" w:rsidP="008A10A7">
      <w:pPr>
        <w:pStyle w:val="BodyText2"/>
      </w:pPr>
      <w:r w:rsidRPr="00283E71">
        <w:t xml:space="preserve">    {</w:t>
      </w:r>
    </w:p>
    <w:p w14:paraId="2F2455B4" w14:textId="1E55E497" w:rsidR="00F94781" w:rsidRPr="00283E71" w:rsidRDefault="00F94781" w:rsidP="00F94781">
      <w:pPr>
        <w:pStyle w:val="BodyText2"/>
        <w:ind w:firstLine="540"/>
      </w:pPr>
      <w:proofErr w:type="gramStart"/>
      <w:r>
        <w:t>public</w:t>
      </w:r>
      <w:proofErr w:type="gramEnd"/>
      <w:r>
        <w:t xml:space="preserve"> </w:t>
      </w:r>
      <w:proofErr w:type="spellStart"/>
      <w:r>
        <w:t>PredictionFeedback</w:t>
      </w:r>
      <w:proofErr w:type="spellEnd"/>
      <w:r>
        <w:t xml:space="preserve"> Predict()</w:t>
      </w:r>
    </w:p>
    <w:p w14:paraId="7A3875CF" w14:textId="65B16C12" w:rsidR="008B110E" w:rsidRPr="00283E71" w:rsidRDefault="008B110E" w:rsidP="00F94781">
      <w:pPr>
        <w:pStyle w:val="BodyText2"/>
        <w:ind w:firstLine="540"/>
      </w:pPr>
      <w:proofErr w:type="gramStart"/>
      <w:r>
        <w:t>public</w:t>
      </w:r>
      <w:proofErr w:type="gramEnd"/>
      <w:r>
        <w:t xml:space="preserve"> </w:t>
      </w:r>
      <w:proofErr w:type="spellStart"/>
      <w:r>
        <w:t>int</w:t>
      </w:r>
      <w:proofErr w:type="spellEnd"/>
      <w:r>
        <w:t xml:space="preserve"> </w:t>
      </w:r>
      <w:proofErr w:type="spellStart"/>
      <w:r w:rsidRPr="008B110E">
        <w:t>UpdateModel</w:t>
      </w:r>
      <w:proofErr w:type="spellEnd"/>
      <w:r w:rsidRPr="008B110E">
        <w:t>(</w:t>
      </w:r>
      <w:r>
        <w:t xml:space="preserve">string </w:t>
      </w:r>
      <w:proofErr w:type="spellStart"/>
      <w:r>
        <w:t>modelId</w:t>
      </w:r>
      <w:proofErr w:type="spellEnd"/>
      <w:r w:rsidRPr="008B110E">
        <w:t>)</w:t>
      </w:r>
    </w:p>
    <w:p w14:paraId="3F41FBEA" w14:textId="77777777" w:rsidR="008A10A7" w:rsidRDefault="008A10A7" w:rsidP="008A10A7">
      <w:pPr>
        <w:pStyle w:val="BodyText2"/>
      </w:pPr>
      <w:r w:rsidRPr="00283E71">
        <w:t xml:space="preserve">    }</w:t>
      </w:r>
    </w:p>
    <w:p w14:paraId="616A04B7" w14:textId="77777777" w:rsidR="008A10A7" w:rsidRDefault="008A10A7" w:rsidP="008A10A7">
      <w:pPr>
        <w:pStyle w:val="BodyText2"/>
      </w:pPr>
    </w:p>
    <w:p w14:paraId="3B43CFF9" w14:textId="77777777" w:rsidR="008A10A7" w:rsidRDefault="008A10A7" w:rsidP="008A10A7">
      <w:pPr>
        <w:pStyle w:val="BodyText2"/>
        <w:rPr>
          <w:u w:val="single"/>
        </w:rPr>
      </w:pPr>
      <w:r>
        <w:t xml:space="preserve">    </w:t>
      </w:r>
      <w:r w:rsidRPr="00007727">
        <w:rPr>
          <w:u w:val="single"/>
        </w:rPr>
        <w:t>Operation Definitions</w:t>
      </w:r>
    </w:p>
    <w:p w14:paraId="09B8F738" w14:textId="77777777" w:rsidR="00566404" w:rsidRPr="00007727" w:rsidRDefault="00566404" w:rsidP="008A10A7">
      <w:pPr>
        <w:pStyle w:val="BodyText2"/>
        <w:rPr>
          <w:u w:val="single"/>
        </w:rPr>
      </w:pPr>
    </w:p>
    <w:p w14:paraId="031027AB" w14:textId="63478F32" w:rsidR="004244D1" w:rsidRPr="004244D1" w:rsidRDefault="004244D1" w:rsidP="004244D1">
      <w:pPr>
        <w:pStyle w:val="BodyText2"/>
        <w:ind w:firstLine="540"/>
        <w:rPr>
          <w:b/>
          <w:bCs/>
        </w:rPr>
      </w:pPr>
      <w:proofErr w:type="spellStart"/>
      <w:r w:rsidRPr="004244D1">
        <w:rPr>
          <w:b/>
          <w:bCs/>
        </w:rPr>
        <w:t>PredictionFeedback</w:t>
      </w:r>
      <w:proofErr w:type="spellEnd"/>
      <w:r w:rsidRPr="004244D1">
        <w:rPr>
          <w:b/>
          <w:bCs/>
        </w:rPr>
        <w:t xml:space="preserve"> </w:t>
      </w:r>
      <w:proofErr w:type="gramStart"/>
      <w:r w:rsidRPr="004244D1">
        <w:rPr>
          <w:b/>
          <w:bCs/>
        </w:rPr>
        <w:t>Predict()</w:t>
      </w:r>
      <w:proofErr w:type="gramEnd"/>
    </w:p>
    <w:p w14:paraId="645A290D" w14:textId="249C8677" w:rsidR="004244D1" w:rsidRDefault="004244D1" w:rsidP="004244D1">
      <w:pPr>
        <w:pStyle w:val="BodyText2"/>
        <w:ind w:left="1620"/>
      </w:pPr>
      <w:r w:rsidRPr="00007727">
        <w:rPr>
          <w:i/>
        </w:rPr>
        <w:t>Description</w:t>
      </w:r>
      <w:r>
        <w:t>: This operation is doing the actual prediction by sending the data to Google Predictive Client and retriev</w:t>
      </w:r>
      <w:r w:rsidR="00CC288E">
        <w:t>ing</w:t>
      </w:r>
      <w:r>
        <w:t xml:space="preserve"> the results</w:t>
      </w:r>
    </w:p>
    <w:p w14:paraId="71E5BF4F" w14:textId="77777777" w:rsidR="004244D1" w:rsidRDefault="004244D1" w:rsidP="004244D1">
      <w:pPr>
        <w:pStyle w:val="BodyText2"/>
        <w:ind w:firstLine="540"/>
      </w:pPr>
    </w:p>
    <w:p w14:paraId="15E92B4B" w14:textId="7E24FE82" w:rsidR="004244D1" w:rsidRPr="00A66033" w:rsidRDefault="004244D1" w:rsidP="004244D1">
      <w:pPr>
        <w:pStyle w:val="BodyText2"/>
        <w:ind w:left="1620"/>
      </w:pPr>
      <w:r w:rsidRPr="00007727">
        <w:rPr>
          <w:i/>
        </w:rPr>
        <w:t>Precondition:</w:t>
      </w:r>
      <w:r>
        <w:rPr>
          <w:i/>
        </w:rPr>
        <w:t xml:space="preserve"> </w:t>
      </w:r>
      <w:r>
        <w:t xml:space="preserve">All parameters are set </w:t>
      </w:r>
      <w:r w:rsidR="00C3060A">
        <w:t>such as</w:t>
      </w:r>
      <w:r>
        <w:t xml:space="preserve"> action, model name and prediction data</w:t>
      </w:r>
    </w:p>
    <w:p w14:paraId="2D2E9DCF" w14:textId="77777777" w:rsidR="004244D1" w:rsidRDefault="004244D1" w:rsidP="004244D1">
      <w:pPr>
        <w:pStyle w:val="BodyText2"/>
        <w:ind w:firstLine="540"/>
      </w:pPr>
    </w:p>
    <w:p w14:paraId="7068E590" w14:textId="353228F7" w:rsidR="004244D1" w:rsidRDefault="004244D1" w:rsidP="004244D1">
      <w:pPr>
        <w:pStyle w:val="BodyText2"/>
        <w:ind w:left="1620"/>
      </w:pPr>
      <w:proofErr w:type="spellStart"/>
      <w:r w:rsidRPr="00007727">
        <w:rPr>
          <w:i/>
        </w:rPr>
        <w:t>Postcondition</w:t>
      </w:r>
      <w:proofErr w:type="spellEnd"/>
      <w:r w:rsidRPr="00007727">
        <w:rPr>
          <w:i/>
        </w:rPr>
        <w:t>:</w:t>
      </w:r>
      <w:r>
        <w:rPr>
          <w:i/>
        </w:rPr>
        <w:t xml:space="preserve"> </w:t>
      </w:r>
      <w:r>
        <w:t xml:space="preserve">The model feedback is stored in </w:t>
      </w:r>
      <w:proofErr w:type="spellStart"/>
      <w:r>
        <w:t>PredictionFeedback</w:t>
      </w:r>
      <w:proofErr w:type="spellEnd"/>
      <w:r>
        <w:t xml:space="preserve"> object  </w:t>
      </w:r>
    </w:p>
    <w:p w14:paraId="0A6D9668" w14:textId="0C15E4A5" w:rsidR="008B110E" w:rsidRDefault="008B110E" w:rsidP="004244D1">
      <w:pPr>
        <w:pStyle w:val="BodyText2"/>
        <w:ind w:left="1620"/>
      </w:pPr>
    </w:p>
    <w:p w14:paraId="41559A86" w14:textId="1D7466E9" w:rsidR="008B110E" w:rsidRDefault="008B110E" w:rsidP="008B110E">
      <w:pPr>
        <w:pStyle w:val="BodyText2"/>
        <w:ind w:firstLine="540"/>
        <w:rPr>
          <w:b/>
          <w:bCs/>
        </w:rPr>
      </w:pPr>
      <w:proofErr w:type="spellStart"/>
      <w:proofErr w:type="gramStart"/>
      <w:r w:rsidRPr="008B110E">
        <w:rPr>
          <w:b/>
          <w:bCs/>
        </w:rPr>
        <w:t>int</w:t>
      </w:r>
      <w:proofErr w:type="spellEnd"/>
      <w:proofErr w:type="gramEnd"/>
      <w:r w:rsidRPr="008B110E">
        <w:rPr>
          <w:b/>
          <w:bCs/>
        </w:rPr>
        <w:t xml:space="preserve"> </w:t>
      </w:r>
      <w:proofErr w:type="spellStart"/>
      <w:r w:rsidRPr="008B110E">
        <w:rPr>
          <w:b/>
          <w:bCs/>
        </w:rPr>
        <w:t>UpdateModel</w:t>
      </w:r>
      <w:proofErr w:type="spellEnd"/>
      <w:r w:rsidRPr="008B110E">
        <w:rPr>
          <w:b/>
          <w:bCs/>
        </w:rPr>
        <w:t xml:space="preserve">(string </w:t>
      </w:r>
      <w:proofErr w:type="spellStart"/>
      <w:r w:rsidRPr="008B110E">
        <w:rPr>
          <w:b/>
          <w:bCs/>
        </w:rPr>
        <w:t>modelId</w:t>
      </w:r>
      <w:proofErr w:type="spellEnd"/>
      <w:r w:rsidRPr="008B110E">
        <w:rPr>
          <w:b/>
          <w:bCs/>
        </w:rPr>
        <w:t>)</w:t>
      </w:r>
    </w:p>
    <w:p w14:paraId="3B97C6AD" w14:textId="2E7B94DC" w:rsidR="00C77F29" w:rsidRDefault="00C77F29" w:rsidP="00C77F29">
      <w:pPr>
        <w:pStyle w:val="BodyText2"/>
        <w:ind w:left="1620"/>
      </w:pPr>
      <w:r w:rsidRPr="00007727">
        <w:rPr>
          <w:i/>
        </w:rPr>
        <w:t>Description</w:t>
      </w:r>
      <w:r>
        <w:t>: This operation updat</w:t>
      </w:r>
      <w:r w:rsidR="00566404">
        <w:t>es</w:t>
      </w:r>
      <w:r>
        <w:t xml:space="preserve"> the model at Google predictive with new data</w:t>
      </w:r>
    </w:p>
    <w:p w14:paraId="48ADB7D5" w14:textId="77777777" w:rsidR="00C77F29" w:rsidRDefault="00C77F29" w:rsidP="00C77F29">
      <w:pPr>
        <w:pStyle w:val="BodyText2"/>
        <w:ind w:firstLine="540"/>
      </w:pPr>
    </w:p>
    <w:p w14:paraId="4B72502D" w14:textId="2B612AB0" w:rsidR="00C77F29" w:rsidRPr="00A66033" w:rsidRDefault="00C77F29" w:rsidP="00C77F29">
      <w:pPr>
        <w:pStyle w:val="BodyText2"/>
        <w:ind w:left="1620"/>
      </w:pPr>
      <w:r w:rsidRPr="00007727">
        <w:rPr>
          <w:i/>
        </w:rPr>
        <w:t>Precondition:</w:t>
      </w:r>
      <w:r>
        <w:rPr>
          <w:i/>
        </w:rPr>
        <w:t xml:space="preserve"> </w:t>
      </w:r>
      <w:r>
        <w:t>The model already exists at Google Predictive</w:t>
      </w:r>
    </w:p>
    <w:p w14:paraId="7B7ABA77" w14:textId="77777777" w:rsidR="00C77F29" w:rsidRDefault="00C77F29" w:rsidP="00C77F29">
      <w:pPr>
        <w:pStyle w:val="BodyText2"/>
        <w:ind w:firstLine="540"/>
      </w:pPr>
    </w:p>
    <w:p w14:paraId="1DDDC544" w14:textId="4C18F344" w:rsidR="00C77F29" w:rsidRDefault="00C77F29" w:rsidP="00C77F29">
      <w:pPr>
        <w:pStyle w:val="BodyText2"/>
        <w:ind w:left="1620"/>
      </w:pPr>
      <w:proofErr w:type="spellStart"/>
      <w:r w:rsidRPr="00007727">
        <w:rPr>
          <w:i/>
        </w:rPr>
        <w:t>Postcondition</w:t>
      </w:r>
      <w:proofErr w:type="spellEnd"/>
      <w:r w:rsidRPr="00007727">
        <w:rPr>
          <w:i/>
        </w:rPr>
        <w:t>:</w:t>
      </w:r>
      <w:r>
        <w:rPr>
          <w:i/>
        </w:rPr>
        <w:t xml:space="preserve"> </w:t>
      </w:r>
      <w:r>
        <w:t>The model has been updated from the data gathered from the collaboration database and it will return status of failure or success</w:t>
      </w:r>
    </w:p>
    <w:p w14:paraId="4A7F4B52" w14:textId="77777777" w:rsidR="00F508F1" w:rsidRPr="008B110E" w:rsidRDefault="00F508F1" w:rsidP="00C77F29">
      <w:pPr>
        <w:pStyle w:val="BodyText2"/>
        <w:ind w:left="1620"/>
        <w:rPr>
          <w:b/>
          <w:bCs/>
        </w:rPr>
      </w:pPr>
    </w:p>
    <w:p w14:paraId="033BBD94" w14:textId="77777777" w:rsidR="004244D1" w:rsidRDefault="004244D1" w:rsidP="004244D1">
      <w:pPr>
        <w:ind w:firstLine="720"/>
      </w:pPr>
    </w:p>
    <w:p w14:paraId="2E6C718C" w14:textId="109DA216" w:rsidR="2E6C718C" w:rsidRDefault="0FD83F55" w:rsidP="7B14A848">
      <w:pPr>
        <w:ind w:firstLine="720"/>
      </w:pPr>
      <w:proofErr w:type="spellStart"/>
      <w:r w:rsidRPr="2E6C718C">
        <w:rPr>
          <w:b/>
          <w:bCs/>
          <w:u w:val="single"/>
        </w:rPr>
        <w:t>Web_</w:t>
      </w:r>
      <w:r w:rsidR="2E6C718C" w:rsidRPr="2E6C718C">
        <w:rPr>
          <w:b/>
          <w:bCs/>
          <w:u w:val="single"/>
        </w:rPr>
        <w:t>Portal</w:t>
      </w:r>
      <w:proofErr w:type="spellEnd"/>
      <w:r w:rsidR="2E6C718C" w:rsidRPr="2E6C718C">
        <w:rPr>
          <w:b/>
          <w:u w:val="single"/>
        </w:rPr>
        <w:t>::</w:t>
      </w:r>
      <w:proofErr w:type="spellStart"/>
      <w:r w:rsidR="109DA216" w:rsidRPr="2E6C718C">
        <w:rPr>
          <w:b/>
          <w:bCs/>
          <w:u w:val="single"/>
        </w:rPr>
        <w:t>Web_Portal_Interface</w:t>
      </w:r>
      <w:proofErr w:type="spellEnd"/>
    </w:p>
    <w:p w14:paraId="430A2D59" w14:textId="430A2D59" w:rsidR="2E6C718C" w:rsidRDefault="2E6C718C">
      <w:r w:rsidRPr="2E6C718C">
        <w:rPr>
          <w:szCs w:val="22"/>
        </w:rPr>
        <w:t xml:space="preserve"> </w:t>
      </w:r>
    </w:p>
    <w:p w14:paraId="1D71A456" w14:textId="1D71A456" w:rsidR="2E6C718C" w:rsidRDefault="2E6C718C" w:rsidP="7B14A848">
      <w:pPr>
        <w:ind w:firstLine="720"/>
      </w:pPr>
      <w:r w:rsidRPr="61979952">
        <w:rPr>
          <w:szCs w:val="22"/>
        </w:rPr>
        <w:t xml:space="preserve">    </w:t>
      </w:r>
      <w:r w:rsidRPr="2E6C718C">
        <w:rPr>
          <w:szCs w:val="22"/>
          <w:u w:val="single"/>
        </w:rPr>
        <w:t>Interface Signature</w:t>
      </w:r>
    </w:p>
    <w:p w14:paraId="748AB805" w14:textId="16FFC469" w:rsidR="2E6C718C" w:rsidRDefault="2E6C718C" w:rsidP="7B14A848">
      <w:pPr>
        <w:ind w:firstLine="720"/>
      </w:pPr>
      <w:r w:rsidRPr="2E6C718C">
        <w:t xml:space="preserve">    </w:t>
      </w:r>
      <w:proofErr w:type="gramStart"/>
      <w:r w:rsidRPr="2E6C718C">
        <w:t>public</w:t>
      </w:r>
      <w:proofErr w:type="gramEnd"/>
      <w:r w:rsidRPr="2E6C718C">
        <w:t xml:space="preserve"> </w:t>
      </w:r>
      <w:r w:rsidR="3E42F743" w:rsidRPr="2E6C718C">
        <w:t xml:space="preserve">interface </w:t>
      </w:r>
      <w:proofErr w:type="spellStart"/>
      <w:r w:rsidR="16FFC469" w:rsidRPr="2E6C718C">
        <w:t>I</w:t>
      </w:r>
      <w:r w:rsidR="0E1339B5" w:rsidRPr="2E6C718C">
        <w:t>Web</w:t>
      </w:r>
      <w:r w:rsidRPr="2E6C718C">
        <w:t>Portal</w:t>
      </w:r>
      <w:proofErr w:type="spellEnd"/>
      <w:r w:rsidRPr="2E6C718C">
        <w:t xml:space="preserve"> </w:t>
      </w:r>
    </w:p>
    <w:p w14:paraId="45FC4E85" w14:textId="45FC4E85" w:rsidR="2E6C718C" w:rsidRDefault="2E6C718C" w:rsidP="7B14A848">
      <w:pPr>
        <w:ind w:firstLine="720"/>
      </w:pPr>
      <w:r w:rsidRPr="2E6C718C">
        <w:rPr>
          <w:szCs w:val="22"/>
        </w:rPr>
        <w:t xml:space="preserve">    {</w:t>
      </w:r>
    </w:p>
    <w:p w14:paraId="272A7E50" w14:textId="4EB2A8C8" w:rsidR="2E6C718C" w:rsidRDefault="2E6C718C" w:rsidP="7B14A848">
      <w:pPr>
        <w:ind w:firstLine="720"/>
      </w:pPr>
      <w:r w:rsidRPr="2E6C718C">
        <w:t xml:space="preserve">         </w:t>
      </w:r>
      <w:proofErr w:type="spellStart"/>
      <w:r w:rsidR="4EB2A8C8">
        <w:t>HttpWebResponse</w:t>
      </w:r>
      <w:proofErr w:type="spellEnd"/>
      <w:r>
        <w:t xml:space="preserve"> </w:t>
      </w:r>
      <w:proofErr w:type="spellStart"/>
      <w:proofErr w:type="gramStart"/>
      <w:r w:rsidRPr="2E6C718C">
        <w:t>AuthorizeUser</w:t>
      </w:r>
      <w:proofErr w:type="spellEnd"/>
      <w:r w:rsidRPr="2E6C718C">
        <w:t>(</w:t>
      </w:r>
      <w:proofErr w:type="gramEnd"/>
      <w:r w:rsidRPr="2E6C718C">
        <w:t xml:space="preserve">string </w:t>
      </w:r>
      <w:proofErr w:type="spellStart"/>
      <w:r w:rsidRPr="2E6C718C">
        <w:t>url</w:t>
      </w:r>
      <w:proofErr w:type="spellEnd"/>
      <w:r w:rsidRPr="2E6C718C">
        <w:t>)</w:t>
      </w:r>
    </w:p>
    <w:p w14:paraId="72F5F1A3" w14:textId="2A5F424D" w:rsidR="2E6C718C" w:rsidRDefault="2E6C718C" w:rsidP="7B14A848">
      <w:pPr>
        <w:ind w:firstLine="720"/>
      </w:pPr>
      <w:r w:rsidRPr="2E6C718C">
        <w:t xml:space="preserve">         </w:t>
      </w:r>
      <w:proofErr w:type="spellStart"/>
      <w:r w:rsidR="2A5F424D">
        <w:t>HttpWebResponse</w:t>
      </w:r>
      <w:proofErr w:type="spellEnd"/>
      <w:r w:rsidR="3A1548DC" w:rsidRPr="2E6C718C">
        <w:t xml:space="preserve"> </w:t>
      </w:r>
      <w:proofErr w:type="spellStart"/>
      <w:proofErr w:type="gramStart"/>
      <w:r w:rsidRPr="2E6C718C">
        <w:t>GetSpacesForUser</w:t>
      </w:r>
      <w:proofErr w:type="spellEnd"/>
      <w:r w:rsidRPr="2E6C718C">
        <w:t>(</w:t>
      </w:r>
      <w:proofErr w:type="gramEnd"/>
      <w:r w:rsidRPr="2E6C718C">
        <w:t xml:space="preserve">string </w:t>
      </w:r>
      <w:proofErr w:type="spellStart"/>
      <w:r w:rsidRPr="2E6C718C">
        <w:t>accessToken</w:t>
      </w:r>
      <w:proofErr w:type="spellEnd"/>
      <w:r w:rsidRPr="2E6C718C">
        <w:t>)</w:t>
      </w:r>
    </w:p>
    <w:p w14:paraId="1D19CFE6" w14:textId="5D83D8B2" w:rsidR="2E6C718C" w:rsidRDefault="2E6C718C" w:rsidP="7B14A848">
      <w:pPr>
        <w:ind w:firstLine="720"/>
      </w:pPr>
      <w:r w:rsidRPr="2E6C718C">
        <w:t xml:space="preserve">         </w:t>
      </w:r>
      <w:proofErr w:type="spellStart"/>
      <w:r w:rsidR="4EB2A8C8">
        <w:t>HttpWebResponse</w:t>
      </w:r>
      <w:proofErr w:type="spellEnd"/>
      <w:r w:rsidR="3A1548DC">
        <w:t xml:space="preserve"> </w:t>
      </w:r>
      <w:proofErr w:type="spellStart"/>
      <w:proofErr w:type="gramStart"/>
      <w:r w:rsidRPr="2E6C718C">
        <w:t>RunPrediction</w:t>
      </w:r>
      <w:proofErr w:type="spellEnd"/>
      <w:r w:rsidRPr="2E6C718C">
        <w:t>(</w:t>
      </w:r>
      <w:proofErr w:type="gramEnd"/>
      <w:r w:rsidRPr="2E6C718C">
        <w:t xml:space="preserve">string </w:t>
      </w:r>
      <w:proofErr w:type="spellStart"/>
      <w:r w:rsidRPr="2E6C718C">
        <w:t>spaceId</w:t>
      </w:r>
      <w:proofErr w:type="spellEnd"/>
      <w:r w:rsidRPr="2E6C718C">
        <w:t>)</w:t>
      </w:r>
    </w:p>
    <w:p w14:paraId="51C405E9" w14:textId="2D8D2478" w:rsidR="2E6C718C" w:rsidRDefault="2E6C718C" w:rsidP="7B14A848">
      <w:pPr>
        <w:ind w:firstLine="720"/>
      </w:pPr>
      <w:r w:rsidRPr="2E6C718C">
        <w:t xml:space="preserve">         </w:t>
      </w:r>
      <w:proofErr w:type="spellStart"/>
      <w:r w:rsidR="4EB2A8C8">
        <w:t>HttpWebResponse</w:t>
      </w:r>
      <w:proofErr w:type="spellEnd"/>
      <w:r w:rsidR="3A1548DC">
        <w:t xml:space="preserve"> </w:t>
      </w:r>
      <w:proofErr w:type="spellStart"/>
      <w:proofErr w:type="gramStart"/>
      <w:r w:rsidRPr="2E6C718C">
        <w:t>GetLastUserReport</w:t>
      </w:r>
      <w:proofErr w:type="spellEnd"/>
      <w:r w:rsidRPr="2E6C718C">
        <w:t>(</w:t>
      </w:r>
      <w:proofErr w:type="gramEnd"/>
      <w:r w:rsidRPr="2E6C718C">
        <w:t xml:space="preserve">string </w:t>
      </w:r>
      <w:proofErr w:type="spellStart"/>
      <w:r w:rsidRPr="2E6C718C">
        <w:t>userId</w:t>
      </w:r>
      <w:proofErr w:type="spellEnd"/>
      <w:r w:rsidRPr="2E6C718C">
        <w:t>)</w:t>
      </w:r>
    </w:p>
    <w:p w14:paraId="1DC2427F" w14:textId="4F8F2D47" w:rsidR="00566404" w:rsidRDefault="2E6C718C" w:rsidP="00EA37AE">
      <w:pPr>
        <w:ind w:firstLine="720"/>
      </w:pPr>
      <w:r w:rsidRPr="2E6C718C">
        <w:rPr>
          <w:szCs w:val="22"/>
        </w:rPr>
        <w:t xml:space="preserve">    }</w:t>
      </w:r>
    </w:p>
    <w:p w14:paraId="09FF18F8" w14:textId="09FF18F8" w:rsidR="2E6C718C" w:rsidRDefault="2E6C718C" w:rsidP="6270D12C">
      <w:pPr>
        <w:ind w:firstLine="720"/>
      </w:pPr>
      <w:r w:rsidRPr="2E6C718C">
        <w:rPr>
          <w:szCs w:val="22"/>
        </w:rPr>
        <w:t xml:space="preserve">    </w:t>
      </w:r>
      <w:r w:rsidRPr="2E6C718C">
        <w:rPr>
          <w:szCs w:val="22"/>
          <w:u w:val="single"/>
        </w:rPr>
        <w:t>Operation Definitions</w:t>
      </w:r>
    </w:p>
    <w:p w14:paraId="1F324F1D" w14:textId="1F324F1D" w:rsidR="2E6C718C" w:rsidRDefault="2E6C718C">
      <w:r w:rsidRPr="2E6C718C">
        <w:rPr>
          <w:szCs w:val="22"/>
        </w:rPr>
        <w:t xml:space="preserve"> </w:t>
      </w:r>
    </w:p>
    <w:p w14:paraId="11FEC518" w14:textId="11FEC518" w:rsidR="2E6C718C" w:rsidRPr="00566404" w:rsidRDefault="2E6C718C" w:rsidP="6270D12C">
      <w:pPr>
        <w:ind w:firstLine="720"/>
        <w:rPr>
          <w:b/>
        </w:rPr>
      </w:pPr>
      <w:r w:rsidRPr="2E6C718C">
        <w:rPr>
          <w:b/>
          <w:bCs/>
          <w:szCs w:val="22"/>
        </w:rPr>
        <w:t xml:space="preserve">         </w:t>
      </w:r>
      <w:proofErr w:type="spellStart"/>
      <w:proofErr w:type="gramStart"/>
      <w:r w:rsidRPr="00566404">
        <w:rPr>
          <w:b/>
          <w:bCs/>
          <w:szCs w:val="22"/>
        </w:rPr>
        <w:t>AuthorizeUser</w:t>
      </w:r>
      <w:proofErr w:type="spellEnd"/>
      <w:r w:rsidRPr="00566404">
        <w:rPr>
          <w:b/>
          <w:szCs w:val="22"/>
        </w:rPr>
        <w:t>(</w:t>
      </w:r>
      <w:proofErr w:type="gramEnd"/>
      <w:r w:rsidRPr="00566404">
        <w:rPr>
          <w:b/>
          <w:szCs w:val="22"/>
        </w:rPr>
        <w:t xml:space="preserve">string </w:t>
      </w:r>
      <w:proofErr w:type="spellStart"/>
      <w:r w:rsidRPr="00566404">
        <w:rPr>
          <w:b/>
          <w:szCs w:val="22"/>
        </w:rPr>
        <w:t>url</w:t>
      </w:r>
      <w:proofErr w:type="spellEnd"/>
      <w:r w:rsidRPr="00566404">
        <w:rPr>
          <w:b/>
          <w:szCs w:val="22"/>
        </w:rPr>
        <w:t>)</w:t>
      </w:r>
    </w:p>
    <w:p w14:paraId="6511D1F7" w14:textId="6511D1F7" w:rsidR="6511D1F7" w:rsidRDefault="6511D1F7" w:rsidP="6511D1F7">
      <w:pPr>
        <w:ind w:firstLine="720"/>
      </w:pPr>
    </w:p>
    <w:p w14:paraId="63812FF4" w14:textId="63812FF4" w:rsidR="2E6C718C" w:rsidRDefault="2E6C718C" w:rsidP="001403ED">
      <w:pPr>
        <w:ind w:left="1440"/>
      </w:pPr>
      <w:r w:rsidRPr="2E6C718C">
        <w:rPr>
          <w:i/>
          <w:iCs/>
          <w:szCs w:val="22"/>
        </w:rPr>
        <w:lastRenderedPageBreak/>
        <w:t>Description</w:t>
      </w:r>
      <w:r w:rsidRPr="2E6C718C">
        <w:rPr>
          <w:szCs w:val="22"/>
        </w:rPr>
        <w:t xml:space="preserve">: User first visits DMM’s login page. Upon clicking ‘Login’; this operation redirects user to the Assembla login page for authentication. </w:t>
      </w:r>
    </w:p>
    <w:p w14:paraId="1666A84A" w14:textId="1666A84A" w:rsidR="2E6C718C" w:rsidRDefault="2E6C718C">
      <w:r w:rsidRPr="2E6C718C">
        <w:rPr>
          <w:szCs w:val="22"/>
        </w:rPr>
        <w:t xml:space="preserve"> </w:t>
      </w:r>
    </w:p>
    <w:p w14:paraId="5EC086CF" w14:textId="5EC086CF" w:rsidR="2E6C718C" w:rsidRDefault="2E6C718C" w:rsidP="001403ED">
      <w:pPr>
        <w:ind w:left="1440"/>
      </w:pPr>
      <w:r w:rsidRPr="2E6C718C">
        <w:rPr>
          <w:i/>
          <w:iCs/>
          <w:szCs w:val="22"/>
        </w:rPr>
        <w:t xml:space="preserve">Precondition: </w:t>
      </w:r>
      <w:r w:rsidRPr="2E6C718C">
        <w:rPr>
          <w:szCs w:val="22"/>
        </w:rPr>
        <w:t xml:space="preserve">Assembla authentication API requires client Id. The Client Id will be stored into application’s configuration file. </w:t>
      </w:r>
    </w:p>
    <w:p w14:paraId="65A47C0F" w14:textId="65A47C0F" w:rsidR="2E6C718C" w:rsidRDefault="2E6C718C">
      <w:r w:rsidRPr="2E6C718C">
        <w:rPr>
          <w:szCs w:val="22"/>
        </w:rPr>
        <w:t xml:space="preserve"> </w:t>
      </w:r>
    </w:p>
    <w:p w14:paraId="0A858609" w14:textId="0A858609" w:rsidR="2E6C718C" w:rsidRDefault="2E6C718C" w:rsidP="001403ED">
      <w:pPr>
        <w:ind w:left="1440"/>
      </w:pPr>
      <w:proofErr w:type="spellStart"/>
      <w:r w:rsidRPr="2E6C718C">
        <w:rPr>
          <w:i/>
          <w:iCs/>
          <w:szCs w:val="22"/>
        </w:rPr>
        <w:t>Postcondition</w:t>
      </w:r>
      <w:proofErr w:type="spellEnd"/>
      <w:r w:rsidRPr="2E6C718C">
        <w:rPr>
          <w:i/>
          <w:iCs/>
          <w:szCs w:val="22"/>
        </w:rPr>
        <w:t xml:space="preserve">: </w:t>
      </w:r>
      <w:r w:rsidRPr="2E6C718C">
        <w:rPr>
          <w:szCs w:val="22"/>
        </w:rPr>
        <w:t xml:space="preserve">Once user enters User Id and Password; Assembla API authenticates the user and redirects the user to DMM’s home page. </w:t>
      </w:r>
    </w:p>
    <w:p w14:paraId="5274997B" w14:textId="5274997B" w:rsidR="2E6C718C" w:rsidRDefault="2E6C718C">
      <w:r w:rsidRPr="2E6C718C">
        <w:rPr>
          <w:b/>
          <w:bCs/>
          <w:szCs w:val="22"/>
        </w:rPr>
        <w:t xml:space="preserve"> </w:t>
      </w:r>
    </w:p>
    <w:p w14:paraId="7EC6A2E2" w14:textId="7EC6A2E2" w:rsidR="7EC6A2E2" w:rsidRDefault="7EC6A2E2" w:rsidP="7EC6A2E2"/>
    <w:p w14:paraId="388448EA" w14:textId="388448EA" w:rsidR="2E6C718C" w:rsidRPr="00566404" w:rsidRDefault="2E6C718C" w:rsidP="15583996">
      <w:pPr>
        <w:ind w:firstLine="720"/>
        <w:rPr>
          <w:b/>
        </w:rPr>
      </w:pPr>
      <w:r w:rsidRPr="2E6C718C">
        <w:rPr>
          <w:b/>
          <w:bCs/>
          <w:szCs w:val="22"/>
        </w:rPr>
        <w:t xml:space="preserve">         </w:t>
      </w:r>
      <w:proofErr w:type="spellStart"/>
      <w:proofErr w:type="gramStart"/>
      <w:r w:rsidRPr="00566404">
        <w:rPr>
          <w:b/>
          <w:bCs/>
          <w:szCs w:val="22"/>
        </w:rPr>
        <w:t>GetSpacesForUser</w:t>
      </w:r>
      <w:proofErr w:type="spellEnd"/>
      <w:r w:rsidRPr="00566404">
        <w:rPr>
          <w:b/>
          <w:szCs w:val="22"/>
        </w:rPr>
        <w:t>(</w:t>
      </w:r>
      <w:proofErr w:type="gramEnd"/>
      <w:r w:rsidRPr="00566404">
        <w:rPr>
          <w:b/>
          <w:szCs w:val="22"/>
        </w:rPr>
        <w:t xml:space="preserve">string </w:t>
      </w:r>
      <w:proofErr w:type="spellStart"/>
      <w:r w:rsidRPr="00566404">
        <w:rPr>
          <w:b/>
          <w:szCs w:val="22"/>
        </w:rPr>
        <w:t>accessToken</w:t>
      </w:r>
      <w:proofErr w:type="spellEnd"/>
      <w:r w:rsidRPr="00566404">
        <w:rPr>
          <w:b/>
          <w:szCs w:val="22"/>
        </w:rPr>
        <w:t>)</w:t>
      </w:r>
    </w:p>
    <w:p w14:paraId="080B0035" w14:textId="080B0035" w:rsidR="6511D1F7" w:rsidRDefault="6511D1F7" w:rsidP="6511D1F7">
      <w:pPr>
        <w:ind w:firstLine="720"/>
      </w:pPr>
    </w:p>
    <w:p w14:paraId="3249FF1B" w14:textId="3249FF1B" w:rsidR="2E6C718C" w:rsidRDefault="2E6C718C" w:rsidP="15583996">
      <w:pPr>
        <w:ind w:left="720" w:firstLine="720"/>
      </w:pPr>
      <w:r w:rsidRPr="2E6C718C">
        <w:rPr>
          <w:i/>
          <w:iCs/>
          <w:szCs w:val="22"/>
        </w:rPr>
        <w:t>Description</w:t>
      </w:r>
      <w:r w:rsidRPr="2E6C718C">
        <w:rPr>
          <w:szCs w:val="22"/>
        </w:rPr>
        <w:t xml:space="preserve">: This operation gets the project space Ids associated with the user. </w:t>
      </w:r>
    </w:p>
    <w:p w14:paraId="7E842706" w14:textId="7E842706" w:rsidR="2E6C718C" w:rsidRDefault="2E6C718C">
      <w:r w:rsidRPr="2E6C718C">
        <w:rPr>
          <w:szCs w:val="22"/>
        </w:rPr>
        <w:t xml:space="preserve"> </w:t>
      </w:r>
    </w:p>
    <w:p w14:paraId="372DADEA" w14:textId="372DADEA" w:rsidR="2E6C718C" w:rsidRDefault="2E6C718C" w:rsidP="15583996">
      <w:pPr>
        <w:ind w:left="720" w:firstLine="720"/>
      </w:pPr>
      <w:r w:rsidRPr="2E6C718C">
        <w:rPr>
          <w:i/>
          <w:iCs/>
          <w:szCs w:val="22"/>
        </w:rPr>
        <w:t xml:space="preserve">Precondition: </w:t>
      </w:r>
      <w:r w:rsidRPr="2E6C718C">
        <w:rPr>
          <w:szCs w:val="22"/>
        </w:rPr>
        <w:t xml:space="preserve">User needs to be authenticated. User Id is passed for getting the spaces.  </w:t>
      </w:r>
    </w:p>
    <w:p w14:paraId="078ED862" w14:textId="078ED862" w:rsidR="2E6C718C" w:rsidRDefault="2E6C718C">
      <w:r w:rsidRPr="2E6C718C">
        <w:rPr>
          <w:szCs w:val="22"/>
        </w:rPr>
        <w:t xml:space="preserve"> </w:t>
      </w:r>
    </w:p>
    <w:p w14:paraId="5B0ABB37" w14:textId="74E0A46E" w:rsidR="2E6C718C" w:rsidRDefault="2E6C718C" w:rsidP="001403ED">
      <w:pPr>
        <w:ind w:left="1440"/>
      </w:pPr>
      <w:proofErr w:type="spellStart"/>
      <w:r w:rsidRPr="2E6C718C">
        <w:rPr>
          <w:i/>
          <w:iCs/>
          <w:szCs w:val="22"/>
        </w:rPr>
        <w:t>Postcondition</w:t>
      </w:r>
      <w:proofErr w:type="spellEnd"/>
      <w:r w:rsidRPr="2E6C718C">
        <w:rPr>
          <w:i/>
          <w:iCs/>
          <w:szCs w:val="22"/>
        </w:rPr>
        <w:t xml:space="preserve">: </w:t>
      </w:r>
      <w:r w:rsidRPr="2E6C718C">
        <w:rPr>
          <w:szCs w:val="22"/>
        </w:rPr>
        <w:t xml:space="preserve">User associated spaces are returned back to the user interface and those get populated into the drop-down box.  </w:t>
      </w:r>
      <w:r w:rsidR="2A5F424D">
        <w:t xml:space="preserve">The return object is </w:t>
      </w:r>
      <w:proofErr w:type="spellStart"/>
      <w:r w:rsidR="2A5F424D">
        <w:t>HttpWebResponse</w:t>
      </w:r>
      <w:proofErr w:type="spellEnd"/>
      <w:r w:rsidR="2A5F424D">
        <w:t>. The JSON formatted response will be parsed at client.</w:t>
      </w:r>
    </w:p>
    <w:p w14:paraId="697B3831" w14:textId="697B3831" w:rsidR="7EC6A2E2" w:rsidRDefault="7EC6A2E2"/>
    <w:p w14:paraId="5A43A901" w14:textId="5A43A901" w:rsidR="2E6C718C" w:rsidRDefault="2E6C718C">
      <w:r w:rsidRPr="2E6C718C">
        <w:rPr>
          <w:b/>
          <w:bCs/>
          <w:szCs w:val="22"/>
        </w:rPr>
        <w:t xml:space="preserve"> </w:t>
      </w:r>
    </w:p>
    <w:p w14:paraId="16BB7F0A" w14:textId="16BB7F0A" w:rsidR="2E6C718C" w:rsidRPr="00566404" w:rsidRDefault="2E6C718C" w:rsidP="15583996">
      <w:pPr>
        <w:ind w:firstLine="720"/>
        <w:rPr>
          <w:b/>
        </w:rPr>
      </w:pPr>
      <w:r w:rsidRPr="2E6C718C">
        <w:rPr>
          <w:b/>
          <w:bCs/>
          <w:szCs w:val="22"/>
        </w:rPr>
        <w:t xml:space="preserve">         </w:t>
      </w:r>
      <w:proofErr w:type="spellStart"/>
      <w:proofErr w:type="gramStart"/>
      <w:r w:rsidRPr="00566404">
        <w:rPr>
          <w:b/>
          <w:bCs/>
          <w:szCs w:val="22"/>
        </w:rPr>
        <w:t>RunPrediction</w:t>
      </w:r>
      <w:proofErr w:type="spellEnd"/>
      <w:r w:rsidRPr="00566404">
        <w:rPr>
          <w:b/>
          <w:bCs/>
          <w:szCs w:val="22"/>
        </w:rPr>
        <w:t>(</w:t>
      </w:r>
      <w:proofErr w:type="gramEnd"/>
      <w:r w:rsidRPr="00566404">
        <w:rPr>
          <w:b/>
          <w:szCs w:val="22"/>
        </w:rPr>
        <w:t xml:space="preserve">string </w:t>
      </w:r>
      <w:proofErr w:type="spellStart"/>
      <w:r w:rsidRPr="00566404">
        <w:rPr>
          <w:b/>
          <w:szCs w:val="22"/>
        </w:rPr>
        <w:t>spaceId</w:t>
      </w:r>
      <w:proofErr w:type="spellEnd"/>
      <w:r w:rsidRPr="00566404">
        <w:rPr>
          <w:b/>
          <w:bCs/>
          <w:szCs w:val="22"/>
        </w:rPr>
        <w:t>)</w:t>
      </w:r>
    </w:p>
    <w:p w14:paraId="4957BD3A" w14:textId="4957BD3A" w:rsidR="6511D1F7" w:rsidRDefault="6511D1F7" w:rsidP="6511D1F7">
      <w:pPr>
        <w:ind w:firstLine="720"/>
      </w:pPr>
    </w:p>
    <w:p w14:paraId="0D4B11B3" w14:textId="7A4EB152" w:rsidR="2E6C718C" w:rsidRDefault="2E6C718C" w:rsidP="001403ED">
      <w:pPr>
        <w:ind w:left="1440"/>
      </w:pPr>
      <w:r w:rsidRPr="2E6C718C">
        <w:rPr>
          <w:i/>
          <w:iCs/>
          <w:szCs w:val="22"/>
        </w:rPr>
        <w:t>Description</w:t>
      </w:r>
      <w:r w:rsidRPr="2E6C718C">
        <w:t>: Once the user selects the project space to be analyzed and clicks t</w:t>
      </w:r>
      <w:r w:rsidR="00C3060A">
        <w:t>he button ‘Analyze’,</w:t>
      </w:r>
      <w:r w:rsidRPr="2E6C718C">
        <w:t xml:space="preserve"> this operation is triggered.</w:t>
      </w:r>
      <w:r w:rsidR="3D0497B5" w:rsidRPr="2E6C718C">
        <w:t xml:space="preserve">  </w:t>
      </w:r>
    </w:p>
    <w:p w14:paraId="6D964AAB" w14:textId="6D964AAB" w:rsidR="2E6C718C" w:rsidRDefault="2E6C718C">
      <w:r w:rsidRPr="2E6C718C">
        <w:rPr>
          <w:szCs w:val="22"/>
        </w:rPr>
        <w:t xml:space="preserve"> </w:t>
      </w:r>
    </w:p>
    <w:p w14:paraId="6D288478" w14:textId="6A1E796B" w:rsidR="2E6C718C" w:rsidRDefault="00C3060A" w:rsidP="15583996">
      <w:pPr>
        <w:ind w:left="720" w:firstLine="720"/>
      </w:pPr>
      <w:r>
        <w:rPr>
          <w:i/>
          <w:iCs/>
          <w:szCs w:val="22"/>
        </w:rPr>
        <w:t xml:space="preserve">Precondition:  </w:t>
      </w:r>
      <w:r>
        <w:rPr>
          <w:szCs w:val="22"/>
        </w:rPr>
        <w:t xml:space="preserve">The Space Id that needs to be analyzed </w:t>
      </w:r>
      <w:r w:rsidR="2E6C718C" w:rsidRPr="2E6C718C">
        <w:rPr>
          <w:szCs w:val="22"/>
        </w:rPr>
        <w:t xml:space="preserve">should be selected in the drop-down box. </w:t>
      </w:r>
    </w:p>
    <w:p w14:paraId="564F549F" w14:textId="564F549F" w:rsidR="2E6C718C" w:rsidRDefault="2E6C718C">
      <w:r w:rsidRPr="2E6C718C">
        <w:rPr>
          <w:szCs w:val="22"/>
        </w:rPr>
        <w:t xml:space="preserve"> </w:t>
      </w:r>
    </w:p>
    <w:p w14:paraId="2D863C12" w14:textId="50EB6B18" w:rsidR="2E6C718C" w:rsidRDefault="2E6C718C" w:rsidP="001403ED">
      <w:pPr>
        <w:ind w:left="1440"/>
      </w:pPr>
      <w:proofErr w:type="spellStart"/>
      <w:r w:rsidRPr="2E6C718C">
        <w:rPr>
          <w:i/>
          <w:iCs/>
          <w:szCs w:val="22"/>
        </w:rPr>
        <w:t>Postcondition</w:t>
      </w:r>
      <w:proofErr w:type="spellEnd"/>
      <w:r w:rsidRPr="2E6C718C">
        <w:rPr>
          <w:i/>
          <w:iCs/>
          <w:szCs w:val="22"/>
        </w:rPr>
        <w:t xml:space="preserve">: </w:t>
      </w:r>
      <w:r w:rsidRPr="2E6C718C">
        <w:t>Google Predictor API does the analysis depending upon the past training data supplied and returns back with the analysis report that gets displayed on the user report interface.</w:t>
      </w:r>
      <w:r w:rsidR="3D0497B5" w:rsidRPr="2E6C718C">
        <w:t xml:space="preserve"> </w:t>
      </w:r>
    </w:p>
    <w:p w14:paraId="5BF9F03D" w14:textId="5BF9F03D" w:rsidR="7EC6A2E2" w:rsidRDefault="7EC6A2E2"/>
    <w:p w14:paraId="4AFD8DDD" w14:textId="4AFD8DDD" w:rsidR="2E6C718C" w:rsidRDefault="2E6C718C">
      <w:r w:rsidRPr="2E6C718C">
        <w:rPr>
          <w:szCs w:val="22"/>
        </w:rPr>
        <w:t xml:space="preserve"> </w:t>
      </w:r>
    </w:p>
    <w:p w14:paraId="0817320A" w14:textId="0817320A" w:rsidR="2E6C718C" w:rsidRPr="00566404" w:rsidRDefault="2E6C718C" w:rsidP="15583996">
      <w:pPr>
        <w:ind w:firstLine="720"/>
        <w:rPr>
          <w:b/>
        </w:rPr>
      </w:pPr>
      <w:r w:rsidRPr="2E6C718C">
        <w:rPr>
          <w:szCs w:val="22"/>
        </w:rPr>
        <w:t xml:space="preserve">    </w:t>
      </w:r>
      <w:r w:rsidRPr="2E6C718C">
        <w:rPr>
          <w:b/>
          <w:bCs/>
          <w:szCs w:val="22"/>
        </w:rPr>
        <w:t xml:space="preserve">     </w:t>
      </w:r>
      <w:proofErr w:type="spellStart"/>
      <w:proofErr w:type="gramStart"/>
      <w:r w:rsidRPr="00566404">
        <w:rPr>
          <w:b/>
          <w:bCs/>
          <w:szCs w:val="22"/>
        </w:rPr>
        <w:t>GetLastUserReport</w:t>
      </w:r>
      <w:proofErr w:type="spellEnd"/>
      <w:r w:rsidRPr="00566404">
        <w:rPr>
          <w:b/>
          <w:bCs/>
          <w:szCs w:val="22"/>
        </w:rPr>
        <w:t>(</w:t>
      </w:r>
      <w:proofErr w:type="gramEnd"/>
      <w:r w:rsidRPr="00566404">
        <w:rPr>
          <w:b/>
          <w:szCs w:val="22"/>
        </w:rPr>
        <w:t xml:space="preserve">string </w:t>
      </w:r>
      <w:proofErr w:type="spellStart"/>
      <w:r w:rsidRPr="00566404">
        <w:rPr>
          <w:b/>
          <w:szCs w:val="22"/>
        </w:rPr>
        <w:t>userId</w:t>
      </w:r>
      <w:proofErr w:type="spellEnd"/>
      <w:r w:rsidRPr="00566404">
        <w:rPr>
          <w:b/>
          <w:bCs/>
          <w:szCs w:val="22"/>
        </w:rPr>
        <w:t>)</w:t>
      </w:r>
    </w:p>
    <w:p w14:paraId="2DB7D9E8" w14:textId="2DB7D9E8" w:rsidR="6511D1F7" w:rsidRDefault="6511D1F7" w:rsidP="6511D1F7">
      <w:pPr>
        <w:ind w:firstLine="720"/>
      </w:pPr>
    </w:p>
    <w:p w14:paraId="6323DAF5" w14:textId="3DD827D6" w:rsidR="2E6C718C" w:rsidRDefault="2E6C718C" w:rsidP="001403ED">
      <w:pPr>
        <w:ind w:left="1440"/>
      </w:pPr>
      <w:r w:rsidRPr="2E6C718C">
        <w:rPr>
          <w:i/>
          <w:iCs/>
          <w:szCs w:val="22"/>
        </w:rPr>
        <w:t>Description</w:t>
      </w:r>
      <w:r w:rsidRPr="2366AE37">
        <w:rPr>
          <w:szCs w:val="22"/>
        </w:rPr>
        <w:t>: User is able to see the last analysis report that s/he has run previously. Clicking t</w:t>
      </w:r>
      <w:r w:rsidR="2366AE37" w:rsidRPr="2366AE37">
        <w:rPr>
          <w:szCs w:val="22"/>
        </w:rPr>
        <w:t xml:space="preserve">he </w:t>
      </w:r>
      <w:r w:rsidRPr="2366AE37">
        <w:t>menu item, calls this operation.</w:t>
      </w:r>
      <w:r w:rsidR="3D0497B5" w:rsidRPr="2366AE37">
        <w:t xml:space="preserve"> </w:t>
      </w:r>
    </w:p>
    <w:p w14:paraId="7808F73B" w14:textId="7808F73B" w:rsidR="2E6C718C" w:rsidRDefault="2E6C718C">
      <w:r w:rsidRPr="2E6C718C">
        <w:rPr>
          <w:szCs w:val="22"/>
        </w:rPr>
        <w:t xml:space="preserve"> </w:t>
      </w:r>
    </w:p>
    <w:p w14:paraId="3B73A4DB" w14:textId="3B73A4DB" w:rsidR="2E6C718C" w:rsidRDefault="2E6C718C" w:rsidP="001403ED">
      <w:pPr>
        <w:ind w:left="1440"/>
      </w:pPr>
      <w:r w:rsidRPr="2E6C718C">
        <w:rPr>
          <w:i/>
          <w:iCs/>
          <w:szCs w:val="22"/>
        </w:rPr>
        <w:t xml:space="preserve">Precondition: </w:t>
      </w:r>
      <w:r w:rsidRPr="2E6C718C">
        <w:rPr>
          <w:szCs w:val="22"/>
        </w:rPr>
        <w:t xml:space="preserve">User Id needs to be passed. The model logic will look for the last report for the specific user Id into the database. </w:t>
      </w:r>
    </w:p>
    <w:p w14:paraId="7694196B" w14:textId="7694196B" w:rsidR="2E6C718C" w:rsidRDefault="2E6C718C">
      <w:r w:rsidRPr="2E6C718C">
        <w:rPr>
          <w:szCs w:val="22"/>
        </w:rPr>
        <w:t xml:space="preserve"> </w:t>
      </w:r>
    </w:p>
    <w:p w14:paraId="121B0C42" w14:textId="6F2E9B17" w:rsidR="001403ED" w:rsidRDefault="2E6C718C" w:rsidP="00AE21A4">
      <w:pPr>
        <w:ind w:left="720" w:firstLine="720"/>
        <w:rPr>
          <w:szCs w:val="22"/>
        </w:rPr>
      </w:pPr>
      <w:proofErr w:type="spellStart"/>
      <w:r w:rsidRPr="2E6C718C">
        <w:rPr>
          <w:i/>
          <w:iCs/>
          <w:szCs w:val="22"/>
        </w:rPr>
        <w:t>Postcondition</w:t>
      </w:r>
      <w:proofErr w:type="spellEnd"/>
      <w:r w:rsidRPr="2E6C718C">
        <w:rPr>
          <w:i/>
          <w:iCs/>
          <w:szCs w:val="22"/>
        </w:rPr>
        <w:t xml:space="preserve">: </w:t>
      </w:r>
      <w:r w:rsidRPr="2E6C718C">
        <w:t>The last analysis report gets displayed on user interface.</w:t>
      </w:r>
      <w:r w:rsidR="3D0497B5" w:rsidRPr="2E6C718C">
        <w:t xml:space="preserve"> </w:t>
      </w:r>
    </w:p>
    <w:p w14:paraId="09FABF4C" w14:textId="143904AB" w:rsidR="008250F8" w:rsidRDefault="008250F8" w:rsidP="00AE21A4">
      <w:pPr>
        <w:ind w:left="720" w:firstLine="720"/>
      </w:pPr>
    </w:p>
    <w:p w14:paraId="0F7AD88F" w14:textId="0AD376C0" w:rsidR="00334B3C" w:rsidRDefault="00334B3C" w:rsidP="00AE21A4">
      <w:pPr>
        <w:ind w:left="720" w:firstLine="720"/>
      </w:pPr>
    </w:p>
    <w:p w14:paraId="4948D9AC" w14:textId="77777777" w:rsidR="00334B3C" w:rsidRDefault="00334B3C" w:rsidP="00AE21A4">
      <w:pPr>
        <w:ind w:left="720" w:firstLine="720"/>
      </w:pPr>
    </w:p>
    <w:p w14:paraId="24FB7879" w14:textId="77777777" w:rsidR="00334B3C" w:rsidRDefault="00334B3C" w:rsidP="00AE21A4">
      <w:pPr>
        <w:ind w:left="720" w:firstLine="720"/>
      </w:pPr>
    </w:p>
    <w:p w14:paraId="3229133D" w14:textId="77777777" w:rsidR="00334B3C" w:rsidRDefault="00334B3C" w:rsidP="00AE21A4">
      <w:pPr>
        <w:ind w:left="720" w:firstLine="720"/>
      </w:pPr>
    </w:p>
    <w:p w14:paraId="06FE4D11" w14:textId="77777777" w:rsidR="00334B3C" w:rsidRDefault="00334B3C" w:rsidP="00566404"/>
    <w:p w14:paraId="075F7618" w14:textId="77777777" w:rsidR="00334B3C" w:rsidRDefault="00334B3C" w:rsidP="00AE21A4">
      <w:pPr>
        <w:ind w:left="720" w:firstLine="720"/>
      </w:pPr>
    </w:p>
    <w:p w14:paraId="2F18BB8A" w14:textId="77777777" w:rsidR="00487CF1" w:rsidRPr="001279A8" w:rsidRDefault="00487CF1">
      <w:pPr>
        <w:pStyle w:val="Heading1"/>
        <w:rPr>
          <w:rFonts w:cs="Arial"/>
        </w:rPr>
      </w:pPr>
      <w:bookmarkStart w:id="23" w:name="_Toc353470052"/>
      <w:r w:rsidRPr="001279A8">
        <w:rPr>
          <w:rFonts w:cs="Arial"/>
        </w:rPr>
        <w:t>Data View</w:t>
      </w:r>
      <w:bookmarkEnd w:id="23"/>
    </w:p>
    <w:p w14:paraId="157D8878" w14:textId="7D01FD28" w:rsidR="00394C99" w:rsidRDefault="00394C99" w:rsidP="0005331E">
      <w:pPr>
        <w:pStyle w:val="BodyText"/>
        <w:rPr>
          <w:rFonts w:ascii="Arial" w:hAnsi="Arial" w:cs="Arial"/>
          <w:bCs/>
        </w:rPr>
      </w:pPr>
    </w:p>
    <w:p w14:paraId="1BCFF489" w14:textId="67D49A45" w:rsidR="00C43AB6" w:rsidRDefault="00194C9B" w:rsidP="00C43AB6">
      <w:pPr>
        <w:pStyle w:val="BodyText"/>
        <w:ind w:left="720"/>
        <w:rPr>
          <w:noProof/>
        </w:rPr>
      </w:pPr>
      <w:r>
        <w:rPr>
          <w:b/>
          <w:noProof/>
        </w:rPr>
        <w:lastRenderedPageBreak/>
        <w:t>Figure 8</w:t>
      </w:r>
      <w:r w:rsidR="00C43AB6" w:rsidRPr="004C53EF">
        <w:rPr>
          <w:b/>
          <w:noProof/>
        </w:rPr>
        <w:t>.1</w:t>
      </w:r>
      <w:r w:rsidR="00C43AB6">
        <w:rPr>
          <w:noProof/>
        </w:rPr>
        <w:t xml:space="preserve"> </w:t>
      </w:r>
      <w:r w:rsidR="00A81E13">
        <w:rPr>
          <w:noProof/>
        </w:rPr>
        <w:t>Static Data Structure</w:t>
      </w:r>
      <w:r>
        <w:rPr>
          <w:noProof/>
        </w:rPr>
        <w:t xml:space="preserve"> Diagram</w:t>
      </w:r>
    </w:p>
    <w:p w14:paraId="5059DDB1" w14:textId="6692B7F0" w:rsidR="0005331E" w:rsidRDefault="0005331E" w:rsidP="00C43AB6">
      <w:pPr>
        <w:pStyle w:val="BodyText"/>
        <w:ind w:left="720"/>
        <w:rPr>
          <w:noProof/>
        </w:rPr>
      </w:pPr>
    </w:p>
    <w:p w14:paraId="294210FE" w14:textId="0160ACA9" w:rsidR="0005331E" w:rsidRDefault="0005331E" w:rsidP="00C43AB6">
      <w:pPr>
        <w:pStyle w:val="BodyText"/>
        <w:ind w:left="720"/>
        <w:rPr>
          <w:noProof/>
        </w:rPr>
      </w:pPr>
      <w:r>
        <w:rPr>
          <w:noProof/>
        </w:rPr>
        <w:t>This diagram illustrates the static data structure</w:t>
      </w:r>
      <w:r w:rsidR="005D2062">
        <w:rPr>
          <w:noProof/>
        </w:rPr>
        <w:t xml:space="preserve"> and relationships</w:t>
      </w:r>
      <w:r>
        <w:rPr>
          <w:noProof/>
        </w:rPr>
        <w:t xml:space="preserve"> of the </w:t>
      </w:r>
      <w:r w:rsidR="00185994">
        <w:rPr>
          <w:noProof/>
        </w:rPr>
        <w:t xml:space="preserve">main </w:t>
      </w:r>
      <w:r>
        <w:rPr>
          <w:noProof/>
        </w:rPr>
        <w:t>entities that will be stored by the application</w:t>
      </w:r>
      <w:r w:rsidR="006763A5">
        <w:rPr>
          <w:noProof/>
        </w:rPr>
        <w:t xml:space="preserve"> in</w:t>
      </w:r>
      <w:r>
        <w:rPr>
          <w:noProof/>
        </w:rPr>
        <w:t xml:space="preserve"> </w:t>
      </w:r>
      <w:r w:rsidR="00E541E8">
        <w:rPr>
          <w:noProof/>
        </w:rPr>
        <w:t>its database</w:t>
      </w:r>
      <w:r>
        <w:rPr>
          <w:noProof/>
        </w:rPr>
        <w:t>.</w:t>
      </w:r>
      <w:r w:rsidR="00B17F8A">
        <w:rPr>
          <w:noProof/>
        </w:rPr>
        <w:t xml:space="preserve">  Each element nominally rep</w:t>
      </w:r>
      <w:r w:rsidR="006763A5">
        <w:rPr>
          <w:noProof/>
        </w:rPr>
        <w:t xml:space="preserve">resents a database table.  Relationship cardinality is denoted with UML multiplicity notation.  </w:t>
      </w:r>
    </w:p>
    <w:p w14:paraId="1B42EE86" w14:textId="77777777" w:rsidR="00194C9B" w:rsidRDefault="00194C9B" w:rsidP="00C43AB6">
      <w:pPr>
        <w:pStyle w:val="BodyText"/>
        <w:ind w:left="720"/>
        <w:rPr>
          <w:noProof/>
        </w:rPr>
      </w:pPr>
    </w:p>
    <w:p w14:paraId="36CDE043" w14:textId="02713B3F" w:rsidR="00194C9B" w:rsidRDefault="00194C9B" w:rsidP="00C43AB6">
      <w:pPr>
        <w:pStyle w:val="BodyText"/>
        <w:ind w:left="720"/>
        <w:rPr>
          <w:noProof/>
        </w:rPr>
      </w:pPr>
      <w:r>
        <w:rPr>
          <w:noProof/>
        </w:rPr>
        <w:drawing>
          <wp:inline distT="0" distB="0" distL="0" distR="0" wp14:anchorId="4CFA855A" wp14:editId="068DA6CD">
            <wp:extent cx="6400800" cy="3346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ata Model.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0800" cy="3346450"/>
                    </a:xfrm>
                    <a:prstGeom prst="rect">
                      <a:avLst/>
                    </a:prstGeom>
                  </pic:spPr>
                </pic:pic>
              </a:graphicData>
            </a:graphic>
          </wp:inline>
        </w:drawing>
      </w:r>
    </w:p>
    <w:p w14:paraId="3B332AE8" w14:textId="760A5B7C" w:rsidR="00C52C68" w:rsidRDefault="00C52C68" w:rsidP="00C43AB6">
      <w:pPr>
        <w:pStyle w:val="BodyText"/>
        <w:ind w:left="720"/>
        <w:rPr>
          <w:noProof/>
        </w:rPr>
      </w:pPr>
    </w:p>
    <w:p w14:paraId="65D4E1E5" w14:textId="77777777" w:rsidR="00153BA5" w:rsidRDefault="00153BA5" w:rsidP="00C43AB6">
      <w:pPr>
        <w:pStyle w:val="BodyText"/>
        <w:ind w:left="720"/>
        <w:rPr>
          <w:noProof/>
        </w:rPr>
      </w:pPr>
    </w:p>
    <w:p w14:paraId="3E14A0FF" w14:textId="77777777" w:rsidR="00153BA5" w:rsidRDefault="00153BA5" w:rsidP="00C43AB6">
      <w:pPr>
        <w:pStyle w:val="BodyText"/>
        <w:ind w:left="720"/>
        <w:rPr>
          <w:noProof/>
        </w:rPr>
      </w:pPr>
    </w:p>
    <w:p w14:paraId="46AB1C0C" w14:textId="7E648A30" w:rsidR="00334B3C" w:rsidRDefault="00334B3C" w:rsidP="00C43AB6">
      <w:pPr>
        <w:pStyle w:val="BodyText"/>
        <w:ind w:left="720"/>
        <w:rPr>
          <w:noProof/>
        </w:rPr>
      </w:pPr>
    </w:p>
    <w:p w14:paraId="24702C69" w14:textId="77777777" w:rsidR="00334B3C" w:rsidRDefault="00334B3C" w:rsidP="00C43AB6">
      <w:pPr>
        <w:pStyle w:val="BodyText"/>
        <w:ind w:left="720"/>
        <w:rPr>
          <w:noProof/>
        </w:rPr>
      </w:pPr>
    </w:p>
    <w:p w14:paraId="4FE416B5" w14:textId="77777777" w:rsidR="00334B3C" w:rsidRDefault="00334B3C" w:rsidP="00C43AB6">
      <w:pPr>
        <w:pStyle w:val="BodyText"/>
        <w:ind w:left="720"/>
        <w:rPr>
          <w:noProof/>
        </w:rPr>
      </w:pPr>
    </w:p>
    <w:p w14:paraId="7AA72526" w14:textId="77777777" w:rsidR="00334B3C" w:rsidRDefault="00334B3C" w:rsidP="00C43AB6">
      <w:pPr>
        <w:pStyle w:val="BodyText"/>
        <w:ind w:left="720"/>
        <w:rPr>
          <w:noProof/>
        </w:rPr>
      </w:pPr>
    </w:p>
    <w:p w14:paraId="1CC1AFFB" w14:textId="77777777" w:rsidR="00334B3C" w:rsidRDefault="00334B3C" w:rsidP="00C43AB6">
      <w:pPr>
        <w:pStyle w:val="BodyText"/>
        <w:ind w:left="720"/>
        <w:rPr>
          <w:noProof/>
        </w:rPr>
      </w:pPr>
    </w:p>
    <w:p w14:paraId="2D33FF0A" w14:textId="77777777" w:rsidR="00334B3C" w:rsidRDefault="00334B3C" w:rsidP="00C43AB6">
      <w:pPr>
        <w:pStyle w:val="BodyText"/>
        <w:ind w:left="720"/>
        <w:rPr>
          <w:noProof/>
        </w:rPr>
      </w:pPr>
    </w:p>
    <w:p w14:paraId="12AE1783" w14:textId="77777777" w:rsidR="00334B3C" w:rsidRDefault="00334B3C" w:rsidP="00C43AB6">
      <w:pPr>
        <w:pStyle w:val="BodyText"/>
        <w:ind w:left="720"/>
        <w:rPr>
          <w:noProof/>
        </w:rPr>
      </w:pPr>
    </w:p>
    <w:p w14:paraId="778658FC" w14:textId="77777777" w:rsidR="00334B3C" w:rsidRDefault="00334B3C" w:rsidP="00C43AB6">
      <w:pPr>
        <w:pStyle w:val="BodyText"/>
        <w:ind w:left="720"/>
        <w:rPr>
          <w:noProof/>
        </w:rPr>
      </w:pPr>
    </w:p>
    <w:p w14:paraId="73F5F292" w14:textId="77777777" w:rsidR="00334B3C" w:rsidRDefault="00334B3C" w:rsidP="00C43AB6">
      <w:pPr>
        <w:pStyle w:val="BodyText"/>
        <w:ind w:left="720"/>
        <w:rPr>
          <w:noProof/>
        </w:rPr>
      </w:pPr>
    </w:p>
    <w:p w14:paraId="224C765E" w14:textId="77777777" w:rsidR="00334B3C" w:rsidRDefault="00334B3C" w:rsidP="00C43AB6">
      <w:pPr>
        <w:pStyle w:val="BodyText"/>
        <w:ind w:left="720"/>
        <w:rPr>
          <w:noProof/>
        </w:rPr>
      </w:pPr>
    </w:p>
    <w:p w14:paraId="2E178950" w14:textId="77777777" w:rsidR="00334B3C" w:rsidRDefault="00334B3C" w:rsidP="00C43AB6">
      <w:pPr>
        <w:pStyle w:val="BodyText"/>
        <w:ind w:left="720"/>
        <w:rPr>
          <w:noProof/>
        </w:rPr>
      </w:pPr>
    </w:p>
    <w:p w14:paraId="5585759A" w14:textId="77777777" w:rsidR="00334B3C" w:rsidRDefault="00334B3C" w:rsidP="00C43AB6">
      <w:pPr>
        <w:pStyle w:val="BodyText"/>
        <w:ind w:left="720"/>
        <w:rPr>
          <w:noProof/>
        </w:rPr>
      </w:pPr>
    </w:p>
    <w:p w14:paraId="775512F1" w14:textId="77777777" w:rsidR="00334B3C" w:rsidRDefault="00334B3C" w:rsidP="00C43AB6">
      <w:pPr>
        <w:pStyle w:val="BodyText"/>
        <w:ind w:left="720"/>
        <w:rPr>
          <w:noProof/>
        </w:rPr>
      </w:pPr>
    </w:p>
    <w:p w14:paraId="5D767AC9" w14:textId="77777777" w:rsidR="00334B3C" w:rsidRDefault="00334B3C" w:rsidP="00C43AB6">
      <w:pPr>
        <w:pStyle w:val="BodyText"/>
        <w:ind w:left="720"/>
        <w:rPr>
          <w:noProof/>
        </w:rPr>
      </w:pPr>
    </w:p>
    <w:p w14:paraId="3B528F17" w14:textId="77777777" w:rsidR="00334B3C" w:rsidRDefault="00334B3C" w:rsidP="00C43AB6">
      <w:pPr>
        <w:pStyle w:val="BodyText"/>
        <w:ind w:left="720"/>
        <w:rPr>
          <w:noProof/>
        </w:rPr>
      </w:pPr>
    </w:p>
    <w:p w14:paraId="70AECF2D" w14:textId="77777777" w:rsidR="00334B3C" w:rsidRDefault="00334B3C" w:rsidP="00C43AB6">
      <w:pPr>
        <w:pStyle w:val="BodyText"/>
        <w:ind w:left="720"/>
        <w:rPr>
          <w:noProof/>
        </w:rPr>
      </w:pPr>
    </w:p>
    <w:p w14:paraId="52A9F80E" w14:textId="77777777" w:rsidR="00334B3C" w:rsidRDefault="00334B3C" w:rsidP="00C43AB6">
      <w:pPr>
        <w:pStyle w:val="BodyText"/>
        <w:ind w:left="720"/>
        <w:rPr>
          <w:noProof/>
        </w:rPr>
      </w:pPr>
    </w:p>
    <w:p w14:paraId="211E170F" w14:textId="77777777" w:rsidR="00334B3C" w:rsidRDefault="00334B3C" w:rsidP="00C43AB6">
      <w:pPr>
        <w:pStyle w:val="BodyText"/>
        <w:ind w:left="720"/>
        <w:rPr>
          <w:noProof/>
        </w:rPr>
      </w:pPr>
    </w:p>
    <w:p w14:paraId="46C4D35F" w14:textId="18C4885F" w:rsidR="00C52C68" w:rsidRDefault="00C52C68" w:rsidP="00C52C68">
      <w:pPr>
        <w:pStyle w:val="BodyText"/>
        <w:ind w:left="720"/>
        <w:rPr>
          <w:noProof/>
        </w:rPr>
      </w:pPr>
      <w:r>
        <w:rPr>
          <w:b/>
          <w:noProof/>
        </w:rPr>
        <w:t>Figure 8.2</w:t>
      </w:r>
      <w:r>
        <w:rPr>
          <w:noProof/>
        </w:rPr>
        <w:t xml:space="preserve"> Data Flow Diagram</w:t>
      </w:r>
    </w:p>
    <w:p w14:paraId="38421663" w14:textId="5800C14A" w:rsidR="005D2062" w:rsidRDefault="005D2062" w:rsidP="00C52C68">
      <w:pPr>
        <w:pStyle w:val="BodyText"/>
        <w:ind w:left="720"/>
        <w:rPr>
          <w:noProof/>
        </w:rPr>
      </w:pPr>
    </w:p>
    <w:p w14:paraId="5FA1A9ED" w14:textId="6B255AD2" w:rsidR="005D2062" w:rsidRDefault="005D2062" w:rsidP="00C52C68">
      <w:pPr>
        <w:pStyle w:val="BodyText"/>
        <w:ind w:left="720"/>
        <w:rPr>
          <w:noProof/>
        </w:rPr>
      </w:pPr>
      <w:r>
        <w:rPr>
          <w:noProof/>
        </w:rPr>
        <w:lastRenderedPageBreak/>
        <w:t>This diagram illustrates how data will flow between external entities and the DMM application.</w:t>
      </w:r>
      <w:r w:rsidR="006100CA">
        <w:rPr>
          <w:noProof/>
        </w:rPr>
        <w:t xml:space="preserve">  Ovals represent external entities, </w:t>
      </w:r>
      <w:r w:rsidR="00A45AEE">
        <w:rPr>
          <w:noProof/>
        </w:rPr>
        <w:t xml:space="preserve">tall </w:t>
      </w:r>
      <w:r w:rsidR="006100CA">
        <w:rPr>
          <w:noProof/>
        </w:rPr>
        <w:t>boxes represent points where data is processed</w:t>
      </w:r>
      <w:r w:rsidR="00A45AEE">
        <w:rPr>
          <w:noProof/>
        </w:rPr>
        <w:t xml:space="preserve">, </w:t>
      </w:r>
      <w:r w:rsidR="006100CA">
        <w:rPr>
          <w:noProof/>
        </w:rPr>
        <w:t xml:space="preserve"> </w:t>
      </w:r>
      <w:r w:rsidR="00A45AEE">
        <w:rPr>
          <w:noProof/>
        </w:rPr>
        <w:t xml:space="preserve">arrows show the direction of data flow, and short boxes </w:t>
      </w:r>
      <w:r w:rsidR="00410449">
        <w:rPr>
          <w:noProof/>
        </w:rPr>
        <w:t>represent persistent data stores</w:t>
      </w:r>
      <w:r w:rsidR="00A45AEE">
        <w:rPr>
          <w:noProof/>
        </w:rPr>
        <w:t>.</w:t>
      </w:r>
    </w:p>
    <w:p w14:paraId="23119EEB" w14:textId="77777777" w:rsidR="00C52C68" w:rsidRDefault="00C52C68" w:rsidP="00C43AB6">
      <w:pPr>
        <w:pStyle w:val="BodyText"/>
        <w:ind w:left="720"/>
        <w:rPr>
          <w:noProof/>
        </w:rPr>
      </w:pPr>
    </w:p>
    <w:p w14:paraId="77C7E40A" w14:textId="77777777" w:rsidR="00ED2C10" w:rsidRDefault="0050006F" w:rsidP="00C43AB6">
      <w:pPr>
        <w:pStyle w:val="BodyText"/>
        <w:ind w:left="720"/>
        <w:rPr>
          <w:noProof/>
        </w:rPr>
      </w:pPr>
      <w:r>
        <w:rPr>
          <w:noProof/>
        </w:rPr>
        <w:drawing>
          <wp:inline distT="0" distB="0" distL="0" distR="0" wp14:anchorId="0CCC0EEE" wp14:editId="4ED58795">
            <wp:extent cx="64008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00800" cy="3627120"/>
                    </a:xfrm>
                    <a:prstGeom prst="rect">
                      <a:avLst/>
                    </a:prstGeom>
                  </pic:spPr>
                </pic:pic>
              </a:graphicData>
            </a:graphic>
          </wp:inline>
        </w:drawing>
      </w:r>
    </w:p>
    <w:p w14:paraId="069087CD" w14:textId="77777777" w:rsidR="00394C99" w:rsidRPr="00860D49" w:rsidRDefault="00394C99" w:rsidP="00487CF1">
      <w:pPr>
        <w:pStyle w:val="BodyText"/>
        <w:ind w:left="0"/>
        <w:rPr>
          <w:rFonts w:ascii="Arial" w:hAnsi="Arial" w:cs="Arial"/>
          <w:bCs/>
        </w:rPr>
      </w:pPr>
    </w:p>
    <w:p w14:paraId="57A9BDF9" w14:textId="77777777" w:rsidR="0005331E" w:rsidRDefault="0005331E" w:rsidP="00487CF1">
      <w:pPr>
        <w:pStyle w:val="BodyText"/>
        <w:ind w:left="0"/>
        <w:rPr>
          <w:rFonts w:ascii="Arial" w:hAnsi="Arial" w:cs="Arial"/>
          <w:bCs/>
        </w:rPr>
      </w:pPr>
    </w:p>
    <w:p w14:paraId="4ED37521" w14:textId="77777777" w:rsidR="0005331E" w:rsidRDefault="0005331E" w:rsidP="00487CF1">
      <w:pPr>
        <w:pStyle w:val="BodyText"/>
        <w:ind w:left="0"/>
        <w:rPr>
          <w:rFonts w:ascii="Arial" w:hAnsi="Arial" w:cs="Arial"/>
          <w:bCs/>
        </w:rPr>
      </w:pPr>
    </w:p>
    <w:p w14:paraId="1E2E27A6" w14:textId="12DEF66F" w:rsidR="004F247E" w:rsidRDefault="004F247E" w:rsidP="00487CF1">
      <w:pPr>
        <w:pStyle w:val="BodyText"/>
        <w:ind w:left="0"/>
        <w:rPr>
          <w:rFonts w:ascii="Arial" w:hAnsi="Arial" w:cs="Arial"/>
          <w:bCs/>
        </w:rPr>
      </w:pPr>
    </w:p>
    <w:p w14:paraId="21960232" w14:textId="77777777" w:rsidR="004F247E" w:rsidRDefault="004F247E" w:rsidP="00487CF1">
      <w:pPr>
        <w:pStyle w:val="BodyText"/>
        <w:ind w:left="0"/>
        <w:rPr>
          <w:rFonts w:ascii="Arial" w:hAnsi="Arial" w:cs="Arial"/>
          <w:bCs/>
        </w:rPr>
      </w:pPr>
    </w:p>
    <w:p w14:paraId="1A1AD0BA" w14:textId="77777777" w:rsidR="004F247E" w:rsidRDefault="004F247E" w:rsidP="00487CF1">
      <w:pPr>
        <w:pStyle w:val="BodyText"/>
        <w:ind w:left="0"/>
        <w:rPr>
          <w:rFonts w:ascii="Arial" w:hAnsi="Arial" w:cs="Arial"/>
          <w:bCs/>
        </w:rPr>
      </w:pPr>
    </w:p>
    <w:p w14:paraId="4B8FC84A" w14:textId="77777777" w:rsidR="004F247E" w:rsidRDefault="004F247E" w:rsidP="00487CF1">
      <w:pPr>
        <w:pStyle w:val="BodyText"/>
        <w:ind w:left="0"/>
        <w:rPr>
          <w:rFonts w:ascii="Arial" w:hAnsi="Arial" w:cs="Arial"/>
          <w:bCs/>
        </w:rPr>
      </w:pPr>
    </w:p>
    <w:p w14:paraId="663C703A" w14:textId="77777777" w:rsidR="004F247E" w:rsidRDefault="004F247E" w:rsidP="00487CF1">
      <w:pPr>
        <w:pStyle w:val="BodyText"/>
        <w:ind w:left="0"/>
        <w:rPr>
          <w:rFonts w:ascii="Arial" w:hAnsi="Arial" w:cs="Arial"/>
          <w:bCs/>
        </w:rPr>
      </w:pPr>
    </w:p>
    <w:p w14:paraId="1CC1EE13" w14:textId="77777777" w:rsidR="004F247E" w:rsidRDefault="004F247E" w:rsidP="00487CF1">
      <w:pPr>
        <w:pStyle w:val="BodyText"/>
        <w:ind w:left="0"/>
        <w:rPr>
          <w:rFonts w:ascii="Arial" w:hAnsi="Arial" w:cs="Arial"/>
          <w:bCs/>
        </w:rPr>
      </w:pPr>
    </w:p>
    <w:p w14:paraId="495CE6E7" w14:textId="77777777" w:rsidR="004F247E" w:rsidRDefault="004F247E" w:rsidP="00487CF1">
      <w:pPr>
        <w:pStyle w:val="BodyText"/>
        <w:ind w:left="0"/>
        <w:rPr>
          <w:rFonts w:ascii="Arial" w:hAnsi="Arial" w:cs="Arial"/>
          <w:bCs/>
        </w:rPr>
      </w:pPr>
    </w:p>
    <w:p w14:paraId="46DBFCE0" w14:textId="77777777" w:rsidR="004F247E" w:rsidRDefault="004F247E" w:rsidP="00487CF1">
      <w:pPr>
        <w:pStyle w:val="BodyText"/>
        <w:ind w:left="0"/>
        <w:rPr>
          <w:rFonts w:ascii="Arial" w:hAnsi="Arial" w:cs="Arial"/>
          <w:bCs/>
        </w:rPr>
      </w:pPr>
    </w:p>
    <w:p w14:paraId="71DE8EBD" w14:textId="77777777" w:rsidR="004F247E" w:rsidRDefault="004F247E" w:rsidP="00487CF1">
      <w:pPr>
        <w:pStyle w:val="BodyText"/>
        <w:ind w:left="0"/>
        <w:rPr>
          <w:rFonts w:ascii="Arial" w:hAnsi="Arial" w:cs="Arial"/>
          <w:bCs/>
        </w:rPr>
      </w:pPr>
    </w:p>
    <w:p w14:paraId="1C715BB2" w14:textId="77777777" w:rsidR="004F247E" w:rsidRDefault="004F247E" w:rsidP="00487CF1">
      <w:pPr>
        <w:pStyle w:val="BodyText"/>
        <w:ind w:left="0"/>
        <w:rPr>
          <w:rFonts w:ascii="Arial" w:hAnsi="Arial" w:cs="Arial"/>
          <w:bCs/>
        </w:rPr>
      </w:pPr>
    </w:p>
    <w:p w14:paraId="0FD18C11" w14:textId="77777777" w:rsidR="004F247E" w:rsidRDefault="004F247E" w:rsidP="00487CF1">
      <w:pPr>
        <w:pStyle w:val="BodyText"/>
        <w:ind w:left="0"/>
        <w:rPr>
          <w:rFonts w:ascii="Arial" w:hAnsi="Arial" w:cs="Arial"/>
          <w:bCs/>
        </w:rPr>
      </w:pPr>
    </w:p>
    <w:p w14:paraId="5D72E7CE" w14:textId="77777777" w:rsidR="004F247E" w:rsidRDefault="004F247E" w:rsidP="00487CF1">
      <w:pPr>
        <w:pStyle w:val="BodyText"/>
        <w:ind w:left="0"/>
        <w:rPr>
          <w:rFonts w:ascii="Arial" w:hAnsi="Arial" w:cs="Arial"/>
          <w:bCs/>
        </w:rPr>
      </w:pPr>
    </w:p>
    <w:p w14:paraId="021B9EDF" w14:textId="77777777" w:rsidR="004F247E" w:rsidRDefault="004F247E" w:rsidP="00487CF1">
      <w:pPr>
        <w:pStyle w:val="BodyText"/>
        <w:ind w:left="0"/>
        <w:rPr>
          <w:rFonts w:ascii="Arial" w:hAnsi="Arial" w:cs="Arial"/>
          <w:bCs/>
        </w:rPr>
      </w:pPr>
    </w:p>
    <w:p w14:paraId="1636C51D" w14:textId="77777777" w:rsidR="004F247E" w:rsidRDefault="004F247E" w:rsidP="00487CF1">
      <w:pPr>
        <w:pStyle w:val="BodyText"/>
        <w:ind w:left="0"/>
        <w:rPr>
          <w:rFonts w:ascii="Arial" w:hAnsi="Arial" w:cs="Arial"/>
          <w:bCs/>
        </w:rPr>
      </w:pPr>
    </w:p>
    <w:p w14:paraId="74661617" w14:textId="77777777" w:rsidR="004F247E" w:rsidRDefault="004F247E" w:rsidP="00487CF1">
      <w:pPr>
        <w:pStyle w:val="BodyText"/>
        <w:ind w:left="0"/>
        <w:rPr>
          <w:rFonts w:ascii="Arial" w:hAnsi="Arial" w:cs="Arial"/>
          <w:bCs/>
        </w:rPr>
      </w:pPr>
    </w:p>
    <w:p w14:paraId="236107FF" w14:textId="77777777" w:rsidR="004F247E" w:rsidRDefault="004F247E" w:rsidP="00487CF1">
      <w:pPr>
        <w:pStyle w:val="BodyText"/>
        <w:ind w:left="0"/>
        <w:rPr>
          <w:rFonts w:ascii="Arial" w:hAnsi="Arial" w:cs="Arial"/>
          <w:bCs/>
        </w:rPr>
      </w:pPr>
    </w:p>
    <w:p w14:paraId="23BF69C1" w14:textId="77777777" w:rsidR="004F247E" w:rsidRDefault="004F247E" w:rsidP="00487CF1">
      <w:pPr>
        <w:pStyle w:val="BodyText"/>
        <w:ind w:left="0"/>
        <w:rPr>
          <w:rFonts w:ascii="Arial" w:hAnsi="Arial" w:cs="Arial"/>
          <w:bCs/>
        </w:rPr>
      </w:pPr>
    </w:p>
    <w:p w14:paraId="59627DB1" w14:textId="7502CB12" w:rsidR="007F008B" w:rsidRDefault="007F008B" w:rsidP="00487CF1">
      <w:pPr>
        <w:pStyle w:val="BodyText"/>
        <w:ind w:left="0"/>
        <w:rPr>
          <w:rFonts w:ascii="Arial" w:hAnsi="Arial" w:cs="Arial"/>
          <w:bCs/>
        </w:rPr>
      </w:pPr>
    </w:p>
    <w:p w14:paraId="714812B6" w14:textId="77777777" w:rsidR="007F008B" w:rsidRDefault="007F008B" w:rsidP="00487CF1">
      <w:pPr>
        <w:pStyle w:val="BodyText"/>
        <w:ind w:left="0"/>
        <w:rPr>
          <w:rFonts w:ascii="Arial" w:hAnsi="Arial" w:cs="Arial"/>
          <w:bCs/>
        </w:rPr>
      </w:pPr>
    </w:p>
    <w:p w14:paraId="4E2EF0E5" w14:textId="2FFC2361" w:rsidR="00487CF1" w:rsidRDefault="00487CF1" w:rsidP="00487CF1">
      <w:pPr>
        <w:pStyle w:val="Heading1"/>
        <w:rPr>
          <w:rFonts w:cs="Arial"/>
        </w:rPr>
      </w:pPr>
      <w:bookmarkStart w:id="24" w:name="_Toc353470053"/>
      <w:r w:rsidRPr="001279A8">
        <w:rPr>
          <w:rFonts w:cs="Arial"/>
        </w:rPr>
        <w:lastRenderedPageBreak/>
        <w:t>Deployment View</w:t>
      </w:r>
      <w:bookmarkEnd w:id="24"/>
      <w:r w:rsidRPr="001279A8">
        <w:rPr>
          <w:rFonts w:cs="Arial"/>
        </w:rPr>
        <w:t xml:space="preserve"> </w:t>
      </w:r>
    </w:p>
    <w:p w14:paraId="6514648D" w14:textId="77777777" w:rsidR="00BF2999" w:rsidRDefault="00334B3C" w:rsidP="00BF2999">
      <w:pPr>
        <w:pStyle w:val="BodyText"/>
      </w:pPr>
      <w:r>
        <w:t xml:space="preserve">The web application will be hosted on a single physical server.  An Apache webserver running a mono module will be used to serve the application pages.  In addition, a </w:t>
      </w:r>
      <w:proofErr w:type="spellStart"/>
      <w:r>
        <w:t>MySql</w:t>
      </w:r>
      <w:proofErr w:type="spellEnd"/>
      <w:r>
        <w:t xml:space="preserve"> Server instance will also be hosted on the physical server to aid the application in persisting data.</w:t>
      </w:r>
    </w:p>
    <w:p w14:paraId="295FB959" w14:textId="77777777" w:rsidR="00BF2999" w:rsidRDefault="00BF2999" w:rsidP="00BF2999">
      <w:pPr>
        <w:pStyle w:val="BodyText"/>
      </w:pPr>
      <w:r>
        <w:t xml:space="preserve">The application will interface with external APIs (Assembla, Google Predictive), of which the deployment scenarios are not known. </w:t>
      </w:r>
      <w:r w:rsidR="00334B3C">
        <w:t xml:space="preserve"> </w:t>
      </w:r>
    </w:p>
    <w:p w14:paraId="01974726" w14:textId="77777777" w:rsidR="00BF2999" w:rsidRDefault="00BF2999" w:rsidP="00BF2999">
      <w:pPr>
        <w:pStyle w:val="BodyText"/>
      </w:pPr>
    </w:p>
    <w:p w14:paraId="186D210F" w14:textId="06DBBB30" w:rsidR="00334B3C" w:rsidRDefault="00BF2999" w:rsidP="00BF2999">
      <w:pPr>
        <w:pStyle w:val="BodyText"/>
      </w:pPr>
      <w:r>
        <w:t>The application’s deployment specifics can be seen below.</w:t>
      </w:r>
    </w:p>
    <w:p w14:paraId="19620F57" w14:textId="77777777" w:rsidR="00334B3C" w:rsidRDefault="00334B3C" w:rsidP="00334B3C">
      <w:pPr>
        <w:pStyle w:val="BodyText"/>
      </w:pPr>
    </w:p>
    <w:p w14:paraId="13C8BE33" w14:textId="77777777" w:rsidR="00334B3C" w:rsidRPr="00334B3C" w:rsidRDefault="00334B3C" w:rsidP="00334B3C">
      <w:pPr>
        <w:pStyle w:val="BodyText"/>
      </w:pPr>
    </w:p>
    <w:p w14:paraId="3ED70D07" w14:textId="464688D8" w:rsidR="00CE1ACB" w:rsidRPr="00334B3C" w:rsidRDefault="00334B3C" w:rsidP="00334B3C">
      <w:pPr>
        <w:pStyle w:val="BodyText"/>
        <w:ind w:left="0"/>
        <w:jc w:val="center"/>
        <w:rPr>
          <w:bCs/>
        </w:rPr>
      </w:pPr>
      <w:r w:rsidRPr="00334B3C">
        <w:rPr>
          <w:b/>
          <w:bCs/>
        </w:rPr>
        <w:t>Figure 7.1</w:t>
      </w:r>
      <w:r w:rsidRPr="00334B3C">
        <w:rPr>
          <w:bCs/>
        </w:rPr>
        <w:t xml:space="preserve"> Deployment View Diagram</w:t>
      </w:r>
    </w:p>
    <w:p w14:paraId="1A40ADA9" w14:textId="212E96D3" w:rsidR="00915820" w:rsidRPr="00CE1ACB" w:rsidRDefault="00915820" w:rsidP="00915820">
      <w:pPr>
        <w:pStyle w:val="BodyText"/>
        <w:ind w:left="0"/>
        <w:rPr>
          <w:rFonts w:ascii="Arial" w:hAnsi="Arial" w:cs="Arial"/>
          <w:bCs/>
        </w:rPr>
      </w:pPr>
      <w:r>
        <w:object w:dxaOrig="10675" w:dyaOrig="8839" w14:anchorId="5D885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16.95pt" o:ole="">
            <v:imagedata r:id="rId28" o:title=""/>
          </v:shape>
          <o:OLEObject Type="Embed" ProgID="Visio.Drawing.11" ShapeID="_x0000_i1025" DrawAspect="Content" ObjectID="_1427217098" r:id="rId29"/>
        </w:object>
      </w:r>
    </w:p>
    <w:p w14:paraId="4C962FF3" w14:textId="77777777" w:rsidR="00E16CBB" w:rsidRDefault="00E16CBB" w:rsidP="00E16CBB">
      <w:pPr>
        <w:pStyle w:val="BodyText"/>
        <w:rPr>
          <w:rFonts w:ascii="Arial" w:hAnsi="Arial" w:cs="Arial"/>
          <w:bCs/>
        </w:rPr>
      </w:pPr>
    </w:p>
    <w:p w14:paraId="36A8E406" w14:textId="20C15713" w:rsidR="00BF2999" w:rsidRDefault="00BF2999" w:rsidP="00E16CBB">
      <w:pPr>
        <w:pStyle w:val="BodyText"/>
        <w:rPr>
          <w:rFonts w:ascii="Arial" w:hAnsi="Arial" w:cs="Arial"/>
          <w:bCs/>
        </w:rPr>
      </w:pPr>
    </w:p>
    <w:p w14:paraId="33FD8AC4" w14:textId="77777777" w:rsidR="00BF2999" w:rsidRPr="001C160B" w:rsidRDefault="00BF2999" w:rsidP="00E16CBB">
      <w:pPr>
        <w:pStyle w:val="BodyText"/>
        <w:rPr>
          <w:rFonts w:ascii="Arial" w:hAnsi="Arial" w:cs="Arial"/>
          <w:bCs/>
        </w:rPr>
      </w:pPr>
    </w:p>
    <w:p w14:paraId="6759A134" w14:textId="058E4948" w:rsidR="00487CF1" w:rsidRPr="001279A8" w:rsidRDefault="00487CF1" w:rsidP="00EA37AE">
      <w:pPr>
        <w:pStyle w:val="BodyText"/>
        <w:ind w:left="0"/>
        <w:rPr>
          <w:rFonts w:ascii="Arial" w:hAnsi="Arial" w:cs="Arial"/>
        </w:rPr>
      </w:pPr>
    </w:p>
    <w:sectPr w:rsidR="00487CF1" w:rsidRPr="001279A8" w:rsidSect="00487CF1">
      <w:headerReference w:type="default" r:id="rId30"/>
      <w:footerReference w:type="default" r:id="rId31"/>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6E5BE" w14:textId="77777777" w:rsidR="002E61CE" w:rsidRDefault="002E61CE">
      <w:r>
        <w:separator/>
      </w:r>
    </w:p>
  </w:endnote>
  <w:endnote w:type="continuationSeparator" w:id="0">
    <w:p w14:paraId="4857F2DB" w14:textId="77777777" w:rsidR="002E61CE" w:rsidRDefault="002E61CE">
      <w:r>
        <w:continuationSeparator/>
      </w:r>
    </w:p>
  </w:endnote>
  <w:endnote w:type="continuationNotice" w:id="1">
    <w:p w14:paraId="0D2AC071" w14:textId="77777777" w:rsidR="002E61CE" w:rsidRDefault="002E6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722F8" w14:textId="77777777" w:rsidR="002E61CE" w:rsidRDefault="002E61CE">
    <w:pPr>
      <w:pStyle w:val="Footer"/>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7FE11599">
            <v:shapetype w14:anchorId="753AAB38" id="_x0000_t32" coordsize="21600,21600" o:spt="32" o:oned="t" path="m,l21600,21600e" filled="f">
              <v:path arrowok="t" fillok="f" o:connecttype="none"/>
              <o:lock v:ext="edit" shapetype="t"/>
            </v:shapetype>
            <v:shape id="AutoShape 3" o:spid="_x0000_s1026" type="#_x0000_t32" style="position:absolute;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Pl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fQQxjMYV0BUpbY2NEiP6tU8a/rdIaWrjqiWx+C3k4HcLGQk71LCxRkoshu+aAYxBPDj&#10;rI6N7QMkTAEdoySnmyT86BGFj9N8PstT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"/>
          </w:pict>
        </mc:Fallback>
      </mc:AlternateContent>
    </w:r>
  </w:p>
  <w:p w14:paraId="1FF92F6B" w14:textId="77777777" w:rsidR="002E61CE" w:rsidRDefault="002E61CE">
    <w:pPr>
      <w:pStyle w:val="Footer"/>
      <w:rPr>
        <w:sz w:val="20"/>
      </w:rPr>
    </w:pPr>
    <w:r w:rsidRPr="006E18B0">
      <w:rPr>
        <w:sz w:val="16"/>
        <w:szCs w:val="16"/>
      </w:rPr>
      <w:t>Software Architecture Document (SAD)</w:t>
    </w:r>
    <w:r w:rsidRPr="006E18B0">
      <w:rPr>
        <w:sz w:val="16"/>
        <w:szCs w:val="16"/>
      </w:rPr>
      <w:tab/>
    </w:r>
    <w:r>
      <w:rPr>
        <w:rStyle w:val="PageNumber"/>
        <w:sz w:val="20"/>
      </w:rPr>
      <w:fldChar w:fldCharType="begin"/>
    </w:r>
    <w:r>
      <w:rPr>
        <w:rStyle w:val="PageNumber"/>
        <w:sz w:val="20"/>
      </w:rPr>
      <w:instrText xml:space="preserve"> PAGE </w:instrText>
    </w:r>
    <w:r>
      <w:rPr>
        <w:rStyle w:val="PageNumber"/>
        <w:sz w:val="20"/>
      </w:rPr>
      <w:fldChar w:fldCharType="separate"/>
    </w:r>
    <w:r w:rsidR="00140724">
      <w:rPr>
        <w:rStyle w:val="PageNumber"/>
        <w:noProof/>
        <w:sz w:val="20"/>
      </w:rPr>
      <w:t>iii</w:t>
    </w:r>
    <w:r>
      <w:rPr>
        <w:rStyle w:val="PageNumber"/>
        <w:sz w:val="20"/>
      </w:rPr>
      <w:fldChar w:fldCharType="end"/>
    </w:r>
    <w:r>
      <w:rPr>
        <w:rStyle w:val="PageNumber"/>
        <w:sz w:val="20"/>
      </w:rPr>
      <w:tab/>
      <w:t xml:space="preserve">  </w:t>
    </w:r>
    <w:r>
      <w:rPr>
        <w:rStyle w:val="PageNumber"/>
        <w:sz w:val="16"/>
        <w:szCs w:val="16"/>
      </w:rPr>
      <w:t>Distributed Development Monitoring and Mining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C40B8" w14:textId="77777777" w:rsidR="002E61CE" w:rsidRPr="00377B66" w:rsidRDefault="002E61CE" w:rsidP="00487CF1">
    <w:pPr>
      <w:pStyle w:val="Footer"/>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504DD45F">
            <v:shapetype w14:anchorId="60773C41" id="_x0000_t32" coordsize="21600,21600" o:spt="32" o:oned="t" path="m,l21600,21600e" filled="f">
              <v:path arrowok="t" fillok="f" o:connecttype="none"/>
              <o:lock v:ext="edit" shapetype="t"/>
            </v:shapetype>
            <v:shape id="AutoShape 2" o:spid="_x0000_s1026" type="#_x0000_t32" style="position:absolute;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PageNumber"/>
        <w:rFonts w:ascii="Arial" w:hAnsi="Arial" w:cs="Arial"/>
        <w:sz w:val="20"/>
      </w:rPr>
      <w:fldChar w:fldCharType="begin"/>
    </w:r>
    <w:r w:rsidRPr="00377B66">
      <w:rPr>
        <w:rStyle w:val="PageNumber"/>
        <w:rFonts w:ascii="Arial" w:hAnsi="Arial" w:cs="Arial"/>
        <w:sz w:val="20"/>
      </w:rPr>
      <w:instrText xml:space="preserve"> PAGE </w:instrText>
    </w:r>
    <w:r w:rsidRPr="00377B66">
      <w:rPr>
        <w:rStyle w:val="PageNumber"/>
        <w:rFonts w:ascii="Arial" w:hAnsi="Arial" w:cs="Arial"/>
        <w:sz w:val="20"/>
      </w:rPr>
      <w:fldChar w:fldCharType="separate"/>
    </w:r>
    <w:r w:rsidR="00140724">
      <w:rPr>
        <w:rStyle w:val="PageNumber"/>
        <w:rFonts w:ascii="Arial" w:hAnsi="Arial" w:cs="Arial"/>
        <w:noProof/>
        <w:sz w:val="20"/>
      </w:rPr>
      <w:t>6</w:t>
    </w:r>
    <w:r w:rsidRPr="00377B66">
      <w:rPr>
        <w:rStyle w:val="PageNumber"/>
        <w:rFonts w:ascii="Arial" w:hAnsi="Arial" w:cs="Arial"/>
        <w:sz w:val="20"/>
      </w:rPr>
      <w:fldChar w:fldCharType="end"/>
    </w:r>
    <w:r w:rsidRPr="00377B66">
      <w:rPr>
        <w:rStyle w:val="PageNumber"/>
        <w:rFonts w:ascii="Arial" w:hAnsi="Arial" w:cs="Arial"/>
      </w:rPr>
      <w:tab/>
    </w:r>
    <w:r>
      <w:rPr>
        <w:rStyle w:val="PageNumber"/>
        <w:rFonts w:ascii="Arial" w:hAnsi="Arial" w:cs="Arial"/>
      </w:rPr>
      <w:t xml:space="preserve">   </w:t>
    </w:r>
    <w:r w:rsidRPr="006E18B0">
      <w:rPr>
        <w:rStyle w:val="PageNumber"/>
        <w:rFonts w:ascii="Arial" w:hAnsi="Arial" w:cs="Arial"/>
        <w:sz w:val="16"/>
        <w:szCs w:val="16"/>
      </w:rPr>
      <w:t>Distributed Development Monitoring and Mining</w:t>
    </w:r>
    <w:r>
      <w:rPr>
        <w:rStyle w:val="PageNumbe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EF322" w14:textId="77777777" w:rsidR="002E61CE" w:rsidRDefault="002E61CE">
      <w:r>
        <w:separator/>
      </w:r>
    </w:p>
  </w:footnote>
  <w:footnote w:type="continuationSeparator" w:id="0">
    <w:p w14:paraId="3B916321" w14:textId="77777777" w:rsidR="002E61CE" w:rsidRDefault="002E61CE">
      <w:r>
        <w:continuationSeparator/>
      </w:r>
    </w:p>
  </w:footnote>
  <w:footnote w:type="continuationNotice" w:id="1">
    <w:p w14:paraId="0C2E68A6" w14:textId="77777777" w:rsidR="002E61CE" w:rsidRDefault="002E61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A2B59" w14:textId="77777777" w:rsidR="002E61CE" w:rsidRDefault="002E61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24097" w14:textId="77777777" w:rsidR="002E61CE" w:rsidRDefault="002E61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6">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18E4EA9"/>
    <w:multiLevelType w:val="multilevel"/>
    <w:tmpl w:val="6B2C189C"/>
    <w:lvl w:ilvl="0">
      <w:start w:val="1"/>
      <w:numFmt w:val="decimal"/>
      <w:pStyle w:val="Heading1"/>
      <w:lvlText w:val="%1."/>
      <w:lvlJc w:val="left"/>
      <w:pPr>
        <w:tabs>
          <w:tab w:val="num" w:pos="-173"/>
        </w:tabs>
        <w:ind w:left="360" w:firstLine="0"/>
      </w:pPr>
      <w:rPr>
        <w:rFonts w:hint="default"/>
      </w:rPr>
    </w:lvl>
    <w:lvl w:ilvl="1">
      <w:start w:val="1"/>
      <w:numFmt w:val="decimal"/>
      <w:pStyle w:val="Heading2"/>
      <w:lvlText w:val="%1.%2."/>
      <w:lvlJc w:val="left"/>
      <w:pPr>
        <w:tabs>
          <w:tab w:val="num" w:pos="907"/>
        </w:tabs>
        <w:ind w:left="187" w:firstLine="0"/>
      </w:pPr>
      <w:rPr>
        <w:rFonts w:hint="default"/>
      </w:rPr>
    </w:lvl>
    <w:lvl w:ilvl="2">
      <w:start w:val="1"/>
      <w:numFmt w:val="decimal"/>
      <w:pStyle w:val="Heading3"/>
      <w:lvlText w:val="%1.%2.%3."/>
      <w:lvlJc w:val="left"/>
      <w:pPr>
        <w:tabs>
          <w:tab w:val="num" w:pos="1627"/>
        </w:tabs>
        <w:ind w:left="1267" w:hanging="720"/>
      </w:pPr>
      <w:rPr>
        <w:rFonts w:hint="default"/>
      </w:rPr>
    </w:lvl>
    <w:lvl w:ilvl="3">
      <w:start w:val="1"/>
      <w:numFmt w:val="decimal"/>
      <w:pStyle w:val="Heading4"/>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19">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33D6780"/>
    <w:multiLevelType w:val="hybridMultilevel"/>
    <w:tmpl w:val="EABE3E18"/>
    <w:lvl w:ilvl="0" w:tplc="04090001">
      <w:start w:val="1"/>
      <w:numFmt w:val="bullet"/>
      <w:pStyle w:val="heading30"/>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4">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36">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6"/>
  </w:num>
  <w:num w:numId="2">
    <w:abstractNumId w:val="7"/>
  </w:num>
  <w:num w:numId="3">
    <w:abstractNumId w:val="32"/>
  </w:num>
  <w:num w:numId="4">
    <w:abstractNumId w:val="11"/>
    <w:lvlOverride w:ilvl="0">
      <w:startOverride w:val="6"/>
    </w:lvlOverride>
    <w:lvlOverride w:ilvl="1">
      <w:startOverride w:val="1"/>
    </w:lvlOverride>
    <w:lvlOverride w:ilvl="2">
      <w:startOverride w:val="2"/>
    </w:lvlOverride>
  </w:num>
  <w:num w:numId="5">
    <w:abstractNumId w:val="22"/>
  </w:num>
  <w:num w:numId="6">
    <w:abstractNumId w:val="18"/>
  </w:num>
  <w:num w:numId="7">
    <w:abstractNumId w:val="14"/>
  </w:num>
  <w:num w:numId="8">
    <w:abstractNumId w:val="17"/>
  </w:num>
  <w:num w:numId="9">
    <w:abstractNumId w:val="12"/>
  </w:num>
  <w:num w:numId="10">
    <w:abstractNumId w:val="19"/>
  </w:num>
  <w:num w:numId="11">
    <w:abstractNumId w:val="9"/>
  </w:num>
  <w:num w:numId="12">
    <w:abstractNumId w:val="16"/>
  </w:num>
  <w:num w:numId="13">
    <w:abstractNumId w:val="21"/>
  </w:num>
  <w:num w:numId="14">
    <w:abstractNumId w:val="24"/>
  </w:num>
  <w:num w:numId="15">
    <w:abstractNumId w:val="27"/>
  </w:num>
  <w:num w:numId="16">
    <w:abstractNumId w:val="13"/>
  </w:num>
  <w:num w:numId="17">
    <w:abstractNumId w:val="26"/>
  </w:num>
  <w:num w:numId="18">
    <w:abstractNumId w:val="10"/>
  </w:num>
  <w:num w:numId="19">
    <w:abstractNumId w:val="28"/>
  </w:num>
  <w:num w:numId="20">
    <w:abstractNumId w:val="23"/>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3"/>
  </w:num>
  <w:num w:numId="30">
    <w:abstractNumId w:val="29"/>
  </w:num>
  <w:num w:numId="31">
    <w:abstractNumId w:val="30"/>
  </w:num>
  <w:num w:numId="32">
    <w:abstractNumId w:val="34"/>
  </w:num>
  <w:num w:numId="33">
    <w:abstractNumId w:val="20"/>
  </w:num>
  <w:num w:numId="34">
    <w:abstractNumId w:val="31"/>
  </w:num>
  <w:num w:numId="35">
    <w:abstractNumId w:val="25"/>
  </w:num>
  <w:num w:numId="36">
    <w:abstractNumId w:val="15"/>
  </w:num>
  <w:num w:numId="37">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D43"/>
    <w:rsid w:val="0000039F"/>
    <w:rsid w:val="00007727"/>
    <w:rsid w:val="0001139D"/>
    <w:rsid w:val="0001297C"/>
    <w:rsid w:val="00015B2F"/>
    <w:rsid w:val="0002421C"/>
    <w:rsid w:val="00025E13"/>
    <w:rsid w:val="00026F1A"/>
    <w:rsid w:val="0003622F"/>
    <w:rsid w:val="000364E0"/>
    <w:rsid w:val="00036989"/>
    <w:rsid w:val="000401C0"/>
    <w:rsid w:val="00046B50"/>
    <w:rsid w:val="00047DC9"/>
    <w:rsid w:val="00050648"/>
    <w:rsid w:val="0005331E"/>
    <w:rsid w:val="00055509"/>
    <w:rsid w:val="000646BA"/>
    <w:rsid w:val="00065D2D"/>
    <w:rsid w:val="00074407"/>
    <w:rsid w:val="000855CF"/>
    <w:rsid w:val="0009666D"/>
    <w:rsid w:val="000A4F90"/>
    <w:rsid w:val="000A7B00"/>
    <w:rsid w:val="000B599F"/>
    <w:rsid w:val="000C18BD"/>
    <w:rsid w:val="000C1D95"/>
    <w:rsid w:val="000C77F0"/>
    <w:rsid w:val="000C7EA2"/>
    <w:rsid w:val="000D1A97"/>
    <w:rsid w:val="000D5F8D"/>
    <w:rsid w:val="000E5FBC"/>
    <w:rsid w:val="000F1CD6"/>
    <w:rsid w:val="001034F6"/>
    <w:rsid w:val="00105154"/>
    <w:rsid w:val="001055CC"/>
    <w:rsid w:val="0011065C"/>
    <w:rsid w:val="00122D3E"/>
    <w:rsid w:val="00134718"/>
    <w:rsid w:val="001403ED"/>
    <w:rsid w:val="00140724"/>
    <w:rsid w:val="00153183"/>
    <w:rsid w:val="00153BA5"/>
    <w:rsid w:val="00162005"/>
    <w:rsid w:val="00162D9C"/>
    <w:rsid w:val="001677B9"/>
    <w:rsid w:val="00170B1F"/>
    <w:rsid w:val="0017478E"/>
    <w:rsid w:val="00185994"/>
    <w:rsid w:val="00190CD1"/>
    <w:rsid w:val="00190F3E"/>
    <w:rsid w:val="00191C8E"/>
    <w:rsid w:val="001945B5"/>
    <w:rsid w:val="001946E7"/>
    <w:rsid w:val="00194C9B"/>
    <w:rsid w:val="001B2C3A"/>
    <w:rsid w:val="001B47B3"/>
    <w:rsid w:val="001B485E"/>
    <w:rsid w:val="001B5687"/>
    <w:rsid w:val="001C160B"/>
    <w:rsid w:val="001C290A"/>
    <w:rsid w:val="001C65D3"/>
    <w:rsid w:val="001D4B1C"/>
    <w:rsid w:val="001D583B"/>
    <w:rsid w:val="001D67ED"/>
    <w:rsid w:val="001D7AD8"/>
    <w:rsid w:val="001E07C1"/>
    <w:rsid w:val="001F53E1"/>
    <w:rsid w:val="0020170D"/>
    <w:rsid w:val="00204D66"/>
    <w:rsid w:val="00210E55"/>
    <w:rsid w:val="00212AB9"/>
    <w:rsid w:val="0022220E"/>
    <w:rsid w:val="002233C8"/>
    <w:rsid w:val="002254BA"/>
    <w:rsid w:val="002260D2"/>
    <w:rsid w:val="002325CE"/>
    <w:rsid w:val="00235269"/>
    <w:rsid w:val="00254CC7"/>
    <w:rsid w:val="00260EFC"/>
    <w:rsid w:val="00261369"/>
    <w:rsid w:val="00263856"/>
    <w:rsid w:val="00264B47"/>
    <w:rsid w:val="0027104C"/>
    <w:rsid w:val="00274840"/>
    <w:rsid w:val="00280C32"/>
    <w:rsid w:val="00282155"/>
    <w:rsid w:val="00283E71"/>
    <w:rsid w:val="00293237"/>
    <w:rsid w:val="00296103"/>
    <w:rsid w:val="002A1692"/>
    <w:rsid w:val="002A7086"/>
    <w:rsid w:val="002E01A8"/>
    <w:rsid w:val="002E022A"/>
    <w:rsid w:val="002E61CE"/>
    <w:rsid w:val="002F514D"/>
    <w:rsid w:val="002F61E4"/>
    <w:rsid w:val="002F626F"/>
    <w:rsid w:val="002F6FD0"/>
    <w:rsid w:val="00300C5D"/>
    <w:rsid w:val="00302B47"/>
    <w:rsid w:val="00303266"/>
    <w:rsid w:val="00306924"/>
    <w:rsid w:val="003175EA"/>
    <w:rsid w:val="00327FB4"/>
    <w:rsid w:val="00330172"/>
    <w:rsid w:val="0033079D"/>
    <w:rsid w:val="003333B4"/>
    <w:rsid w:val="00334B3C"/>
    <w:rsid w:val="00352A09"/>
    <w:rsid w:val="00352CA9"/>
    <w:rsid w:val="0035490A"/>
    <w:rsid w:val="00355756"/>
    <w:rsid w:val="00362805"/>
    <w:rsid w:val="00364063"/>
    <w:rsid w:val="00364922"/>
    <w:rsid w:val="0036533D"/>
    <w:rsid w:val="003731AF"/>
    <w:rsid w:val="00374531"/>
    <w:rsid w:val="00391B2B"/>
    <w:rsid w:val="00394C99"/>
    <w:rsid w:val="00397EC9"/>
    <w:rsid w:val="003A5728"/>
    <w:rsid w:val="003A6518"/>
    <w:rsid w:val="003C19A8"/>
    <w:rsid w:val="003C548C"/>
    <w:rsid w:val="003D218C"/>
    <w:rsid w:val="003D3249"/>
    <w:rsid w:val="003D378B"/>
    <w:rsid w:val="003D6545"/>
    <w:rsid w:val="003E3212"/>
    <w:rsid w:val="003E4C30"/>
    <w:rsid w:val="003E5EF0"/>
    <w:rsid w:val="003F212B"/>
    <w:rsid w:val="003F2981"/>
    <w:rsid w:val="003F2EB4"/>
    <w:rsid w:val="00410449"/>
    <w:rsid w:val="004205A1"/>
    <w:rsid w:val="004244D1"/>
    <w:rsid w:val="00425313"/>
    <w:rsid w:val="00447510"/>
    <w:rsid w:val="00452160"/>
    <w:rsid w:val="00457EDE"/>
    <w:rsid w:val="00473A47"/>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409B"/>
    <w:rsid w:val="004E73F6"/>
    <w:rsid w:val="004F247E"/>
    <w:rsid w:val="004F3D58"/>
    <w:rsid w:val="004F6762"/>
    <w:rsid w:val="004F7366"/>
    <w:rsid w:val="0050006F"/>
    <w:rsid w:val="00500D60"/>
    <w:rsid w:val="0051388B"/>
    <w:rsid w:val="00524589"/>
    <w:rsid w:val="00530BC1"/>
    <w:rsid w:val="00531164"/>
    <w:rsid w:val="005348A1"/>
    <w:rsid w:val="00535EDC"/>
    <w:rsid w:val="00542A89"/>
    <w:rsid w:val="0054690A"/>
    <w:rsid w:val="00547C43"/>
    <w:rsid w:val="005505C2"/>
    <w:rsid w:val="0055693F"/>
    <w:rsid w:val="00566404"/>
    <w:rsid w:val="00572B3D"/>
    <w:rsid w:val="0058019B"/>
    <w:rsid w:val="00591111"/>
    <w:rsid w:val="00591832"/>
    <w:rsid w:val="00593BD0"/>
    <w:rsid w:val="00595BA9"/>
    <w:rsid w:val="00596426"/>
    <w:rsid w:val="00596D00"/>
    <w:rsid w:val="005A549E"/>
    <w:rsid w:val="005A683B"/>
    <w:rsid w:val="005B07C5"/>
    <w:rsid w:val="005B3993"/>
    <w:rsid w:val="005B61F6"/>
    <w:rsid w:val="005C5C13"/>
    <w:rsid w:val="005D2062"/>
    <w:rsid w:val="005D59C7"/>
    <w:rsid w:val="005E330F"/>
    <w:rsid w:val="005E7A05"/>
    <w:rsid w:val="0060768C"/>
    <w:rsid w:val="006100CA"/>
    <w:rsid w:val="0062029D"/>
    <w:rsid w:val="0062474B"/>
    <w:rsid w:val="00627746"/>
    <w:rsid w:val="00634680"/>
    <w:rsid w:val="00642C74"/>
    <w:rsid w:val="00645C7B"/>
    <w:rsid w:val="00657314"/>
    <w:rsid w:val="00657EA7"/>
    <w:rsid w:val="00674593"/>
    <w:rsid w:val="006763A5"/>
    <w:rsid w:val="0068121B"/>
    <w:rsid w:val="006843D7"/>
    <w:rsid w:val="00687F4C"/>
    <w:rsid w:val="00691C70"/>
    <w:rsid w:val="00694B10"/>
    <w:rsid w:val="006A1BDC"/>
    <w:rsid w:val="006A528D"/>
    <w:rsid w:val="006B1263"/>
    <w:rsid w:val="006C4B13"/>
    <w:rsid w:val="006E08B0"/>
    <w:rsid w:val="006E18B0"/>
    <w:rsid w:val="006E34C6"/>
    <w:rsid w:val="006E542A"/>
    <w:rsid w:val="006E5FAC"/>
    <w:rsid w:val="006E66F9"/>
    <w:rsid w:val="006F111E"/>
    <w:rsid w:val="006F5210"/>
    <w:rsid w:val="006F5924"/>
    <w:rsid w:val="00702A3D"/>
    <w:rsid w:val="00703C12"/>
    <w:rsid w:val="00710B0E"/>
    <w:rsid w:val="007144BB"/>
    <w:rsid w:val="00716515"/>
    <w:rsid w:val="00717482"/>
    <w:rsid w:val="00721C07"/>
    <w:rsid w:val="00727CF1"/>
    <w:rsid w:val="0073004E"/>
    <w:rsid w:val="00753FA4"/>
    <w:rsid w:val="00771CFE"/>
    <w:rsid w:val="00773C4C"/>
    <w:rsid w:val="007767D7"/>
    <w:rsid w:val="00781072"/>
    <w:rsid w:val="00782632"/>
    <w:rsid w:val="00786426"/>
    <w:rsid w:val="00790E69"/>
    <w:rsid w:val="007937A5"/>
    <w:rsid w:val="0079514F"/>
    <w:rsid w:val="007A04AC"/>
    <w:rsid w:val="007A144E"/>
    <w:rsid w:val="007A2904"/>
    <w:rsid w:val="007B46AB"/>
    <w:rsid w:val="007B50A1"/>
    <w:rsid w:val="007C138A"/>
    <w:rsid w:val="007D5479"/>
    <w:rsid w:val="007E57D1"/>
    <w:rsid w:val="007F008B"/>
    <w:rsid w:val="007F25BA"/>
    <w:rsid w:val="007F2E33"/>
    <w:rsid w:val="007F3059"/>
    <w:rsid w:val="007F46E2"/>
    <w:rsid w:val="007F4EF8"/>
    <w:rsid w:val="00801157"/>
    <w:rsid w:val="0081746E"/>
    <w:rsid w:val="00823FFC"/>
    <w:rsid w:val="008250F8"/>
    <w:rsid w:val="00834655"/>
    <w:rsid w:val="00845DCE"/>
    <w:rsid w:val="00855D43"/>
    <w:rsid w:val="00863014"/>
    <w:rsid w:val="00863DA8"/>
    <w:rsid w:val="00866A72"/>
    <w:rsid w:val="0087056C"/>
    <w:rsid w:val="00871AFB"/>
    <w:rsid w:val="00871F97"/>
    <w:rsid w:val="00872511"/>
    <w:rsid w:val="00873218"/>
    <w:rsid w:val="008767FF"/>
    <w:rsid w:val="00882150"/>
    <w:rsid w:val="008851DF"/>
    <w:rsid w:val="008946C3"/>
    <w:rsid w:val="008A10A7"/>
    <w:rsid w:val="008B110E"/>
    <w:rsid w:val="008C36E7"/>
    <w:rsid w:val="008C5EDF"/>
    <w:rsid w:val="008C637B"/>
    <w:rsid w:val="008C7927"/>
    <w:rsid w:val="008D3DFC"/>
    <w:rsid w:val="008D68B2"/>
    <w:rsid w:val="008D6F66"/>
    <w:rsid w:val="008D7220"/>
    <w:rsid w:val="008D7F0F"/>
    <w:rsid w:val="008E6741"/>
    <w:rsid w:val="008F4FE5"/>
    <w:rsid w:val="008F6F7F"/>
    <w:rsid w:val="0090087F"/>
    <w:rsid w:val="00904764"/>
    <w:rsid w:val="00911789"/>
    <w:rsid w:val="00915820"/>
    <w:rsid w:val="00921129"/>
    <w:rsid w:val="00921CD7"/>
    <w:rsid w:val="00922A6E"/>
    <w:rsid w:val="00925389"/>
    <w:rsid w:val="00933EF5"/>
    <w:rsid w:val="00934D5E"/>
    <w:rsid w:val="00937921"/>
    <w:rsid w:val="00937E64"/>
    <w:rsid w:val="009407FD"/>
    <w:rsid w:val="00941C34"/>
    <w:rsid w:val="00942CB9"/>
    <w:rsid w:val="009446AC"/>
    <w:rsid w:val="00947366"/>
    <w:rsid w:val="00952F41"/>
    <w:rsid w:val="00956A6C"/>
    <w:rsid w:val="00990719"/>
    <w:rsid w:val="00991A3C"/>
    <w:rsid w:val="00992DEA"/>
    <w:rsid w:val="009A51F9"/>
    <w:rsid w:val="009B1DCC"/>
    <w:rsid w:val="009B47F7"/>
    <w:rsid w:val="009C3022"/>
    <w:rsid w:val="009C4830"/>
    <w:rsid w:val="009C54EB"/>
    <w:rsid w:val="009D34BA"/>
    <w:rsid w:val="009E24F9"/>
    <w:rsid w:val="009E41DF"/>
    <w:rsid w:val="009E6914"/>
    <w:rsid w:val="009F5B14"/>
    <w:rsid w:val="00A01F5F"/>
    <w:rsid w:val="00A0633C"/>
    <w:rsid w:val="00A07620"/>
    <w:rsid w:val="00A07D08"/>
    <w:rsid w:val="00A162AC"/>
    <w:rsid w:val="00A26F1D"/>
    <w:rsid w:val="00A331B3"/>
    <w:rsid w:val="00A3468B"/>
    <w:rsid w:val="00A45AEE"/>
    <w:rsid w:val="00A45E77"/>
    <w:rsid w:val="00A46F29"/>
    <w:rsid w:val="00A52D02"/>
    <w:rsid w:val="00A56C52"/>
    <w:rsid w:val="00A64B08"/>
    <w:rsid w:val="00A64D47"/>
    <w:rsid w:val="00A66033"/>
    <w:rsid w:val="00A678CE"/>
    <w:rsid w:val="00A73583"/>
    <w:rsid w:val="00A74136"/>
    <w:rsid w:val="00A81E13"/>
    <w:rsid w:val="00A90739"/>
    <w:rsid w:val="00A95E47"/>
    <w:rsid w:val="00AA234E"/>
    <w:rsid w:val="00AA4DCA"/>
    <w:rsid w:val="00AB3745"/>
    <w:rsid w:val="00AB3DAD"/>
    <w:rsid w:val="00AD4B1E"/>
    <w:rsid w:val="00AE16DA"/>
    <w:rsid w:val="00AE21A4"/>
    <w:rsid w:val="00AE5D94"/>
    <w:rsid w:val="00AF2190"/>
    <w:rsid w:val="00B001B5"/>
    <w:rsid w:val="00B008A2"/>
    <w:rsid w:val="00B04AA8"/>
    <w:rsid w:val="00B16DF3"/>
    <w:rsid w:val="00B17F8A"/>
    <w:rsid w:val="00B3691B"/>
    <w:rsid w:val="00B44545"/>
    <w:rsid w:val="00B45C17"/>
    <w:rsid w:val="00B46380"/>
    <w:rsid w:val="00B471AA"/>
    <w:rsid w:val="00B47E31"/>
    <w:rsid w:val="00B50A75"/>
    <w:rsid w:val="00B50BC7"/>
    <w:rsid w:val="00B55655"/>
    <w:rsid w:val="00B57A12"/>
    <w:rsid w:val="00B70D37"/>
    <w:rsid w:val="00B7174A"/>
    <w:rsid w:val="00B7297E"/>
    <w:rsid w:val="00B8251F"/>
    <w:rsid w:val="00B84938"/>
    <w:rsid w:val="00B85831"/>
    <w:rsid w:val="00B85C3D"/>
    <w:rsid w:val="00B85D4B"/>
    <w:rsid w:val="00B8793A"/>
    <w:rsid w:val="00B914F0"/>
    <w:rsid w:val="00B928D0"/>
    <w:rsid w:val="00B935D5"/>
    <w:rsid w:val="00BB22F5"/>
    <w:rsid w:val="00BB4B1C"/>
    <w:rsid w:val="00BB4C0B"/>
    <w:rsid w:val="00BB7D39"/>
    <w:rsid w:val="00BC493F"/>
    <w:rsid w:val="00BF087A"/>
    <w:rsid w:val="00BF295A"/>
    <w:rsid w:val="00BF2999"/>
    <w:rsid w:val="00BF5A50"/>
    <w:rsid w:val="00C11753"/>
    <w:rsid w:val="00C20445"/>
    <w:rsid w:val="00C23409"/>
    <w:rsid w:val="00C3060A"/>
    <w:rsid w:val="00C32B82"/>
    <w:rsid w:val="00C43AB6"/>
    <w:rsid w:val="00C4526F"/>
    <w:rsid w:val="00C454EB"/>
    <w:rsid w:val="00C45513"/>
    <w:rsid w:val="00C457E9"/>
    <w:rsid w:val="00C52C68"/>
    <w:rsid w:val="00C54189"/>
    <w:rsid w:val="00C62412"/>
    <w:rsid w:val="00C64983"/>
    <w:rsid w:val="00C7557C"/>
    <w:rsid w:val="00C77F29"/>
    <w:rsid w:val="00C84C7C"/>
    <w:rsid w:val="00C90C95"/>
    <w:rsid w:val="00C96C97"/>
    <w:rsid w:val="00CA309B"/>
    <w:rsid w:val="00CA38AA"/>
    <w:rsid w:val="00CA5716"/>
    <w:rsid w:val="00CB3ECE"/>
    <w:rsid w:val="00CB50EB"/>
    <w:rsid w:val="00CB5BE6"/>
    <w:rsid w:val="00CB6F81"/>
    <w:rsid w:val="00CC0D57"/>
    <w:rsid w:val="00CC138E"/>
    <w:rsid w:val="00CC288E"/>
    <w:rsid w:val="00CC5C38"/>
    <w:rsid w:val="00CC7F62"/>
    <w:rsid w:val="00CE1ACB"/>
    <w:rsid w:val="00CE3C43"/>
    <w:rsid w:val="00CE6D4F"/>
    <w:rsid w:val="00D00781"/>
    <w:rsid w:val="00D041D7"/>
    <w:rsid w:val="00D21074"/>
    <w:rsid w:val="00D3415A"/>
    <w:rsid w:val="00D43D6C"/>
    <w:rsid w:val="00D542EE"/>
    <w:rsid w:val="00D7683B"/>
    <w:rsid w:val="00D81B2D"/>
    <w:rsid w:val="00D85E3F"/>
    <w:rsid w:val="00D96F78"/>
    <w:rsid w:val="00DA0D8F"/>
    <w:rsid w:val="00DB1856"/>
    <w:rsid w:val="00DB57B9"/>
    <w:rsid w:val="00DB7498"/>
    <w:rsid w:val="00DB7AE7"/>
    <w:rsid w:val="00DC1465"/>
    <w:rsid w:val="00DC4764"/>
    <w:rsid w:val="00DC6FCF"/>
    <w:rsid w:val="00DD7893"/>
    <w:rsid w:val="00DD796F"/>
    <w:rsid w:val="00DE4439"/>
    <w:rsid w:val="00DE459B"/>
    <w:rsid w:val="00DF205B"/>
    <w:rsid w:val="00DF37ED"/>
    <w:rsid w:val="00DF5FD9"/>
    <w:rsid w:val="00DF7230"/>
    <w:rsid w:val="00E03AA6"/>
    <w:rsid w:val="00E07857"/>
    <w:rsid w:val="00E16C92"/>
    <w:rsid w:val="00E16CBB"/>
    <w:rsid w:val="00E22353"/>
    <w:rsid w:val="00E304C9"/>
    <w:rsid w:val="00E3157D"/>
    <w:rsid w:val="00E40406"/>
    <w:rsid w:val="00E41C3C"/>
    <w:rsid w:val="00E51135"/>
    <w:rsid w:val="00E5272C"/>
    <w:rsid w:val="00E541E8"/>
    <w:rsid w:val="00E55D2B"/>
    <w:rsid w:val="00E71794"/>
    <w:rsid w:val="00E72299"/>
    <w:rsid w:val="00E755B7"/>
    <w:rsid w:val="00E814FC"/>
    <w:rsid w:val="00E84D2B"/>
    <w:rsid w:val="00E859E3"/>
    <w:rsid w:val="00EA1F6F"/>
    <w:rsid w:val="00EA37AE"/>
    <w:rsid w:val="00EA7DED"/>
    <w:rsid w:val="00EB63A1"/>
    <w:rsid w:val="00ED08B5"/>
    <w:rsid w:val="00ED2C10"/>
    <w:rsid w:val="00ED74B0"/>
    <w:rsid w:val="00EE2F22"/>
    <w:rsid w:val="00EE728E"/>
    <w:rsid w:val="00EF0EFB"/>
    <w:rsid w:val="00EF4B08"/>
    <w:rsid w:val="00F00B57"/>
    <w:rsid w:val="00F00FCB"/>
    <w:rsid w:val="00F05638"/>
    <w:rsid w:val="00F106AA"/>
    <w:rsid w:val="00F13EE8"/>
    <w:rsid w:val="00F14400"/>
    <w:rsid w:val="00F21545"/>
    <w:rsid w:val="00F218B5"/>
    <w:rsid w:val="00F31D04"/>
    <w:rsid w:val="00F440E7"/>
    <w:rsid w:val="00F45FE9"/>
    <w:rsid w:val="00F47291"/>
    <w:rsid w:val="00F508F1"/>
    <w:rsid w:val="00F53000"/>
    <w:rsid w:val="00F534F8"/>
    <w:rsid w:val="00F54AB9"/>
    <w:rsid w:val="00F55039"/>
    <w:rsid w:val="00F56D57"/>
    <w:rsid w:val="00F57D4A"/>
    <w:rsid w:val="00F60013"/>
    <w:rsid w:val="00F61E4F"/>
    <w:rsid w:val="00F64548"/>
    <w:rsid w:val="00F67034"/>
    <w:rsid w:val="00F82A5D"/>
    <w:rsid w:val="00F84161"/>
    <w:rsid w:val="00F91D1D"/>
    <w:rsid w:val="00F94781"/>
    <w:rsid w:val="00F96B92"/>
    <w:rsid w:val="00FA1D0F"/>
    <w:rsid w:val="00FA49DA"/>
    <w:rsid w:val="00FC1C49"/>
    <w:rsid w:val="00FC57A2"/>
    <w:rsid w:val="00FD6780"/>
    <w:rsid w:val="00FD7523"/>
    <w:rsid w:val="00FF027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517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627C2D"/>
    <w:rPr>
      <w:sz w:val="22"/>
      <w:szCs w:val="24"/>
      <w:lang w:eastAsia="en-US"/>
    </w:rPr>
  </w:style>
  <w:style w:type="paragraph" w:styleId="Heading1">
    <w:name w:val="heading 1"/>
    <w:basedOn w:val="Normal"/>
    <w:next w:val="BodyText"/>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Heading2">
    <w:name w:val="heading 2"/>
    <w:basedOn w:val="Normal"/>
    <w:next w:val="BodyText2"/>
    <w:link w:val="Heading2Char"/>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Heading3">
    <w:name w:val="heading 3"/>
    <w:basedOn w:val="Normal"/>
    <w:next w:val="BodyText3"/>
    <w:qFormat/>
    <w:rsid w:val="00627C2D"/>
    <w:pPr>
      <w:numPr>
        <w:ilvl w:val="2"/>
        <w:numId w:val="6"/>
      </w:numPr>
      <w:spacing w:before="240" w:after="60"/>
      <w:ind w:firstLine="0"/>
      <w:outlineLvl w:val="2"/>
    </w:pPr>
    <w:rPr>
      <w:rFonts w:ascii="Arial" w:eastAsia="Arial Unicode MS" w:hAnsi="Arial" w:cs="Arial"/>
      <w:b/>
      <w:bCs/>
      <w:szCs w:val="26"/>
    </w:rPr>
  </w:style>
  <w:style w:type="paragraph" w:styleId="Heading4">
    <w:name w:val="heading 4"/>
    <w:basedOn w:val="Heading3"/>
    <w:next w:val="BodyText4"/>
    <w:qFormat/>
    <w:rsid w:val="00627C2D"/>
    <w:pPr>
      <w:keepNext/>
      <w:numPr>
        <w:ilvl w:val="3"/>
      </w:numPr>
      <w:outlineLvl w:val="3"/>
    </w:pPr>
    <w:rPr>
      <w:bCs w:val="0"/>
      <w:sz w:val="20"/>
      <w:szCs w:val="28"/>
    </w:rPr>
  </w:style>
  <w:style w:type="paragraph" w:styleId="Heading5">
    <w:name w:val="heading 5"/>
    <w:basedOn w:val="Normal"/>
    <w:next w:val="BodyText4"/>
    <w:qFormat/>
    <w:rsid w:val="00627C2D"/>
    <w:pPr>
      <w:spacing w:before="240" w:after="60"/>
      <w:ind w:left="1620"/>
      <w:outlineLvl w:val="4"/>
    </w:pPr>
    <w:rPr>
      <w:rFonts w:ascii="Arial" w:hAnsi="Arial" w:cs="Arial"/>
      <w:b/>
      <w:bCs/>
      <w:iCs/>
      <w:sz w:val="20"/>
      <w:szCs w:val="20"/>
    </w:rPr>
  </w:style>
  <w:style w:type="paragraph" w:styleId="Heading6">
    <w:name w:val="heading 6"/>
    <w:basedOn w:val="Normal"/>
    <w:next w:val="Normal"/>
    <w:qFormat/>
    <w:rsid w:val="00627C2D"/>
    <w:pPr>
      <w:spacing w:before="240" w:after="60"/>
      <w:outlineLvl w:val="5"/>
    </w:pPr>
    <w:rPr>
      <w:b/>
      <w:bCs/>
      <w:szCs w:val="22"/>
    </w:rPr>
  </w:style>
  <w:style w:type="paragraph" w:styleId="Heading7">
    <w:name w:val="heading 7"/>
    <w:basedOn w:val="Normal"/>
    <w:next w:val="Normal"/>
    <w:qFormat/>
    <w:rsid w:val="00627C2D"/>
    <w:pPr>
      <w:spacing w:before="240" w:after="60"/>
      <w:outlineLvl w:val="6"/>
    </w:pPr>
  </w:style>
  <w:style w:type="paragraph" w:styleId="Heading8">
    <w:name w:val="heading 8"/>
    <w:basedOn w:val="Normal"/>
    <w:next w:val="Normal"/>
    <w:qFormat/>
    <w:rsid w:val="00627C2D"/>
    <w:pPr>
      <w:spacing w:before="240" w:after="60"/>
      <w:outlineLvl w:val="7"/>
    </w:pPr>
    <w:rPr>
      <w:i/>
      <w:iCs/>
    </w:rPr>
  </w:style>
  <w:style w:type="paragraph" w:styleId="Heading9">
    <w:name w:val="heading 9"/>
    <w:basedOn w:val="Normal"/>
    <w:next w:val="Normal"/>
    <w:qFormat/>
    <w:rsid w:val="00627C2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7C2D"/>
    <w:pPr>
      <w:tabs>
        <w:tab w:val="center" w:pos="4320"/>
        <w:tab w:val="right" w:pos="8640"/>
      </w:tabs>
    </w:pPr>
  </w:style>
  <w:style w:type="paragraph" w:styleId="Footer">
    <w:name w:val="footer"/>
    <w:basedOn w:val="Normal"/>
    <w:rsid w:val="00627C2D"/>
    <w:pPr>
      <w:tabs>
        <w:tab w:val="center" w:pos="4320"/>
        <w:tab w:val="right" w:pos="8640"/>
      </w:tabs>
    </w:pPr>
  </w:style>
  <w:style w:type="paragraph" w:styleId="Index1">
    <w:name w:val="index 1"/>
    <w:basedOn w:val="Normal"/>
    <w:next w:val="Normal"/>
    <w:autoRedefine/>
    <w:semiHidden/>
    <w:rsid w:val="00627C2D"/>
    <w:pPr>
      <w:ind w:left="240" w:hanging="240"/>
    </w:pPr>
  </w:style>
  <w:style w:type="paragraph" w:styleId="Index2">
    <w:name w:val="index 2"/>
    <w:basedOn w:val="Normal"/>
    <w:next w:val="Normal"/>
    <w:autoRedefine/>
    <w:semiHidden/>
    <w:rsid w:val="00627C2D"/>
    <w:pPr>
      <w:ind w:left="480" w:hanging="240"/>
    </w:pPr>
  </w:style>
  <w:style w:type="paragraph" w:styleId="Index3">
    <w:name w:val="index 3"/>
    <w:basedOn w:val="Normal"/>
    <w:next w:val="Normal"/>
    <w:autoRedefine/>
    <w:semiHidden/>
    <w:rsid w:val="00627C2D"/>
    <w:pPr>
      <w:ind w:left="720" w:hanging="240"/>
    </w:pPr>
  </w:style>
  <w:style w:type="paragraph" w:styleId="Index4">
    <w:name w:val="index 4"/>
    <w:basedOn w:val="Normal"/>
    <w:next w:val="Normal"/>
    <w:autoRedefine/>
    <w:semiHidden/>
    <w:rsid w:val="00627C2D"/>
    <w:pPr>
      <w:ind w:left="960" w:hanging="240"/>
    </w:pPr>
  </w:style>
  <w:style w:type="paragraph" w:styleId="Index5">
    <w:name w:val="index 5"/>
    <w:basedOn w:val="Normal"/>
    <w:next w:val="Normal"/>
    <w:autoRedefine/>
    <w:semiHidden/>
    <w:rsid w:val="00627C2D"/>
    <w:pPr>
      <w:ind w:left="1200" w:hanging="240"/>
    </w:pPr>
  </w:style>
  <w:style w:type="paragraph" w:styleId="Index6">
    <w:name w:val="index 6"/>
    <w:basedOn w:val="Normal"/>
    <w:next w:val="Normal"/>
    <w:autoRedefine/>
    <w:semiHidden/>
    <w:rsid w:val="00627C2D"/>
    <w:pPr>
      <w:ind w:left="1440" w:hanging="240"/>
    </w:pPr>
  </w:style>
  <w:style w:type="paragraph" w:styleId="Index7">
    <w:name w:val="index 7"/>
    <w:basedOn w:val="Normal"/>
    <w:next w:val="Normal"/>
    <w:autoRedefine/>
    <w:semiHidden/>
    <w:rsid w:val="00627C2D"/>
    <w:pPr>
      <w:ind w:left="1680" w:hanging="240"/>
    </w:pPr>
  </w:style>
  <w:style w:type="paragraph" w:styleId="Index8">
    <w:name w:val="index 8"/>
    <w:basedOn w:val="Normal"/>
    <w:next w:val="Normal"/>
    <w:autoRedefine/>
    <w:semiHidden/>
    <w:rsid w:val="00627C2D"/>
    <w:pPr>
      <w:ind w:left="1920" w:hanging="240"/>
    </w:pPr>
  </w:style>
  <w:style w:type="paragraph" w:styleId="Index9">
    <w:name w:val="index 9"/>
    <w:basedOn w:val="Normal"/>
    <w:next w:val="Normal"/>
    <w:autoRedefine/>
    <w:semiHidden/>
    <w:rsid w:val="00627C2D"/>
    <w:pPr>
      <w:ind w:left="2160" w:hanging="240"/>
    </w:pPr>
  </w:style>
  <w:style w:type="paragraph" w:styleId="IndexHeading">
    <w:name w:val="index heading"/>
    <w:basedOn w:val="Normal"/>
    <w:next w:val="Index1"/>
    <w:semiHidden/>
    <w:rsid w:val="00627C2D"/>
  </w:style>
  <w:style w:type="paragraph" w:styleId="DocumentMap">
    <w:name w:val="Document Map"/>
    <w:basedOn w:val="Normal"/>
    <w:semiHidden/>
    <w:rsid w:val="00627C2D"/>
    <w:pPr>
      <w:shd w:val="clear" w:color="auto" w:fill="000080"/>
    </w:pPr>
    <w:rPr>
      <w:rFonts w:ascii="Tahoma" w:hAnsi="Tahoma" w:cs="Tahoma"/>
    </w:rPr>
  </w:style>
  <w:style w:type="paragraph" w:styleId="Subtitle">
    <w:name w:val="Subtitle"/>
    <w:basedOn w:val="Normal"/>
    <w:qFormat/>
    <w:rsid w:val="00627C2D"/>
    <w:pPr>
      <w:spacing w:after="60"/>
      <w:jc w:val="center"/>
    </w:pPr>
    <w:rPr>
      <w:rFonts w:ascii="Arial" w:eastAsia="Arial Unicode MS" w:hAnsi="Arial"/>
      <w:i/>
      <w:sz w:val="28"/>
      <w:szCs w:val="28"/>
    </w:rPr>
  </w:style>
  <w:style w:type="paragraph" w:styleId="BodyText">
    <w:name w:val="Body Text"/>
    <w:basedOn w:val="Normal"/>
    <w:link w:val="BodyTextChar"/>
    <w:rsid w:val="00627C2D"/>
    <w:pPr>
      <w:autoSpaceDE w:val="0"/>
      <w:autoSpaceDN w:val="0"/>
      <w:adjustRightInd w:val="0"/>
      <w:ind w:left="360"/>
    </w:pPr>
    <w:rPr>
      <w:iCs/>
      <w:szCs w:val="22"/>
    </w:rPr>
  </w:style>
  <w:style w:type="paragraph" w:styleId="BodyText2">
    <w:name w:val="Body Text 2"/>
    <w:basedOn w:val="BodyText"/>
    <w:rsid w:val="00627C2D"/>
    <w:pPr>
      <w:ind w:left="900"/>
    </w:pPr>
    <w:rPr>
      <w:rFonts w:eastAsia="Arial Unicode MS"/>
    </w:rPr>
  </w:style>
  <w:style w:type="paragraph" w:customStyle="1" w:styleId="Paragraph1">
    <w:name w:val="Paragraph1"/>
    <w:basedOn w:val="Normal"/>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CommentSubject">
    <w:name w:val="annotation subject"/>
    <w:basedOn w:val="CommentText"/>
    <w:next w:val="CommentText"/>
    <w:semiHidden/>
    <w:rsid w:val="00961BD0"/>
    <w:rPr>
      <w:b/>
      <w:bCs/>
    </w:rPr>
  </w:style>
  <w:style w:type="paragraph" w:styleId="BodyText3">
    <w:name w:val="Body Text 3"/>
    <w:basedOn w:val="Normal"/>
    <w:rsid w:val="00627C2D"/>
    <w:pPr>
      <w:spacing w:after="120"/>
      <w:ind w:left="1260"/>
    </w:pPr>
    <w:rPr>
      <w:szCs w:val="22"/>
    </w:rPr>
  </w:style>
  <w:style w:type="paragraph" w:styleId="BodyTextIndent">
    <w:name w:val="Body Text Indent"/>
    <w:basedOn w:val="Normal"/>
    <w:semiHidden/>
    <w:rsid w:val="00627C2D"/>
    <w:pPr>
      <w:autoSpaceDE w:val="0"/>
      <w:autoSpaceDN w:val="0"/>
      <w:adjustRightInd w:val="0"/>
      <w:ind w:left="360"/>
    </w:pPr>
    <w:rPr>
      <w:i/>
      <w:iCs/>
      <w:vanish/>
      <w:color w:val="000080"/>
    </w:rPr>
  </w:style>
  <w:style w:type="paragraph" w:styleId="TOC1">
    <w:name w:val="toc 1"/>
    <w:basedOn w:val="Normal"/>
    <w:next w:val="Normal"/>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627C2D"/>
    <w:pPr>
      <w:tabs>
        <w:tab w:val="left" w:pos="1440"/>
        <w:tab w:val="right" w:leader="dot" w:pos="9350"/>
      </w:tabs>
      <w:ind w:left="720"/>
    </w:pPr>
    <w:rPr>
      <w:rFonts w:ascii="Arial" w:hAnsi="Arial"/>
      <w:sz w:val="20"/>
    </w:rPr>
  </w:style>
  <w:style w:type="paragraph" w:styleId="TOC4">
    <w:name w:val="toc 4"/>
    <w:basedOn w:val="Normal"/>
    <w:next w:val="Normal"/>
    <w:autoRedefine/>
    <w:semiHidden/>
    <w:rsid w:val="00627C2D"/>
    <w:pPr>
      <w:ind w:left="720"/>
    </w:pPr>
  </w:style>
  <w:style w:type="paragraph" w:styleId="TOC5">
    <w:name w:val="toc 5"/>
    <w:basedOn w:val="Normal"/>
    <w:next w:val="Normal"/>
    <w:autoRedefine/>
    <w:semiHidden/>
    <w:rsid w:val="00627C2D"/>
    <w:pPr>
      <w:ind w:left="960"/>
    </w:pPr>
  </w:style>
  <w:style w:type="paragraph" w:styleId="TOC6">
    <w:name w:val="toc 6"/>
    <w:basedOn w:val="Normal"/>
    <w:next w:val="Normal"/>
    <w:autoRedefine/>
    <w:semiHidden/>
    <w:rsid w:val="00627C2D"/>
    <w:pPr>
      <w:ind w:left="1200"/>
    </w:pPr>
  </w:style>
  <w:style w:type="paragraph" w:styleId="TOC7">
    <w:name w:val="toc 7"/>
    <w:basedOn w:val="Normal"/>
    <w:next w:val="Normal"/>
    <w:autoRedefine/>
    <w:semiHidden/>
    <w:rsid w:val="00627C2D"/>
    <w:pPr>
      <w:ind w:left="1440"/>
    </w:pPr>
  </w:style>
  <w:style w:type="paragraph" w:styleId="TOC8">
    <w:name w:val="toc 8"/>
    <w:basedOn w:val="Normal"/>
    <w:next w:val="Normal"/>
    <w:autoRedefine/>
    <w:semiHidden/>
    <w:rsid w:val="00627C2D"/>
    <w:pPr>
      <w:ind w:left="1680"/>
    </w:pPr>
  </w:style>
  <w:style w:type="paragraph" w:styleId="TOC9">
    <w:name w:val="toc 9"/>
    <w:basedOn w:val="Normal"/>
    <w:next w:val="Normal"/>
    <w:autoRedefine/>
    <w:semiHidden/>
    <w:rsid w:val="00627C2D"/>
    <w:pPr>
      <w:ind w:left="1920"/>
    </w:pPr>
  </w:style>
  <w:style w:type="character" w:styleId="PageNumber">
    <w:name w:val="page number"/>
    <w:basedOn w:val="DefaultParagraphFont"/>
    <w:rsid w:val="00627C2D"/>
  </w:style>
  <w:style w:type="character" w:styleId="Hyperlink">
    <w:name w:val="Hyperlink"/>
    <w:uiPriority w:val="99"/>
    <w:rsid w:val="00627C2D"/>
    <w:rPr>
      <w:color w:val="0000FF"/>
      <w:u w:val="single"/>
    </w:rPr>
  </w:style>
  <w:style w:type="paragraph" w:styleId="Title">
    <w:name w:val="Title"/>
    <w:basedOn w:val="Normal"/>
    <w:link w:val="TitleChar"/>
    <w:qFormat/>
    <w:rsid w:val="00627C2D"/>
    <w:pPr>
      <w:autoSpaceDE w:val="0"/>
      <w:autoSpaceDN w:val="0"/>
      <w:adjustRightInd w:val="0"/>
      <w:spacing w:before="360" w:after="360"/>
      <w:jc w:val="center"/>
    </w:pPr>
    <w:rPr>
      <w:rFonts w:ascii="Arial" w:hAnsi="Arial" w:cs="Arial"/>
      <w:b/>
      <w:bCs/>
      <w:sz w:val="32"/>
      <w:szCs w:val="32"/>
    </w:rPr>
  </w:style>
  <w:style w:type="character" w:styleId="FollowedHyperlink">
    <w:name w:val="FollowedHyperlink"/>
    <w:rsid w:val="00627C2D"/>
    <w:rPr>
      <w:color w:val="800080"/>
      <w:u w:val="single"/>
    </w:rPr>
  </w:style>
  <w:style w:type="character" w:customStyle="1" w:styleId="TitleChar">
    <w:name w:val="Title Char"/>
    <w:link w:val="Title"/>
    <w:locked/>
    <w:rsid w:val="006315B5"/>
    <w:rPr>
      <w:rFonts w:ascii="Arial" w:hAnsi="Arial" w:cs="Arial"/>
      <w:b/>
      <w:bCs/>
      <w:sz w:val="32"/>
      <w:szCs w:val="32"/>
      <w:lang w:val="en-US" w:eastAsia="en-US" w:bidi="ar-SA"/>
    </w:rPr>
  </w:style>
  <w:style w:type="paragraph" w:customStyle="1" w:styleId="NormalTableText">
    <w:name w:val="Normal Table Text"/>
    <w:basedOn w:val="Normal"/>
    <w:semiHidden/>
    <w:rsid w:val="00627C2D"/>
    <w:rPr>
      <w:sz w:val="20"/>
      <w:szCs w:val="20"/>
    </w:rPr>
  </w:style>
  <w:style w:type="paragraph" w:customStyle="1" w:styleId="Table">
    <w:name w:val="Table"/>
    <w:basedOn w:val="Normal"/>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DefaultParagraphFont"/>
    <w:rsid w:val="00702A3D"/>
  </w:style>
  <w:style w:type="paragraph" w:styleId="Caption">
    <w:name w:val="caption"/>
    <w:basedOn w:val="Normal"/>
    <w:next w:val="BodyText"/>
    <w:qFormat/>
    <w:rsid w:val="00627C2D"/>
    <w:pPr>
      <w:keepNext/>
    </w:pPr>
    <w:rPr>
      <w:rFonts w:ascii="Arial" w:hAnsi="Arial"/>
      <w:b/>
      <w:bCs/>
      <w:sz w:val="20"/>
    </w:rPr>
  </w:style>
  <w:style w:type="character" w:styleId="CommentReference">
    <w:name w:val="annotation reference"/>
    <w:semiHidden/>
    <w:rsid w:val="00627C2D"/>
    <w:rPr>
      <w:sz w:val="16"/>
      <w:szCs w:val="16"/>
    </w:rPr>
  </w:style>
  <w:style w:type="paragraph" w:customStyle="1" w:styleId="Header3">
    <w:name w:val="Header 3"/>
    <w:basedOn w:val="Normal"/>
    <w:semiHidden/>
    <w:rsid w:val="00627C2D"/>
    <w:pPr>
      <w:numPr>
        <w:ilvl w:val="2"/>
        <w:numId w:val="4"/>
      </w:numPr>
    </w:pPr>
    <w:rPr>
      <w:rFonts w:ascii="Arial" w:hAnsi="Arial"/>
      <w:b/>
      <w:bCs/>
    </w:rPr>
  </w:style>
  <w:style w:type="paragraph" w:styleId="CommentText">
    <w:name w:val="annotation text"/>
    <w:basedOn w:val="Normal"/>
    <w:semiHidden/>
    <w:rsid w:val="00627C2D"/>
    <w:rPr>
      <w:sz w:val="20"/>
      <w:szCs w:val="20"/>
    </w:rPr>
  </w:style>
  <w:style w:type="paragraph" w:styleId="BodyTextIndent2">
    <w:name w:val="Body Text Indent 2"/>
    <w:basedOn w:val="Normal"/>
    <w:semiHidden/>
    <w:rsid w:val="00627C2D"/>
    <w:pPr>
      <w:tabs>
        <w:tab w:val="left" w:pos="360"/>
      </w:tabs>
      <w:ind w:left="360" w:hanging="360"/>
    </w:pPr>
  </w:style>
  <w:style w:type="character" w:customStyle="1" w:styleId="Heading2Char">
    <w:name w:val="Heading 2 Char"/>
    <w:link w:val="Heading2"/>
    <w:rsid w:val="004C4D35"/>
    <w:rPr>
      <w:rFonts w:ascii="Arial" w:eastAsia="Arial Unicode MS" w:hAnsi="Arial"/>
      <w:b/>
      <w:bCs/>
      <w:sz w:val="22"/>
      <w:szCs w:val="29"/>
      <w:lang w:eastAsia="en-US"/>
    </w:rPr>
  </w:style>
  <w:style w:type="paragraph" w:customStyle="1" w:styleId="Bullet">
    <w:name w:val="Bullet"/>
    <w:basedOn w:val="Normal"/>
    <w:semiHidden/>
    <w:rsid w:val="00627C2D"/>
    <w:pPr>
      <w:ind w:left="720" w:hanging="360"/>
    </w:pPr>
    <w:rPr>
      <w:szCs w:val="20"/>
    </w:rPr>
  </w:style>
  <w:style w:type="paragraph" w:customStyle="1" w:styleId="BulletFirst">
    <w:name w:val="Bullet First"/>
    <w:basedOn w:val="Normal"/>
    <w:next w:val="Bullet"/>
    <w:semiHidden/>
    <w:rsid w:val="00627C2D"/>
    <w:pPr>
      <w:spacing w:before="120"/>
      <w:ind w:left="720" w:hanging="360"/>
    </w:pPr>
    <w:rPr>
      <w:szCs w:val="20"/>
    </w:rPr>
  </w:style>
  <w:style w:type="paragraph" w:customStyle="1" w:styleId="BulletLast">
    <w:name w:val="Bullet Last"/>
    <w:basedOn w:val="Normal"/>
    <w:next w:val="Normal"/>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BodyTextIndent3">
    <w:name w:val="Body Text Indent 3"/>
    <w:basedOn w:val="Normal"/>
    <w:semiHidden/>
    <w:rsid w:val="00627C2D"/>
    <w:pPr>
      <w:autoSpaceDE w:val="0"/>
      <w:autoSpaceDN w:val="0"/>
      <w:adjustRightInd w:val="0"/>
      <w:ind w:left="2700" w:hanging="2700"/>
    </w:pPr>
  </w:style>
  <w:style w:type="paragraph" w:customStyle="1" w:styleId="BodyTextHidden2">
    <w:name w:val="Body Text Hidden 2"/>
    <w:basedOn w:val="BodyText2"/>
    <w:semiHidden/>
    <w:rsid w:val="00627C2D"/>
    <w:pPr>
      <w:autoSpaceDE/>
      <w:autoSpaceDN/>
      <w:adjustRightInd/>
    </w:pPr>
    <w:rPr>
      <w:i/>
      <w:vanish/>
      <w:color w:val="000080"/>
    </w:rPr>
  </w:style>
  <w:style w:type="paragraph" w:customStyle="1" w:styleId="BodyTextHidden3">
    <w:name w:val="Body Text Hidden 3"/>
    <w:basedOn w:val="Normal"/>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Normal"/>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0">
    <w:name w:val="heading3"/>
    <w:basedOn w:val="Normal"/>
    <w:semiHidden/>
    <w:rsid w:val="00627C2D"/>
    <w:pPr>
      <w:numPr>
        <w:numId w:val="3"/>
      </w:numPr>
      <w:overflowPunct w:val="0"/>
      <w:autoSpaceDE w:val="0"/>
      <w:autoSpaceDN w:val="0"/>
      <w:adjustRightInd w:val="0"/>
      <w:jc w:val="right"/>
      <w:textAlignment w:val="baseline"/>
    </w:pPr>
    <w:rPr>
      <w:b/>
      <w:szCs w:val="20"/>
    </w:rPr>
  </w:style>
  <w:style w:type="character" w:styleId="Strong">
    <w:name w:val="Strong"/>
    <w:qFormat/>
    <w:rsid w:val="00627C2D"/>
    <w:rPr>
      <w:b/>
      <w:bCs/>
    </w:rPr>
  </w:style>
  <w:style w:type="paragraph" w:customStyle="1" w:styleId="InstructionalTable">
    <w:name w:val="Instructional Table"/>
    <w:basedOn w:val="Normal"/>
    <w:rsid w:val="00627C2D"/>
    <w:rPr>
      <w:i/>
      <w:color w:val="0000FF"/>
      <w:sz w:val="20"/>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rsid w:val="00627C2D"/>
    <w:rPr>
      <w:sz w:val="20"/>
      <w:szCs w:val="20"/>
    </w:rPr>
  </w:style>
  <w:style w:type="character" w:styleId="FootnoteReference">
    <w:name w:val="footnote reference"/>
    <w:semiHidden/>
    <w:rsid w:val="00627C2D"/>
    <w:rPr>
      <w:vertAlign w:val="superscript"/>
    </w:rPr>
  </w:style>
  <w:style w:type="character" w:styleId="Emphasis">
    <w:name w:val="Emphasis"/>
    <w:qFormat/>
    <w:rsid w:val="00627C2D"/>
    <w:rPr>
      <w:i/>
      <w:iCs/>
    </w:rPr>
  </w:style>
  <w:style w:type="character" w:customStyle="1" w:styleId="BodyTextChar">
    <w:name w:val="Body Text Char"/>
    <w:link w:val="BodyText"/>
    <w:rsid w:val="00627C2D"/>
    <w:rPr>
      <w:iCs/>
      <w:sz w:val="22"/>
      <w:szCs w:val="22"/>
      <w:lang w:val="en-US" w:eastAsia="en-US" w:bidi="ar-SA"/>
    </w:rPr>
  </w:style>
  <w:style w:type="paragraph" w:customStyle="1" w:styleId="InstructionalText3">
    <w:name w:val="Instructional Text 3"/>
    <w:basedOn w:val="InstructionalText1"/>
    <w:next w:val="BodyText3"/>
    <w:rsid w:val="00627C2D"/>
    <w:pPr>
      <w:ind w:left="1260"/>
    </w:pPr>
  </w:style>
  <w:style w:type="paragraph" w:customStyle="1" w:styleId="Contents">
    <w:name w:val="Contents"/>
    <w:basedOn w:val="Subtitle"/>
    <w:rsid w:val="00627C2D"/>
    <w:rPr>
      <w:b/>
      <w:i w:val="0"/>
      <w:sz w:val="22"/>
      <w:szCs w:val="24"/>
    </w:rPr>
  </w:style>
  <w:style w:type="paragraph" w:customStyle="1" w:styleId="Title2">
    <w:name w:val="Title 2"/>
    <w:basedOn w:val="Title"/>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BodyText"/>
    <w:next w:val="BodyText"/>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Heading3"/>
    <w:semiHidden/>
    <w:rsid w:val="00627C2D"/>
  </w:style>
  <w:style w:type="paragraph" w:customStyle="1" w:styleId="StyleHeading3TimesNewRoman11pt1">
    <w:name w:val="Style Heading 3 + Times New Roman 11 pt1"/>
    <w:basedOn w:val="Heading3"/>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BodyText"/>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BodyText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BodyText"/>
    <w:rsid w:val="00627C2D"/>
    <w:rPr>
      <w:sz w:val="16"/>
    </w:rPr>
  </w:style>
  <w:style w:type="paragraph" w:customStyle="1" w:styleId="InstructionalBullet1">
    <w:name w:val="Instructional Bullet 1"/>
    <w:basedOn w:val="Normal"/>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BodyText"/>
    <w:rsid w:val="00627C2D"/>
    <w:pPr>
      <w:numPr>
        <w:numId w:val="8"/>
      </w:numPr>
      <w:tabs>
        <w:tab w:val="clear" w:pos="1080"/>
        <w:tab w:val="num" w:pos="900"/>
      </w:tabs>
      <w:ind w:left="900"/>
    </w:pPr>
  </w:style>
  <w:style w:type="paragraph" w:customStyle="1" w:styleId="BodyBullet2">
    <w:name w:val="Body Bullet 2"/>
    <w:basedOn w:val="BodyText"/>
    <w:rsid w:val="00627C2D"/>
    <w:pPr>
      <w:numPr>
        <w:numId w:val="10"/>
      </w:numPr>
      <w:tabs>
        <w:tab w:val="clear" w:pos="1800"/>
        <w:tab w:val="num" w:pos="1260"/>
      </w:tabs>
      <w:ind w:left="1260"/>
    </w:pPr>
  </w:style>
  <w:style w:type="paragraph" w:customStyle="1" w:styleId="BodyBullet3">
    <w:name w:val="Body Bullet 3"/>
    <w:basedOn w:val="BodyText"/>
    <w:rsid w:val="00627C2D"/>
    <w:pPr>
      <w:numPr>
        <w:numId w:val="9"/>
      </w:numPr>
      <w:tabs>
        <w:tab w:val="clear" w:pos="1080"/>
        <w:tab w:val="num" w:pos="1620"/>
      </w:tabs>
      <w:ind w:left="1440" w:hanging="180"/>
    </w:pPr>
  </w:style>
  <w:style w:type="table" w:styleId="TableGrid">
    <w:name w:val="Table Grid"/>
    <w:basedOn w:val="TableNormal"/>
    <w:semiHidden/>
    <w:rsid w:val="00627C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Numbered1">
    <w:name w:val="Body Numbered 1"/>
    <w:basedOn w:val="Normal"/>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Normal"/>
    <w:rsid w:val="00627C2D"/>
    <w:pPr>
      <w:keepNext/>
      <w:keepLines/>
      <w:numPr>
        <w:numId w:val="13"/>
      </w:numPr>
    </w:pPr>
    <w:rPr>
      <w:rFonts w:eastAsia="Arial Unicode MS"/>
    </w:rPr>
  </w:style>
  <w:style w:type="paragraph" w:customStyle="1" w:styleId="BodyNumbered3">
    <w:name w:val="Body Numbered 3"/>
    <w:basedOn w:val="Normal"/>
    <w:rsid w:val="00627C2D"/>
    <w:pPr>
      <w:keepNext/>
      <w:keepLines/>
      <w:tabs>
        <w:tab w:val="num" w:pos="1620"/>
      </w:tabs>
      <w:ind w:left="1620" w:hanging="360"/>
    </w:pPr>
    <w:rPr>
      <w:rFonts w:eastAsia="Arial Unicode MS"/>
    </w:rPr>
  </w:style>
  <w:style w:type="paragraph" w:customStyle="1" w:styleId="BodyLettered1">
    <w:name w:val="Body Lettered 1"/>
    <w:basedOn w:val="Normal"/>
    <w:rsid w:val="00627C2D"/>
    <w:pPr>
      <w:keepNext/>
      <w:keepLines/>
      <w:numPr>
        <w:numId w:val="15"/>
      </w:numPr>
      <w:tabs>
        <w:tab w:val="clear" w:pos="288"/>
        <w:tab w:val="num" w:pos="1260"/>
      </w:tabs>
      <w:ind w:left="1260" w:hanging="360"/>
    </w:pPr>
  </w:style>
  <w:style w:type="paragraph" w:customStyle="1" w:styleId="BodyLettered2">
    <w:name w:val="Body Lettered 2"/>
    <w:basedOn w:val="Normal"/>
    <w:rsid w:val="00627C2D"/>
    <w:pPr>
      <w:keepNext/>
      <w:keepLines/>
      <w:numPr>
        <w:numId w:val="16"/>
      </w:numPr>
      <w:tabs>
        <w:tab w:val="clear" w:pos="288"/>
        <w:tab w:val="num" w:pos="1620"/>
      </w:tabs>
      <w:ind w:left="1620" w:hanging="360"/>
    </w:pPr>
  </w:style>
  <w:style w:type="paragraph" w:customStyle="1" w:styleId="BodyLettered3">
    <w:name w:val="Body Lettered 3"/>
    <w:basedOn w:val="Normal"/>
    <w:rsid w:val="00627C2D"/>
    <w:pPr>
      <w:keepNext/>
      <w:keepLines/>
      <w:numPr>
        <w:numId w:val="17"/>
      </w:numPr>
      <w:tabs>
        <w:tab w:val="clear" w:pos="288"/>
        <w:tab w:val="num" w:pos="1980"/>
      </w:tabs>
      <w:ind w:left="1980" w:hanging="360"/>
    </w:pPr>
  </w:style>
  <w:style w:type="numbering" w:styleId="111111">
    <w:name w:val="Outline List 2"/>
    <w:basedOn w:val="NoList"/>
    <w:semiHidden/>
    <w:rsid w:val="00627C2D"/>
    <w:pPr>
      <w:numPr>
        <w:numId w:val="18"/>
      </w:numPr>
    </w:pPr>
  </w:style>
  <w:style w:type="numbering" w:styleId="1ai">
    <w:name w:val="Outline List 1"/>
    <w:basedOn w:val="NoList"/>
    <w:semiHidden/>
    <w:rsid w:val="00627C2D"/>
    <w:pPr>
      <w:numPr>
        <w:numId w:val="19"/>
      </w:numPr>
    </w:pPr>
  </w:style>
  <w:style w:type="numbering" w:styleId="ArticleSection">
    <w:name w:val="Outline List 3"/>
    <w:basedOn w:val="NoList"/>
    <w:semiHidden/>
    <w:rsid w:val="00627C2D"/>
    <w:pPr>
      <w:numPr>
        <w:numId w:val="20"/>
      </w:numPr>
    </w:pPr>
  </w:style>
  <w:style w:type="paragraph" w:styleId="BlockText">
    <w:name w:val="Block Text"/>
    <w:basedOn w:val="Normal"/>
    <w:semiHidden/>
    <w:rsid w:val="00627C2D"/>
    <w:pPr>
      <w:spacing w:after="120"/>
      <w:ind w:left="1440" w:right="1440"/>
    </w:pPr>
  </w:style>
  <w:style w:type="paragraph" w:styleId="BodyTextFirstIndent">
    <w:name w:val="Body Text First Indent"/>
    <w:basedOn w:val="BodyText"/>
    <w:semiHidden/>
    <w:rsid w:val="00627C2D"/>
    <w:pPr>
      <w:autoSpaceDE/>
      <w:autoSpaceDN/>
      <w:adjustRightInd/>
      <w:spacing w:after="120"/>
      <w:ind w:left="0" w:firstLine="210"/>
    </w:pPr>
    <w:rPr>
      <w:iCs w:val="0"/>
      <w:szCs w:val="24"/>
    </w:rPr>
  </w:style>
  <w:style w:type="paragraph" w:styleId="BodyTextFirstIndent2">
    <w:name w:val="Body Text First Indent 2"/>
    <w:basedOn w:val="BodyTextIndent"/>
    <w:semiHidden/>
    <w:rsid w:val="00627C2D"/>
    <w:pPr>
      <w:autoSpaceDE/>
      <w:autoSpaceDN/>
      <w:adjustRightInd/>
      <w:spacing w:after="120"/>
      <w:ind w:firstLine="210"/>
    </w:pPr>
    <w:rPr>
      <w:i w:val="0"/>
      <w:iCs w:val="0"/>
      <w:vanish w:val="0"/>
      <w:color w:val="auto"/>
    </w:rPr>
  </w:style>
  <w:style w:type="paragraph" w:styleId="Closing">
    <w:name w:val="Closing"/>
    <w:basedOn w:val="Normal"/>
    <w:semiHidden/>
    <w:rsid w:val="00627C2D"/>
    <w:pPr>
      <w:ind w:left="4320"/>
    </w:pPr>
  </w:style>
  <w:style w:type="paragraph" w:styleId="E-mailSignature">
    <w:name w:val="E-mail Signature"/>
    <w:basedOn w:val="Normal"/>
    <w:semiHidden/>
    <w:rsid w:val="00627C2D"/>
  </w:style>
  <w:style w:type="paragraph" w:styleId="EnvelopeAddress">
    <w:name w:val="envelope address"/>
    <w:basedOn w:val="Normal"/>
    <w:semiHidden/>
    <w:rsid w:val="00627C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627C2D"/>
    <w:rPr>
      <w:rFonts w:ascii="Arial" w:hAnsi="Arial" w:cs="Arial"/>
      <w:sz w:val="20"/>
      <w:szCs w:val="20"/>
    </w:rPr>
  </w:style>
  <w:style w:type="character" w:styleId="HTMLAcronym">
    <w:name w:val="HTML Acronym"/>
    <w:basedOn w:val="DefaultParagraphFont"/>
    <w:semiHidden/>
    <w:rsid w:val="00627C2D"/>
  </w:style>
  <w:style w:type="paragraph" w:styleId="HTMLAddress">
    <w:name w:val="HTML Address"/>
    <w:basedOn w:val="Normal"/>
    <w:semiHidden/>
    <w:rsid w:val="00627C2D"/>
    <w:rPr>
      <w:i/>
      <w:iCs/>
    </w:rPr>
  </w:style>
  <w:style w:type="character" w:styleId="HTMLCite">
    <w:name w:val="HTML Cite"/>
    <w:semiHidden/>
    <w:rsid w:val="00627C2D"/>
    <w:rPr>
      <w:i/>
      <w:iCs/>
    </w:rPr>
  </w:style>
  <w:style w:type="character" w:styleId="HTMLCode">
    <w:name w:val="HTML Code"/>
    <w:semiHidden/>
    <w:rsid w:val="00627C2D"/>
    <w:rPr>
      <w:rFonts w:ascii="Courier New" w:hAnsi="Courier New" w:cs="Courier New"/>
      <w:sz w:val="20"/>
      <w:szCs w:val="20"/>
    </w:rPr>
  </w:style>
  <w:style w:type="character" w:styleId="HTMLDefinition">
    <w:name w:val="HTML Definition"/>
    <w:semiHidden/>
    <w:rsid w:val="00627C2D"/>
    <w:rPr>
      <w:i/>
      <w:iCs/>
    </w:rPr>
  </w:style>
  <w:style w:type="character" w:styleId="HTMLKeyboard">
    <w:name w:val="HTML Keyboard"/>
    <w:semiHidden/>
    <w:rsid w:val="00627C2D"/>
    <w:rPr>
      <w:rFonts w:ascii="Courier New" w:hAnsi="Courier New" w:cs="Courier New"/>
      <w:sz w:val="20"/>
      <w:szCs w:val="20"/>
    </w:rPr>
  </w:style>
  <w:style w:type="paragraph" w:styleId="HTMLPreformatted">
    <w:name w:val="HTML Preformatted"/>
    <w:basedOn w:val="Normal"/>
    <w:semiHidden/>
    <w:rsid w:val="00627C2D"/>
    <w:rPr>
      <w:rFonts w:ascii="Courier New" w:hAnsi="Courier New" w:cs="Courier New"/>
      <w:sz w:val="20"/>
      <w:szCs w:val="20"/>
    </w:rPr>
  </w:style>
  <w:style w:type="character" w:styleId="HTMLSample">
    <w:name w:val="HTML Sample"/>
    <w:semiHidden/>
    <w:rsid w:val="00627C2D"/>
    <w:rPr>
      <w:rFonts w:ascii="Courier New" w:hAnsi="Courier New" w:cs="Courier New"/>
    </w:rPr>
  </w:style>
  <w:style w:type="character" w:styleId="HTMLTypewriter">
    <w:name w:val="HTML Typewriter"/>
    <w:semiHidden/>
    <w:rsid w:val="00627C2D"/>
    <w:rPr>
      <w:rFonts w:ascii="Courier New" w:hAnsi="Courier New" w:cs="Courier New"/>
      <w:sz w:val="20"/>
      <w:szCs w:val="20"/>
    </w:rPr>
  </w:style>
  <w:style w:type="character" w:styleId="HTMLVariable">
    <w:name w:val="HTML Variable"/>
    <w:semiHidden/>
    <w:rsid w:val="00627C2D"/>
    <w:rPr>
      <w:i/>
      <w:iCs/>
    </w:rPr>
  </w:style>
  <w:style w:type="character" w:styleId="LineNumber">
    <w:name w:val="line number"/>
    <w:basedOn w:val="DefaultParagraphFont"/>
    <w:semiHidden/>
    <w:rsid w:val="00627C2D"/>
  </w:style>
  <w:style w:type="paragraph" w:styleId="List">
    <w:name w:val="List"/>
    <w:basedOn w:val="Normal"/>
    <w:semiHidden/>
    <w:rsid w:val="00627C2D"/>
    <w:pPr>
      <w:ind w:left="360" w:hanging="360"/>
    </w:pPr>
  </w:style>
  <w:style w:type="paragraph" w:styleId="List2">
    <w:name w:val="List 2"/>
    <w:basedOn w:val="Normal"/>
    <w:semiHidden/>
    <w:rsid w:val="00627C2D"/>
    <w:pPr>
      <w:ind w:left="720" w:hanging="360"/>
    </w:pPr>
  </w:style>
  <w:style w:type="paragraph" w:styleId="List3">
    <w:name w:val="List 3"/>
    <w:basedOn w:val="Normal"/>
    <w:semiHidden/>
    <w:rsid w:val="00627C2D"/>
    <w:pPr>
      <w:ind w:left="1080" w:hanging="360"/>
    </w:pPr>
  </w:style>
  <w:style w:type="paragraph" w:styleId="List4">
    <w:name w:val="List 4"/>
    <w:basedOn w:val="Normal"/>
    <w:semiHidden/>
    <w:rsid w:val="00627C2D"/>
    <w:pPr>
      <w:ind w:left="1440" w:hanging="360"/>
    </w:pPr>
  </w:style>
  <w:style w:type="paragraph" w:styleId="List5">
    <w:name w:val="List 5"/>
    <w:basedOn w:val="Normal"/>
    <w:semiHidden/>
    <w:rsid w:val="00627C2D"/>
    <w:pPr>
      <w:ind w:left="1800" w:hanging="360"/>
    </w:pPr>
  </w:style>
  <w:style w:type="paragraph" w:styleId="ListBullet">
    <w:name w:val="List Bullet"/>
    <w:basedOn w:val="Normal"/>
    <w:autoRedefine/>
    <w:semiHidden/>
    <w:rsid w:val="00627C2D"/>
    <w:pPr>
      <w:numPr>
        <w:numId w:val="11"/>
      </w:numPr>
    </w:pPr>
  </w:style>
  <w:style w:type="paragraph" w:styleId="ListBullet2">
    <w:name w:val="List Bullet 2"/>
    <w:basedOn w:val="Normal"/>
    <w:autoRedefine/>
    <w:semiHidden/>
    <w:rsid w:val="00627C2D"/>
    <w:pPr>
      <w:numPr>
        <w:numId w:val="2"/>
      </w:numPr>
    </w:pPr>
  </w:style>
  <w:style w:type="paragraph" w:styleId="ListBullet3">
    <w:name w:val="List Bullet 3"/>
    <w:basedOn w:val="Normal"/>
    <w:autoRedefine/>
    <w:semiHidden/>
    <w:rsid w:val="00627C2D"/>
    <w:pPr>
      <w:numPr>
        <w:numId w:val="21"/>
      </w:numPr>
    </w:pPr>
  </w:style>
  <w:style w:type="paragraph" w:styleId="ListBullet4">
    <w:name w:val="List Bullet 4"/>
    <w:basedOn w:val="Normal"/>
    <w:autoRedefine/>
    <w:semiHidden/>
    <w:rsid w:val="00627C2D"/>
    <w:pPr>
      <w:numPr>
        <w:numId w:val="22"/>
      </w:numPr>
    </w:pPr>
  </w:style>
  <w:style w:type="paragraph" w:styleId="ListBullet5">
    <w:name w:val="List Bullet 5"/>
    <w:basedOn w:val="Normal"/>
    <w:autoRedefine/>
    <w:semiHidden/>
    <w:rsid w:val="00627C2D"/>
    <w:pPr>
      <w:numPr>
        <w:numId w:val="23"/>
      </w:numPr>
    </w:pPr>
  </w:style>
  <w:style w:type="paragraph" w:styleId="ListContinue">
    <w:name w:val="List Continue"/>
    <w:basedOn w:val="Normal"/>
    <w:semiHidden/>
    <w:rsid w:val="00627C2D"/>
    <w:pPr>
      <w:spacing w:after="120"/>
      <w:ind w:left="360"/>
    </w:pPr>
  </w:style>
  <w:style w:type="paragraph" w:styleId="ListContinue2">
    <w:name w:val="List Continue 2"/>
    <w:basedOn w:val="Normal"/>
    <w:semiHidden/>
    <w:rsid w:val="00627C2D"/>
    <w:pPr>
      <w:spacing w:after="120"/>
      <w:ind w:left="720"/>
    </w:pPr>
  </w:style>
  <w:style w:type="paragraph" w:styleId="ListContinue3">
    <w:name w:val="List Continue 3"/>
    <w:basedOn w:val="Normal"/>
    <w:semiHidden/>
    <w:rsid w:val="00627C2D"/>
    <w:pPr>
      <w:spacing w:after="120"/>
      <w:ind w:left="1080"/>
    </w:pPr>
  </w:style>
  <w:style w:type="paragraph" w:styleId="ListContinue4">
    <w:name w:val="List Continue 4"/>
    <w:basedOn w:val="Normal"/>
    <w:semiHidden/>
    <w:rsid w:val="00627C2D"/>
    <w:pPr>
      <w:spacing w:after="120"/>
      <w:ind w:left="1440"/>
    </w:pPr>
  </w:style>
  <w:style w:type="paragraph" w:styleId="ListContinue5">
    <w:name w:val="List Continue 5"/>
    <w:basedOn w:val="Normal"/>
    <w:semiHidden/>
    <w:rsid w:val="00627C2D"/>
    <w:pPr>
      <w:spacing w:after="120"/>
      <w:ind w:left="1800"/>
    </w:pPr>
  </w:style>
  <w:style w:type="paragraph" w:styleId="ListNumber">
    <w:name w:val="List Number"/>
    <w:basedOn w:val="Normal"/>
    <w:semiHidden/>
    <w:rsid w:val="00627C2D"/>
    <w:pPr>
      <w:numPr>
        <w:numId w:val="24"/>
      </w:numPr>
    </w:pPr>
  </w:style>
  <w:style w:type="paragraph" w:styleId="ListNumber2">
    <w:name w:val="List Number 2"/>
    <w:basedOn w:val="Normal"/>
    <w:semiHidden/>
    <w:rsid w:val="00627C2D"/>
    <w:pPr>
      <w:numPr>
        <w:numId w:val="25"/>
      </w:numPr>
    </w:pPr>
  </w:style>
  <w:style w:type="paragraph" w:styleId="ListNumber3">
    <w:name w:val="List Number 3"/>
    <w:basedOn w:val="Normal"/>
    <w:semiHidden/>
    <w:rsid w:val="00627C2D"/>
    <w:pPr>
      <w:numPr>
        <w:numId w:val="26"/>
      </w:numPr>
    </w:pPr>
  </w:style>
  <w:style w:type="paragraph" w:styleId="ListNumber4">
    <w:name w:val="List Number 4"/>
    <w:basedOn w:val="Normal"/>
    <w:semiHidden/>
    <w:rsid w:val="00627C2D"/>
    <w:pPr>
      <w:numPr>
        <w:numId w:val="27"/>
      </w:numPr>
    </w:pPr>
  </w:style>
  <w:style w:type="paragraph" w:styleId="ListNumber5">
    <w:name w:val="List Number 5"/>
    <w:basedOn w:val="Normal"/>
    <w:semiHidden/>
    <w:rsid w:val="00627C2D"/>
    <w:pPr>
      <w:numPr>
        <w:numId w:val="28"/>
      </w:numPr>
    </w:pPr>
  </w:style>
  <w:style w:type="paragraph" w:styleId="MessageHeader">
    <w:name w:val="Message Header"/>
    <w:basedOn w:val="Normal"/>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627C2D"/>
    <w:rPr>
      <w:sz w:val="24"/>
    </w:rPr>
  </w:style>
  <w:style w:type="paragraph" w:styleId="NormalIndent">
    <w:name w:val="Normal Indent"/>
    <w:basedOn w:val="Normal"/>
    <w:semiHidden/>
    <w:rsid w:val="00627C2D"/>
    <w:pPr>
      <w:ind w:left="720"/>
    </w:pPr>
  </w:style>
  <w:style w:type="paragraph" w:styleId="NoteHeading">
    <w:name w:val="Note Heading"/>
    <w:basedOn w:val="Normal"/>
    <w:next w:val="Normal"/>
    <w:semiHidden/>
    <w:rsid w:val="00627C2D"/>
  </w:style>
  <w:style w:type="paragraph" w:styleId="PlainText">
    <w:name w:val="Plain Text"/>
    <w:basedOn w:val="Normal"/>
    <w:semiHidden/>
    <w:rsid w:val="00627C2D"/>
    <w:rPr>
      <w:rFonts w:ascii="Courier New" w:hAnsi="Courier New" w:cs="Courier New"/>
      <w:sz w:val="20"/>
      <w:szCs w:val="20"/>
    </w:rPr>
  </w:style>
  <w:style w:type="paragraph" w:styleId="Salutation">
    <w:name w:val="Salutation"/>
    <w:basedOn w:val="Normal"/>
    <w:next w:val="Normal"/>
    <w:semiHidden/>
    <w:rsid w:val="00627C2D"/>
  </w:style>
  <w:style w:type="paragraph" w:styleId="Signature">
    <w:name w:val="Signature"/>
    <w:basedOn w:val="Normal"/>
    <w:semiHidden/>
    <w:rsid w:val="00627C2D"/>
    <w:pPr>
      <w:ind w:left="4320"/>
    </w:pPr>
  </w:style>
  <w:style w:type="table" w:styleId="Table3Deffects1">
    <w:name w:val="Table 3D effects 1"/>
    <w:basedOn w:val="TableNormal"/>
    <w:semiHidden/>
    <w:rsid w:val="00627C2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27C2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27C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27C2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27C2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27C2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27C2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27C2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27C2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27C2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27C2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27C2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27C2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27C2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27C2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27C2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27C2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27C2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27C2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27C2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27C2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27C2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27C2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27C2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27C2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27C2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27C2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27C2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27C2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27C2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27C2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27C2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27C2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27C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627C2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27C2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27C2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BodyText3"/>
    <w:rsid w:val="00627C2D"/>
    <w:pPr>
      <w:ind w:left="1620"/>
    </w:pPr>
    <w:rPr>
      <w:rFonts w:eastAsia="Arial Unicode MS"/>
    </w:rPr>
  </w:style>
  <w:style w:type="paragraph" w:styleId="ListParagraph">
    <w:name w:val="List Paragraph"/>
    <w:basedOn w:val="Normal"/>
    <w:qFormat/>
    <w:rsid w:val="002222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627C2D"/>
    <w:rPr>
      <w:sz w:val="22"/>
      <w:szCs w:val="24"/>
      <w:lang w:eastAsia="en-US"/>
    </w:rPr>
  </w:style>
  <w:style w:type="paragraph" w:styleId="Heading1">
    <w:name w:val="heading 1"/>
    <w:basedOn w:val="Normal"/>
    <w:next w:val="BodyText"/>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Heading2">
    <w:name w:val="heading 2"/>
    <w:basedOn w:val="Normal"/>
    <w:next w:val="BodyText2"/>
    <w:link w:val="Heading2Char"/>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Heading3">
    <w:name w:val="heading 3"/>
    <w:basedOn w:val="Normal"/>
    <w:next w:val="BodyText3"/>
    <w:qFormat/>
    <w:rsid w:val="00627C2D"/>
    <w:pPr>
      <w:numPr>
        <w:ilvl w:val="2"/>
        <w:numId w:val="6"/>
      </w:numPr>
      <w:spacing w:before="240" w:after="60"/>
      <w:ind w:firstLine="0"/>
      <w:outlineLvl w:val="2"/>
    </w:pPr>
    <w:rPr>
      <w:rFonts w:ascii="Arial" w:eastAsia="Arial Unicode MS" w:hAnsi="Arial" w:cs="Arial"/>
      <w:b/>
      <w:bCs/>
      <w:szCs w:val="26"/>
    </w:rPr>
  </w:style>
  <w:style w:type="paragraph" w:styleId="Heading4">
    <w:name w:val="heading 4"/>
    <w:basedOn w:val="Heading3"/>
    <w:next w:val="BodyText4"/>
    <w:qFormat/>
    <w:rsid w:val="00627C2D"/>
    <w:pPr>
      <w:keepNext/>
      <w:numPr>
        <w:ilvl w:val="3"/>
      </w:numPr>
      <w:outlineLvl w:val="3"/>
    </w:pPr>
    <w:rPr>
      <w:bCs w:val="0"/>
      <w:sz w:val="20"/>
      <w:szCs w:val="28"/>
    </w:rPr>
  </w:style>
  <w:style w:type="paragraph" w:styleId="Heading5">
    <w:name w:val="heading 5"/>
    <w:basedOn w:val="Normal"/>
    <w:next w:val="BodyText4"/>
    <w:qFormat/>
    <w:rsid w:val="00627C2D"/>
    <w:pPr>
      <w:spacing w:before="240" w:after="60"/>
      <w:ind w:left="1620"/>
      <w:outlineLvl w:val="4"/>
    </w:pPr>
    <w:rPr>
      <w:rFonts w:ascii="Arial" w:hAnsi="Arial" w:cs="Arial"/>
      <w:b/>
      <w:bCs/>
      <w:iCs/>
      <w:sz w:val="20"/>
      <w:szCs w:val="20"/>
    </w:rPr>
  </w:style>
  <w:style w:type="paragraph" w:styleId="Heading6">
    <w:name w:val="heading 6"/>
    <w:basedOn w:val="Normal"/>
    <w:next w:val="Normal"/>
    <w:qFormat/>
    <w:rsid w:val="00627C2D"/>
    <w:pPr>
      <w:spacing w:before="240" w:after="60"/>
      <w:outlineLvl w:val="5"/>
    </w:pPr>
    <w:rPr>
      <w:b/>
      <w:bCs/>
      <w:szCs w:val="22"/>
    </w:rPr>
  </w:style>
  <w:style w:type="paragraph" w:styleId="Heading7">
    <w:name w:val="heading 7"/>
    <w:basedOn w:val="Normal"/>
    <w:next w:val="Normal"/>
    <w:qFormat/>
    <w:rsid w:val="00627C2D"/>
    <w:pPr>
      <w:spacing w:before="240" w:after="60"/>
      <w:outlineLvl w:val="6"/>
    </w:pPr>
  </w:style>
  <w:style w:type="paragraph" w:styleId="Heading8">
    <w:name w:val="heading 8"/>
    <w:basedOn w:val="Normal"/>
    <w:next w:val="Normal"/>
    <w:qFormat/>
    <w:rsid w:val="00627C2D"/>
    <w:pPr>
      <w:spacing w:before="240" w:after="60"/>
      <w:outlineLvl w:val="7"/>
    </w:pPr>
    <w:rPr>
      <w:i/>
      <w:iCs/>
    </w:rPr>
  </w:style>
  <w:style w:type="paragraph" w:styleId="Heading9">
    <w:name w:val="heading 9"/>
    <w:basedOn w:val="Normal"/>
    <w:next w:val="Normal"/>
    <w:qFormat/>
    <w:rsid w:val="00627C2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7C2D"/>
    <w:pPr>
      <w:tabs>
        <w:tab w:val="center" w:pos="4320"/>
        <w:tab w:val="right" w:pos="8640"/>
      </w:tabs>
    </w:pPr>
  </w:style>
  <w:style w:type="paragraph" w:styleId="Footer">
    <w:name w:val="footer"/>
    <w:basedOn w:val="Normal"/>
    <w:rsid w:val="00627C2D"/>
    <w:pPr>
      <w:tabs>
        <w:tab w:val="center" w:pos="4320"/>
        <w:tab w:val="right" w:pos="8640"/>
      </w:tabs>
    </w:pPr>
  </w:style>
  <w:style w:type="paragraph" w:styleId="Index1">
    <w:name w:val="index 1"/>
    <w:basedOn w:val="Normal"/>
    <w:next w:val="Normal"/>
    <w:autoRedefine/>
    <w:semiHidden/>
    <w:rsid w:val="00627C2D"/>
    <w:pPr>
      <w:ind w:left="240" w:hanging="240"/>
    </w:pPr>
  </w:style>
  <w:style w:type="paragraph" w:styleId="Index2">
    <w:name w:val="index 2"/>
    <w:basedOn w:val="Normal"/>
    <w:next w:val="Normal"/>
    <w:autoRedefine/>
    <w:semiHidden/>
    <w:rsid w:val="00627C2D"/>
    <w:pPr>
      <w:ind w:left="480" w:hanging="240"/>
    </w:pPr>
  </w:style>
  <w:style w:type="paragraph" w:styleId="Index3">
    <w:name w:val="index 3"/>
    <w:basedOn w:val="Normal"/>
    <w:next w:val="Normal"/>
    <w:autoRedefine/>
    <w:semiHidden/>
    <w:rsid w:val="00627C2D"/>
    <w:pPr>
      <w:ind w:left="720" w:hanging="240"/>
    </w:pPr>
  </w:style>
  <w:style w:type="paragraph" w:styleId="Index4">
    <w:name w:val="index 4"/>
    <w:basedOn w:val="Normal"/>
    <w:next w:val="Normal"/>
    <w:autoRedefine/>
    <w:semiHidden/>
    <w:rsid w:val="00627C2D"/>
    <w:pPr>
      <w:ind w:left="960" w:hanging="240"/>
    </w:pPr>
  </w:style>
  <w:style w:type="paragraph" w:styleId="Index5">
    <w:name w:val="index 5"/>
    <w:basedOn w:val="Normal"/>
    <w:next w:val="Normal"/>
    <w:autoRedefine/>
    <w:semiHidden/>
    <w:rsid w:val="00627C2D"/>
    <w:pPr>
      <w:ind w:left="1200" w:hanging="240"/>
    </w:pPr>
  </w:style>
  <w:style w:type="paragraph" w:styleId="Index6">
    <w:name w:val="index 6"/>
    <w:basedOn w:val="Normal"/>
    <w:next w:val="Normal"/>
    <w:autoRedefine/>
    <w:semiHidden/>
    <w:rsid w:val="00627C2D"/>
    <w:pPr>
      <w:ind w:left="1440" w:hanging="240"/>
    </w:pPr>
  </w:style>
  <w:style w:type="paragraph" w:styleId="Index7">
    <w:name w:val="index 7"/>
    <w:basedOn w:val="Normal"/>
    <w:next w:val="Normal"/>
    <w:autoRedefine/>
    <w:semiHidden/>
    <w:rsid w:val="00627C2D"/>
    <w:pPr>
      <w:ind w:left="1680" w:hanging="240"/>
    </w:pPr>
  </w:style>
  <w:style w:type="paragraph" w:styleId="Index8">
    <w:name w:val="index 8"/>
    <w:basedOn w:val="Normal"/>
    <w:next w:val="Normal"/>
    <w:autoRedefine/>
    <w:semiHidden/>
    <w:rsid w:val="00627C2D"/>
    <w:pPr>
      <w:ind w:left="1920" w:hanging="240"/>
    </w:pPr>
  </w:style>
  <w:style w:type="paragraph" w:styleId="Index9">
    <w:name w:val="index 9"/>
    <w:basedOn w:val="Normal"/>
    <w:next w:val="Normal"/>
    <w:autoRedefine/>
    <w:semiHidden/>
    <w:rsid w:val="00627C2D"/>
    <w:pPr>
      <w:ind w:left="2160" w:hanging="240"/>
    </w:pPr>
  </w:style>
  <w:style w:type="paragraph" w:styleId="IndexHeading">
    <w:name w:val="index heading"/>
    <w:basedOn w:val="Normal"/>
    <w:next w:val="Index1"/>
    <w:semiHidden/>
    <w:rsid w:val="00627C2D"/>
  </w:style>
  <w:style w:type="paragraph" w:styleId="DocumentMap">
    <w:name w:val="Document Map"/>
    <w:basedOn w:val="Normal"/>
    <w:semiHidden/>
    <w:rsid w:val="00627C2D"/>
    <w:pPr>
      <w:shd w:val="clear" w:color="auto" w:fill="000080"/>
    </w:pPr>
    <w:rPr>
      <w:rFonts w:ascii="Tahoma" w:hAnsi="Tahoma" w:cs="Tahoma"/>
    </w:rPr>
  </w:style>
  <w:style w:type="paragraph" w:styleId="Subtitle">
    <w:name w:val="Subtitle"/>
    <w:basedOn w:val="Normal"/>
    <w:qFormat/>
    <w:rsid w:val="00627C2D"/>
    <w:pPr>
      <w:spacing w:after="60"/>
      <w:jc w:val="center"/>
    </w:pPr>
    <w:rPr>
      <w:rFonts w:ascii="Arial" w:eastAsia="Arial Unicode MS" w:hAnsi="Arial"/>
      <w:i/>
      <w:sz w:val="28"/>
      <w:szCs w:val="28"/>
    </w:rPr>
  </w:style>
  <w:style w:type="paragraph" w:styleId="BodyText">
    <w:name w:val="Body Text"/>
    <w:basedOn w:val="Normal"/>
    <w:link w:val="BodyTextChar"/>
    <w:rsid w:val="00627C2D"/>
    <w:pPr>
      <w:autoSpaceDE w:val="0"/>
      <w:autoSpaceDN w:val="0"/>
      <w:adjustRightInd w:val="0"/>
      <w:ind w:left="360"/>
    </w:pPr>
    <w:rPr>
      <w:iCs/>
      <w:szCs w:val="22"/>
    </w:rPr>
  </w:style>
  <w:style w:type="paragraph" w:styleId="BodyText2">
    <w:name w:val="Body Text 2"/>
    <w:basedOn w:val="BodyText"/>
    <w:rsid w:val="00627C2D"/>
    <w:pPr>
      <w:ind w:left="900"/>
    </w:pPr>
    <w:rPr>
      <w:rFonts w:eastAsia="Arial Unicode MS"/>
    </w:rPr>
  </w:style>
  <w:style w:type="paragraph" w:customStyle="1" w:styleId="Paragraph1">
    <w:name w:val="Paragraph1"/>
    <w:basedOn w:val="Normal"/>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CommentSubject">
    <w:name w:val="annotation subject"/>
    <w:basedOn w:val="CommentText"/>
    <w:next w:val="CommentText"/>
    <w:semiHidden/>
    <w:rsid w:val="00961BD0"/>
    <w:rPr>
      <w:b/>
      <w:bCs/>
    </w:rPr>
  </w:style>
  <w:style w:type="paragraph" w:styleId="BodyText3">
    <w:name w:val="Body Text 3"/>
    <w:basedOn w:val="Normal"/>
    <w:rsid w:val="00627C2D"/>
    <w:pPr>
      <w:spacing w:after="120"/>
      <w:ind w:left="1260"/>
    </w:pPr>
    <w:rPr>
      <w:szCs w:val="22"/>
    </w:rPr>
  </w:style>
  <w:style w:type="paragraph" w:styleId="BodyTextIndent">
    <w:name w:val="Body Text Indent"/>
    <w:basedOn w:val="Normal"/>
    <w:semiHidden/>
    <w:rsid w:val="00627C2D"/>
    <w:pPr>
      <w:autoSpaceDE w:val="0"/>
      <w:autoSpaceDN w:val="0"/>
      <w:adjustRightInd w:val="0"/>
      <w:ind w:left="360"/>
    </w:pPr>
    <w:rPr>
      <w:i/>
      <w:iCs/>
      <w:vanish/>
      <w:color w:val="000080"/>
    </w:rPr>
  </w:style>
  <w:style w:type="paragraph" w:styleId="TOC1">
    <w:name w:val="toc 1"/>
    <w:basedOn w:val="Normal"/>
    <w:next w:val="Normal"/>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627C2D"/>
    <w:pPr>
      <w:tabs>
        <w:tab w:val="left" w:pos="1440"/>
        <w:tab w:val="right" w:leader="dot" w:pos="9350"/>
      </w:tabs>
      <w:ind w:left="720"/>
    </w:pPr>
    <w:rPr>
      <w:rFonts w:ascii="Arial" w:hAnsi="Arial"/>
      <w:sz w:val="20"/>
    </w:rPr>
  </w:style>
  <w:style w:type="paragraph" w:styleId="TOC4">
    <w:name w:val="toc 4"/>
    <w:basedOn w:val="Normal"/>
    <w:next w:val="Normal"/>
    <w:autoRedefine/>
    <w:semiHidden/>
    <w:rsid w:val="00627C2D"/>
    <w:pPr>
      <w:ind w:left="720"/>
    </w:pPr>
  </w:style>
  <w:style w:type="paragraph" w:styleId="TOC5">
    <w:name w:val="toc 5"/>
    <w:basedOn w:val="Normal"/>
    <w:next w:val="Normal"/>
    <w:autoRedefine/>
    <w:semiHidden/>
    <w:rsid w:val="00627C2D"/>
    <w:pPr>
      <w:ind w:left="960"/>
    </w:pPr>
  </w:style>
  <w:style w:type="paragraph" w:styleId="TOC6">
    <w:name w:val="toc 6"/>
    <w:basedOn w:val="Normal"/>
    <w:next w:val="Normal"/>
    <w:autoRedefine/>
    <w:semiHidden/>
    <w:rsid w:val="00627C2D"/>
    <w:pPr>
      <w:ind w:left="1200"/>
    </w:pPr>
  </w:style>
  <w:style w:type="paragraph" w:styleId="TOC7">
    <w:name w:val="toc 7"/>
    <w:basedOn w:val="Normal"/>
    <w:next w:val="Normal"/>
    <w:autoRedefine/>
    <w:semiHidden/>
    <w:rsid w:val="00627C2D"/>
    <w:pPr>
      <w:ind w:left="1440"/>
    </w:pPr>
  </w:style>
  <w:style w:type="paragraph" w:styleId="TOC8">
    <w:name w:val="toc 8"/>
    <w:basedOn w:val="Normal"/>
    <w:next w:val="Normal"/>
    <w:autoRedefine/>
    <w:semiHidden/>
    <w:rsid w:val="00627C2D"/>
    <w:pPr>
      <w:ind w:left="1680"/>
    </w:pPr>
  </w:style>
  <w:style w:type="paragraph" w:styleId="TOC9">
    <w:name w:val="toc 9"/>
    <w:basedOn w:val="Normal"/>
    <w:next w:val="Normal"/>
    <w:autoRedefine/>
    <w:semiHidden/>
    <w:rsid w:val="00627C2D"/>
    <w:pPr>
      <w:ind w:left="1920"/>
    </w:pPr>
  </w:style>
  <w:style w:type="character" w:styleId="PageNumber">
    <w:name w:val="page number"/>
    <w:basedOn w:val="DefaultParagraphFont"/>
    <w:rsid w:val="00627C2D"/>
  </w:style>
  <w:style w:type="character" w:styleId="Hyperlink">
    <w:name w:val="Hyperlink"/>
    <w:uiPriority w:val="99"/>
    <w:rsid w:val="00627C2D"/>
    <w:rPr>
      <w:color w:val="0000FF"/>
      <w:u w:val="single"/>
    </w:rPr>
  </w:style>
  <w:style w:type="paragraph" w:styleId="Title">
    <w:name w:val="Title"/>
    <w:basedOn w:val="Normal"/>
    <w:link w:val="TitleChar"/>
    <w:qFormat/>
    <w:rsid w:val="00627C2D"/>
    <w:pPr>
      <w:autoSpaceDE w:val="0"/>
      <w:autoSpaceDN w:val="0"/>
      <w:adjustRightInd w:val="0"/>
      <w:spacing w:before="360" w:after="360"/>
      <w:jc w:val="center"/>
    </w:pPr>
    <w:rPr>
      <w:rFonts w:ascii="Arial" w:hAnsi="Arial" w:cs="Arial"/>
      <w:b/>
      <w:bCs/>
      <w:sz w:val="32"/>
      <w:szCs w:val="32"/>
    </w:rPr>
  </w:style>
  <w:style w:type="character" w:styleId="FollowedHyperlink">
    <w:name w:val="FollowedHyperlink"/>
    <w:rsid w:val="00627C2D"/>
    <w:rPr>
      <w:color w:val="800080"/>
      <w:u w:val="single"/>
    </w:rPr>
  </w:style>
  <w:style w:type="character" w:customStyle="1" w:styleId="TitleChar">
    <w:name w:val="Title Char"/>
    <w:link w:val="Title"/>
    <w:locked/>
    <w:rsid w:val="006315B5"/>
    <w:rPr>
      <w:rFonts w:ascii="Arial" w:hAnsi="Arial" w:cs="Arial"/>
      <w:b/>
      <w:bCs/>
      <w:sz w:val="32"/>
      <w:szCs w:val="32"/>
      <w:lang w:val="en-US" w:eastAsia="en-US" w:bidi="ar-SA"/>
    </w:rPr>
  </w:style>
  <w:style w:type="paragraph" w:customStyle="1" w:styleId="NormalTableText">
    <w:name w:val="Normal Table Text"/>
    <w:basedOn w:val="Normal"/>
    <w:semiHidden/>
    <w:rsid w:val="00627C2D"/>
    <w:rPr>
      <w:sz w:val="20"/>
      <w:szCs w:val="20"/>
    </w:rPr>
  </w:style>
  <w:style w:type="paragraph" w:customStyle="1" w:styleId="Table">
    <w:name w:val="Table"/>
    <w:basedOn w:val="Normal"/>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DefaultParagraphFont"/>
    <w:rsid w:val="00702A3D"/>
  </w:style>
  <w:style w:type="paragraph" w:styleId="Caption">
    <w:name w:val="caption"/>
    <w:basedOn w:val="Normal"/>
    <w:next w:val="BodyText"/>
    <w:qFormat/>
    <w:rsid w:val="00627C2D"/>
    <w:pPr>
      <w:keepNext/>
    </w:pPr>
    <w:rPr>
      <w:rFonts w:ascii="Arial" w:hAnsi="Arial"/>
      <w:b/>
      <w:bCs/>
      <w:sz w:val="20"/>
    </w:rPr>
  </w:style>
  <w:style w:type="character" w:styleId="CommentReference">
    <w:name w:val="annotation reference"/>
    <w:semiHidden/>
    <w:rsid w:val="00627C2D"/>
    <w:rPr>
      <w:sz w:val="16"/>
      <w:szCs w:val="16"/>
    </w:rPr>
  </w:style>
  <w:style w:type="paragraph" w:customStyle="1" w:styleId="Header3">
    <w:name w:val="Header 3"/>
    <w:basedOn w:val="Normal"/>
    <w:semiHidden/>
    <w:rsid w:val="00627C2D"/>
    <w:pPr>
      <w:numPr>
        <w:ilvl w:val="2"/>
        <w:numId w:val="4"/>
      </w:numPr>
    </w:pPr>
    <w:rPr>
      <w:rFonts w:ascii="Arial" w:hAnsi="Arial"/>
      <w:b/>
      <w:bCs/>
    </w:rPr>
  </w:style>
  <w:style w:type="paragraph" w:styleId="CommentText">
    <w:name w:val="annotation text"/>
    <w:basedOn w:val="Normal"/>
    <w:semiHidden/>
    <w:rsid w:val="00627C2D"/>
    <w:rPr>
      <w:sz w:val="20"/>
      <w:szCs w:val="20"/>
    </w:rPr>
  </w:style>
  <w:style w:type="paragraph" w:styleId="BodyTextIndent2">
    <w:name w:val="Body Text Indent 2"/>
    <w:basedOn w:val="Normal"/>
    <w:semiHidden/>
    <w:rsid w:val="00627C2D"/>
    <w:pPr>
      <w:tabs>
        <w:tab w:val="left" w:pos="360"/>
      </w:tabs>
      <w:ind w:left="360" w:hanging="360"/>
    </w:pPr>
  </w:style>
  <w:style w:type="character" w:customStyle="1" w:styleId="Heading2Char">
    <w:name w:val="Heading 2 Char"/>
    <w:link w:val="Heading2"/>
    <w:rsid w:val="004C4D35"/>
    <w:rPr>
      <w:rFonts w:ascii="Arial" w:eastAsia="Arial Unicode MS" w:hAnsi="Arial"/>
      <w:b/>
      <w:bCs/>
      <w:sz w:val="22"/>
      <w:szCs w:val="29"/>
      <w:lang w:eastAsia="en-US"/>
    </w:rPr>
  </w:style>
  <w:style w:type="paragraph" w:customStyle="1" w:styleId="Bullet">
    <w:name w:val="Bullet"/>
    <w:basedOn w:val="Normal"/>
    <w:semiHidden/>
    <w:rsid w:val="00627C2D"/>
    <w:pPr>
      <w:ind w:left="720" w:hanging="360"/>
    </w:pPr>
    <w:rPr>
      <w:szCs w:val="20"/>
    </w:rPr>
  </w:style>
  <w:style w:type="paragraph" w:customStyle="1" w:styleId="BulletFirst">
    <w:name w:val="Bullet First"/>
    <w:basedOn w:val="Normal"/>
    <w:next w:val="Bullet"/>
    <w:semiHidden/>
    <w:rsid w:val="00627C2D"/>
    <w:pPr>
      <w:spacing w:before="120"/>
      <w:ind w:left="720" w:hanging="360"/>
    </w:pPr>
    <w:rPr>
      <w:szCs w:val="20"/>
    </w:rPr>
  </w:style>
  <w:style w:type="paragraph" w:customStyle="1" w:styleId="BulletLast">
    <w:name w:val="Bullet Last"/>
    <w:basedOn w:val="Normal"/>
    <w:next w:val="Normal"/>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BodyTextIndent3">
    <w:name w:val="Body Text Indent 3"/>
    <w:basedOn w:val="Normal"/>
    <w:semiHidden/>
    <w:rsid w:val="00627C2D"/>
    <w:pPr>
      <w:autoSpaceDE w:val="0"/>
      <w:autoSpaceDN w:val="0"/>
      <w:adjustRightInd w:val="0"/>
      <w:ind w:left="2700" w:hanging="2700"/>
    </w:pPr>
  </w:style>
  <w:style w:type="paragraph" w:customStyle="1" w:styleId="BodyTextHidden2">
    <w:name w:val="Body Text Hidden 2"/>
    <w:basedOn w:val="BodyText2"/>
    <w:semiHidden/>
    <w:rsid w:val="00627C2D"/>
    <w:pPr>
      <w:autoSpaceDE/>
      <w:autoSpaceDN/>
      <w:adjustRightInd/>
    </w:pPr>
    <w:rPr>
      <w:i/>
      <w:vanish/>
      <w:color w:val="000080"/>
    </w:rPr>
  </w:style>
  <w:style w:type="paragraph" w:customStyle="1" w:styleId="BodyTextHidden3">
    <w:name w:val="Body Text Hidden 3"/>
    <w:basedOn w:val="Normal"/>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Normal"/>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0">
    <w:name w:val="heading3"/>
    <w:basedOn w:val="Normal"/>
    <w:semiHidden/>
    <w:rsid w:val="00627C2D"/>
    <w:pPr>
      <w:numPr>
        <w:numId w:val="3"/>
      </w:numPr>
      <w:overflowPunct w:val="0"/>
      <w:autoSpaceDE w:val="0"/>
      <w:autoSpaceDN w:val="0"/>
      <w:adjustRightInd w:val="0"/>
      <w:jc w:val="right"/>
      <w:textAlignment w:val="baseline"/>
    </w:pPr>
    <w:rPr>
      <w:b/>
      <w:szCs w:val="20"/>
    </w:rPr>
  </w:style>
  <w:style w:type="character" w:styleId="Strong">
    <w:name w:val="Strong"/>
    <w:qFormat/>
    <w:rsid w:val="00627C2D"/>
    <w:rPr>
      <w:b/>
      <w:bCs/>
    </w:rPr>
  </w:style>
  <w:style w:type="paragraph" w:customStyle="1" w:styleId="InstructionalTable">
    <w:name w:val="Instructional Table"/>
    <w:basedOn w:val="Normal"/>
    <w:rsid w:val="00627C2D"/>
    <w:rPr>
      <w:i/>
      <w:color w:val="0000FF"/>
      <w:sz w:val="20"/>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rsid w:val="00627C2D"/>
    <w:rPr>
      <w:sz w:val="20"/>
      <w:szCs w:val="20"/>
    </w:rPr>
  </w:style>
  <w:style w:type="character" w:styleId="FootnoteReference">
    <w:name w:val="footnote reference"/>
    <w:semiHidden/>
    <w:rsid w:val="00627C2D"/>
    <w:rPr>
      <w:vertAlign w:val="superscript"/>
    </w:rPr>
  </w:style>
  <w:style w:type="character" w:styleId="Emphasis">
    <w:name w:val="Emphasis"/>
    <w:qFormat/>
    <w:rsid w:val="00627C2D"/>
    <w:rPr>
      <w:i/>
      <w:iCs/>
    </w:rPr>
  </w:style>
  <w:style w:type="character" w:customStyle="1" w:styleId="BodyTextChar">
    <w:name w:val="Body Text Char"/>
    <w:link w:val="BodyText"/>
    <w:rsid w:val="00627C2D"/>
    <w:rPr>
      <w:iCs/>
      <w:sz w:val="22"/>
      <w:szCs w:val="22"/>
      <w:lang w:val="en-US" w:eastAsia="en-US" w:bidi="ar-SA"/>
    </w:rPr>
  </w:style>
  <w:style w:type="paragraph" w:customStyle="1" w:styleId="InstructionalText3">
    <w:name w:val="Instructional Text 3"/>
    <w:basedOn w:val="InstructionalText1"/>
    <w:next w:val="BodyText3"/>
    <w:rsid w:val="00627C2D"/>
    <w:pPr>
      <w:ind w:left="1260"/>
    </w:pPr>
  </w:style>
  <w:style w:type="paragraph" w:customStyle="1" w:styleId="Contents">
    <w:name w:val="Contents"/>
    <w:basedOn w:val="Subtitle"/>
    <w:rsid w:val="00627C2D"/>
    <w:rPr>
      <w:b/>
      <w:i w:val="0"/>
      <w:sz w:val="22"/>
      <w:szCs w:val="24"/>
    </w:rPr>
  </w:style>
  <w:style w:type="paragraph" w:customStyle="1" w:styleId="Title2">
    <w:name w:val="Title 2"/>
    <w:basedOn w:val="Title"/>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BodyText"/>
    <w:next w:val="BodyText"/>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Heading3"/>
    <w:semiHidden/>
    <w:rsid w:val="00627C2D"/>
  </w:style>
  <w:style w:type="paragraph" w:customStyle="1" w:styleId="StyleHeading3TimesNewRoman11pt1">
    <w:name w:val="Style Heading 3 + Times New Roman 11 pt1"/>
    <w:basedOn w:val="Heading3"/>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BodyText"/>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BodyText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BodyText"/>
    <w:rsid w:val="00627C2D"/>
    <w:rPr>
      <w:sz w:val="16"/>
    </w:rPr>
  </w:style>
  <w:style w:type="paragraph" w:customStyle="1" w:styleId="InstructionalBullet1">
    <w:name w:val="Instructional Bullet 1"/>
    <w:basedOn w:val="Normal"/>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BodyText"/>
    <w:rsid w:val="00627C2D"/>
    <w:pPr>
      <w:numPr>
        <w:numId w:val="8"/>
      </w:numPr>
      <w:tabs>
        <w:tab w:val="clear" w:pos="1080"/>
        <w:tab w:val="num" w:pos="900"/>
      </w:tabs>
      <w:ind w:left="900"/>
    </w:pPr>
  </w:style>
  <w:style w:type="paragraph" w:customStyle="1" w:styleId="BodyBullet2">
    <w:name w:val="Body Bullet 2"/>
    <w:basedOn w:val="BodyText"/>
    <w:rsid w:val="00627C2D"/>
    <w:pPr>
      <w:numPr>
        <w:numId w:val="10"/>
      </w:numPr>
      <w:tabs>
        <w:tab w:val="clear" w:pos="1800"/>
        <w:tab w:val="num" w:pos="1260"/>
      </w:tabs>
      <w:ind w:left="1260"/>
    </w:pPr>
  </w:style>
  <w:style w:type="paragraph" w:customStyle="1" w:styleId="BodyBullet3">
    <w:name w:val="Body Bullet 3"/>
    <w:basedOn w:val="BodyText"/>
    <w:rsid w:val="00627C2D"/>
    <w:pPr>
      <w:numPr>
        <w:numId w:val="9"/>
      </w:numPr>
      <w:tabs>
        <w:tab w:val="clear" w:pos="1080"/>
        <w:tab w:val="num" w:pos="1620"/>
      </w:tabs>
      <w:ind w:left="1440" w:hanging="180"/>
    </w:pPr>
  </w:style>
  <w:style w:type="table" w:styleId="TableGrid">
    <w:name w:val="Table Grid"/>
    <w:basedOn w:val="TableNormal"/>
    <w:semiHidden/>
    <w:rsid w:val="00627C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Numbered1">
    <w:name w:val="Body Numbered 1"/>
    <w:basedOn w:val="Normal"/>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Normal"/>
    <w:rsid w:val="00627C2D"/>
    <w:pPr>
      <w:keepNext/>
      <w:keepLines/>
      <w:numPr>
        <w:numId w:val="13"/>
      </w:numPr>
    </w:pPr>
    <w:rPr>
      <w:rFonts w:eastAsia="Arial Unicode MS"/>
    </w:rPr>
  </w:style>
  <w:style w:type="paragraph" w:customStyle="1" w:styleId="BodyNumbered3">
    <w:name w:val="Body Numbered 3"/>
    <w:basedOn w:val="Normal"/>
    <w:rsid w:val="00627C2D"/>
    <w:pPr>
      <w:keepNext/>
      <w:keepLines/>
      <w:tabs>
        <w:tab w:val="num" w:pos="1620"/>
      </w:tabs>
      <w:ind w:left="1620" w:hanging="360"/>
    </w:pPr>
    <w:rPr>
      <w:rFonts w:eastAsia="Arial Unicode MS"/>
    </w:rPr>
  </w:style>
  <w:style w:type="paragraph" w:customStyle="1" w:styleId="BodyLettered1">
    <w:name w:val="Body Lettered 1"/>
    <w:basedOn w:val="Normal"/>
    <w:rsid w:val="00627C2D"/>
    <w:pPr>
      <w:keepNext/>
      <w:keepLines/>
      <w:numPr>
        <w:numId w:val="15"/>
      </w:numPr>
      <w:tabs>
        <w:tab w:val="clear" w:pos="288"/>
        <w:tab w:val="num" w:pos="1260"/>
      </w:tabs>
      <w:ind w:left="1260" w:hanging="360"/>
    </w:pPr>
  </w:style>
  <w:style w:type="paragraph" w:customStyle="1" w:styleId="BodyLettered2">
    <w:name w:val="Body Lettered 2"/>
    <w:basedOn w:val="Normal"/>
    <w:rsid w:val="00627C2D"/>
    <w:pPr>
      <w:keepNext/>
      <w:keepLines/>
      <w:numPr>
        <w:numId w:val="16"/>
      </w:numPr>
      <w:tabs>
        <w:tab w:val="clear" w:pos="288"/>
        <w:tab w:val="num" w:pos="1620"/>
      </w:tabs>
      <w:ind w:left="1620" w:hanging="360"/>
    </w:pPr>
  </w:style>
  <w:style w:type="paragraph" w:customStyle="1" w:styleId="BodyLettered3">
    <w:name w:val="Body Lettered 3"/>
    <w:basedOn w:val="Normal"/>
    <w:rsid w:val="00627C2D"/>
    <w:pPr>
      <w:keepNext/>
      <w:keepLines/>
      <w:numPr>
        <w:numId w:val="17"/>
      </w:numPr>
      <w:tabs>
        <w:tab w:val="clear" w:pos="288"/>
        <w:tab w:val="num" w:pos="1980"/>
      </w:tabs>
      <w:ind w:left="1980" w:hanging="360"/>
    </w:pPr>
  </w:style>
  <w:style w:type="numbering" w:styleId="111111">
    <w:name w:val="Outline List 2"/>
    <w:basedOn w:val="NoList"/>
    <w:semiHidden/>
    <w:rsid w:val="00627C2D"/>
    <w:pPr>
      <w:numPr>
        <w:numId w:val="18"/>
      </w:numPr>
    </w:pPr>
  </w:style>
  <w:style w:type="numbering" w:styleId="1ai">
    <w:name w:val="Outline List 1"/>
    <w:basedOn w:val="NoList"/>
    <w:semiHidden/>
    <w:rsid w:val="00627C2D"/>
    <w:pPr>
      <w:numPr>
        <w:numId w:val="19"/>
      </w:numPr>
    </w:pPr>
  </w:style>
  <w:style w:type="numbering" w:styleId="ArticleSection">
    <w:name w:val="Outline List 3"/>
    <w:basedOn w:val="NoList"/>
    <w:semiHidden/>
    <w:rsid w:val="00627C2D"/>
    <w:pPr>
      <w:numPr>
        <w:numId w:val="20"/>
      </w:numPr>
    </w:pPr>
  </w:style>
  <w:style w:type="paragraph" w:styleId="BlockText">
    <w:name w:val="Block Text"/>
    <w:basedOn w:val="Normal"/>
    <w:semiHidden/>
    <w:rsid w:val="00627C2D"/>
    <w:pPr>
      <w:spacing w:after="120"/>
      <w:ind w:left="1440" w:right="1440"/>
    </w:pPr>
  </w:style>
  <w:style w:type="paragraph" w:styleId="BodyTextFirstIndent">
    <w:name w:val="Body Text First Indent"/>
    <w:basedOn w:val="BodyText"/>
    <w:semiHidden/>
    <w:rsid w:val="00627C2D"/>
    <w:pPr>
      <w:autoSpaceDE/>
      <w:autoSpaceDN/>
      <w:adjustRightInd/>
      <w:spacing w:after="120"/>
      <w:ind w:left="0" w:firstLine="210"/>
    </w:pPr>
    <w:rPr>
      <w:iCs w:val="0"/>
      <w:szCs w:val="24"/>
    </w:rPr>
  </w:style>
  <w:style w:type="paragraph" w:styleId="BodyTextFirstIndent2">
    <w:name w:val="Body Text First Indent 2"/>
    <w:basedOn w:val="BodyTextIndent"/>
    <w:semiHidden/>
    <w:rsid w:val="00627C2D"/>
    <w:pPr>
      <w:autoSpaceDE/>
      <w:autoSpaceDN/>
      <w:adjustRightInd/>
      <w:spacing w:after="120"/>
      <w:ind w:firstLine="210"/>
    </w:pPr>
    <w:rPr>
      <w:i w:val="0"/>
      <w:iCs w:val="0"/>
      <w:vanish w:val="0"/>
      <w:color w:val="auto"/>
    </w:rPr>
  </w:style>
  <w:style w:type="paragraph" w:styleId="Closing">
    <w:name w:val="Closing"/>
    <w:basedOn w:val="Normal"/>
    <w:semiHidden/>
    <w:rsid w:val="00627C2D"/>
    <w:pPr>
      <w:ind w:left="4320"/>
    </w:pPr>
  </w:style>
  <w:style w:type="paragraph" w:styleId="E-mailSignature">
    <w:name w:val="E-mail Signature"/>
    <w:basedOn w:val="Normal"/>
    <w:semiHidden/>
    <w:rsid w:val="00627C2D"/>
  </w:style>
  <w:style w:type="paragraph" w:styleId="EnvelopeAddress">
    <w:name w:val="envelope address"/>
    <w:basedOn w:val="Normal"/>
    <w:semiHidden/>
    <w:rsid w:val="00627C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627C2D"/>
    <w:rPr>
      <w:rFonts w:ascii="Arial" w:hAnsi="Arial" w:cs="Arial"/>
      <w:sz w:val="20"/>
      <w:szCs w:val="20"/>
    </w:rPr>
  </w:style>
  <w:style w:type="character" w:styleId="HTMLAcronym">
    <w:name w:val="HTML Acronym"/>
    <w:basedOn w:val="DefaultParagraphFont"/>
    <w:semiHidden/>
    <w:rsid w:val="00627C2D"/>
  </w:style>
  <w:style w:type="paragraph" w:styleId="HTMLAddress">
    <w:name w:val="HTML Address"/>
    <w:basedOn w:val="Normal"/>
    <w:semiHidden/>
    <w:rsid w:val="00627C2D"/>
    <w:rPr>
      <w:i/>
      <w:iCs/>
    </w:rPr>
  </w:style>
  <w:style w:type="character" w:styleId="HTMLCite">
    <w:name w:val="HTML Cite"/>
    <w:semiHidden/>
    <w:rsid w:val="00627C2D"/>
    <w:rPr>
      <w:i/>
      <w:iCs/>
    </w:rPr>
  </w:style>
  <w:style w:type="character" w:styleId="HTMLCode">
    <w:name w:val="HTML Code"/>
    <w:semiHidden/>
    <w:rsid w:val="00627C2D"/>
    <w:rPr>
      <w:rFonts w:ascii="Courier New" w:hAnsi="Courier New" w:cs="Courier New"/>
      <w:sz w:val="20"/>
      <w:szCs w:val="20"/>
    </w:rPr>
  </w:style>
  <w:style w:type="character" w:styleId="HTMLDefinition">
    <w:name w:val="HTML Definition"/>
    <w:semiHidden/>
    <w:rsid w:val="00627C2D"/>
    <w:rPr>
      <w:i/>
      <w:iCs/>
    </w:rPr>
  </w:style>
  <w:style w:type="character" w:styleId="HTMLKeyboard">
    <w:name w:val="HTML Keyboard"/>
    <w:semiHidden/>
    <w:rsid w:val="00627C2D"/>
    <w:rPr>
      <w:rFonts w:ascii="Courier New" w:hAnsi="Courier New" w:cs="Courier New"/>
      <w:sz w:val="20"/>
      <w:szCs w:val="20"/>
    </w:rPr>
  </w:style>
  <w:style w:type="paragraph" w:styleId="HTMLPreformatted">
    <w:name w:val="HTML Preformatted"/>
    <w:basedOn w:val="Normal"/>
    <w:semiHidden/>
    <w:rsid w:val="00627C2D"/>
    <w:rPr>
      <w:rFonts w:ascii="Courier New" w:hAnsi="Courier New" w:cs="Courier New"/>
      <w:sz w:val="20"/>
      <w:szCs w:val="20"/>
    </w:rPr>
  </w:style>
  <w:style w:type="character" w:styleId="HTMLSample">
    <w:name w:val="HTML Sample"/>
    <w:semiHidden/>
    <w:rsid w:val="00627C2D"/>
    <w:rPr>
      <w:rFonts w:ascii="Courier New" w:hAnsi="Courier New" w:cs="Courier New"/>
    </w:rPr>
  </w:style>
  <w:style w:type="character" w:styleId="HTMLTypewriter">
    <w:name w:val="HTML Typewriter"/>
    <w:semiHidden/>
    <w:rsid w:val="00627C2D"/>
    <w:rPr>
      <w:rFonts w:ascii="Courier New" w:hAnsi="Courier New" w:cs="Courier New"/>
      <w:sz w:val="20"/>
      <w:szCs w:val="20"/>
    </w:rPr>
  </w:style>
  <w:style w:type="character" w:styleId="HTMLVariable">
    <w:name w:val="HTML Variable"/>
    <w:semiHidden/>
    <w:rsid w:val="00627C2D"/>
    <w:rPr>
      <w:i/>
      <w:iCs/>
    </w:rPr>
  </w:style>
  <w:style w:type="character" w:styleId="LineNumber">
    <w:name w:val="line number"/>
    <w:basedOn w:val="DefaultParagraphFont"/>
    <w:semiHidden/>
    <w:rsid w:val="00627C2D"/>
  </w:style>
  <w:style w:type="paragraph" w:styleId="List">
    <w:name w:val="List"/>
    <w:basedOn w:val="Normal"/>
    <w:semiHidden/>
    <w:rsid w:val="00627C2D"/>
    <w:pPr>
      <w:ind w:left="360" w:hanging="360"/>
    </w:pPr>
  </w:style>
  <w:style w:type="paragraph" w:styleId="List2">
    <w:name w:val="List 2"/>
    <w:basedOn w:val="Normal"/>
    <w:semiHidden/>
    <w:rsid w:val="00627C2D"/>
    <w:pPr>
      <w:ind w:left="720" w:hanging="360"/>
    </w:pPr>
  </w:style>
  <w:style w:type="paragraph" w:styleId="List3">
    <w:name w:val="List 3"/>
    <w:basedOn w:val="Normal"/>
    <w:semiHidden/>
    <w:rsid w:val="00627C2D"/>
    <w:pPr>
      <w:ind w:left="1080" w:hanging="360"/>
    </w:pPr>
  </w:style>
  <w:style w:type="paragraph" w:styleId="List4">
    <w:name w:val="List 4"/>
    <w:basedOn w:val="Normal"/>
    <w:semiHidden/>
    <w:rsid w:val="00627C2D"/>
    <w:pPr>
      <w:ind w:left="1440" w:hanging="360"/>
    </w:pPr>
  </w:style>
  <w:style w:type="paragraph" w:styleId="List5">
    <w:name w:val="List 5"/>
    <w:basedOn w:val="Normal"/>
    <w:semiHidden/>
    <w:rsid w:val="00627C2D"/>
    <w:pPr>
      <w:ind w:left="1800" w:hanging="360"/>
    </w:pPr>
  </w:style>
  <w:style w:type="paragraph" w:styleId="ListBullet">
    <w:name w:val="List Bullet"/>
    <w:basedOn w:val="Normal"/>
    <w:autoRedefine/>
    <w:semiHidden/>
    <w:rsid w:val="00627C2D"/>
    <w:pPr>
      <w:numPr>
        <w:numId w:val="11"/>
      </w:numPr>
    </w:pPr>
  </w:style>
  <w:style w:type="paragraph" w:styleId="ListBullet2">
    <w:name w:val="List Bullet 2"/>
    <w:basedOn w:val="Normal"/>
    <w:autoRedefine/>
    <w:semiHidden/>
    <w:rsid w:val="00627C2D"/>
    <w:pPr>
      <w:numPr>
        <w:numId w:val="2"/>
      </w:numPr>
    </w:pPr>
  </w:style>
  <w:style w:type="paragraph" w:styleId="ListBullet3">
    <w:name w:val="List Bullet 3"/>
    <w:basedOn w:val="Normal"/>
    <w:autoRedefine/>
    <w:semiHidden/>
    <w:rsid w:val="00627C2D"/>
    <w:pPr>
      <w:numPr>
        <w:numId w:val="21"/>
      </w:numPr>
    </w:pPr>
  </w:style>
  <w:style w:type="paragraph" w:styleId="ListBullet4">
    <w:name w:val="List Bullet 4"/>
    <w:basedOn w:val="Normal"/>
    <w:autoRedefine/>
    <w:semiHidden/>
    <w:rsid w:val="00627C2D"/>
    <w:pPr>
      <w:numPr>
        <w:numId w:val="22"/>
      </w:numPr>
    </w:pPr>
  </w:style>
  <w:style w:type="paragraph" w:styleId="ListBullet5">
    <w:name w:val="List Bullet 5"/>
    <w:basedOn w:val="Normal"/>
    <w:autoRedefine/>
    <w:semiHidden/>
    <w:rsid w:val="00627C2D"/>
    <w:pPr>
      <w:numPr>
        <w:numId w:val="23"/>
      </w:numPr>
    </w:pPr>
  </w:style>
  <w:style w:type="paragraph" w:styleId="ListContinue">
    <w:name w:val="List Continue"/>
    <w:basedOn w:val="Normal"/>
    <w:semiHidden/>
    <w:rsid w:val="00627C2D"/>
    <w:pPr>
      <w:spacing w:after="120"/>
      <w:ind w:left="360"/>
    </w:pPr>
  </w:style>
  <w:style w:type="paragraph" w:styleId="ListContinue2">
    <w:name w:val="List Continue 2"/>
    <w:basedOn w:val="Normal"/>
    <w:semiHidden/>
    <w:rsid w:val="00627C2D"/>
    <w:pPr>
      <w:spacing w:after="120"/>
      <w:ind w:left="720"/>
    </w:pPr>
  </w:style>
  <w:style w:type="paragraph" w:styleId="ListContinue3">
    <w:name w:val="List Continue 3"/>
    <w:basedOn w:val="Normal"/>
    <w:semiHidden/>
    <w:rsid w:val="00627C2D"/>
    <w:pPr>
      <w:spacing w:after="120"/>
      <w:ind w:left="1080"/>
    </w:pPr>
  </w:style>
  <w:style w:type="paragraph" w:styleId="ListContinue4">
    <w:name w:val="List Continue 4"/>
    <w:basedOn w:val="Normal"/>
    <w:semiHidden/>
    <w:rsid w:val="00627C2D"/>
    <w:pPr>
      <w:spacing w:after="120"/>
      <w:ind w:left="1440"/>
    </w:pPr>
  </w:style>
  <w:style w:type="paragraph" w:styleId="ListContinue5">
    <w:name w:val="List Continue 5"/>
    <w:basedOn w:val="Normal"/>
    <w:semiHidden/>
    <w:rsid w:val="00627C2D"/>
    <w:pPr>
      <w:spacing w:after="120"/>
      <w:ind w:left="1800"/>
    </w:pPr>
  </w:style>
  <w:style w:type="paragraph" w:styleId="ListNumber">
    <w:name w:val="List Number"/>
    <w:basedOn w:val="Normal"/>
    <w:semiHidden/>
    <w:rsid w:val="00627C2D"/>
    <w:pPr>
      <w:numPr>
        <w:numId w:val="24"/>
      </w:numPr>
    </w:pPr>
  </w:style>
  <w:style w:type="paragraph" w:styleId="ListNumber2">
    <w:name w:val="List Number 2"/>
    <w:basedOn w:val="Normal"/>
    <w:semiHidden/>
    <w:rsid w:val="00627C2D"/>
    <w:pPr>
      <w:numPr>
        <w:numId w:val="25"/>
      </w:numPr>
    </w:pPr>
  </w:style>
  <w:style w:type="paragraph" w:styleId="ListNumber3">
    <w:name w:val="List Number 3"/>
    <w:basedOn w:val="Normal"/>
    <w:semiHidden/>
    <w:rsid w:val="00627C2D"/>
    <w:pPr>
      <w:numPr>
        <w:numId w:val="26"/>
      </w:numPr>
    </w:pPr>
  </w:style>
  <w:style w:type="paragraph" w:styleId="ListNumber4">
    <w:name w:val="List Number 4"/>
    <w:basedOn w:val="Normal"/>
    <w:semiHidden/>
    <w:rsid w:val="00627C2D"/>
    <w:pPr>
      <w:numPr>
        <w:numId w:val="27"/>
      </w:numPr>
    </w:pPr>
  </w:style>
  <w:style w:type="paragraph" w:styleId="ListNumber5">
    <w:name w:val="List Number 5"/>
    <w:basedOn w:val="Normal"/>
    <w:semiHidden/>
    <w:rsid w:val="00627C2D"/>
    <w:pPr>
      <w:numPr>
        <w:numId w:val="28"/>
      </w:numPr>
    </w:pPr>
  </w:style>
  <w:style w:type="paragraph" w:styleId="MessageHeader">
    <w:name w:val="Message Header"/>
    <w:basedOn w:val="Normal"/>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627C2D"/>
    <w:rPr>
      <w:sz w:val="24"/>
    </w:rPr>
  </w:style>
  <w:style w:type="paragraph" w:styleId="NormalIndent">
    <w:name w:val="Normal Indent"/>
    <w:basedOn w:val="Normal"/>
    <w:semiHidden/>
    <w:rsid w:val="00627C2D"/>
    <w:pPr>
      <w:ind w:left="720"/>
    </w:pPr>
  </w:style>
  <w:style w:type="paragraph" w:styleId="NoteHeading">
    <w:name w:val="Note Heading"/>
    <w:basedOn w:val="Normal"/>
    <w:next w:val="Normal"/>
    <w:semiHidden/>
    <w:rsid w:val="00627C2D"/>
  </w:style>
  <w:style w:type="paragraph" w:styleId="PlainText">
    <w:name w:val="Plain Text"/>
    <w:basedOn w:val="Normal"/>
    <w:semiHidden/>
    <w:rsid w:val="00627C2D"/>
    <w:rPr>
      <w:rFonts w:ascii="Courier New" w:hAnsi="Courier New" w:cs="Courier New"/>
      <w:sz w:val="20"/>
      <w:szCs w:val="20"/>
    </w:rPr>
  </w:style>
  <w:style w:type="paragraph" w:styleId="Salutation">
    <w:name w:val="Salutation"/>
    <w:basedOn w:val="Normal"/>
    <w:next w:val="Normal"/>
    <w:semiHidden/>
    <w:rsid w:val="00627C2D"/>
  </w:style>
  <w:style w:type="paragraph" w:styleId="Signature">
    <w:name w:val="Signature"/>
    <w:basedOn w:val="Normal"/>
    <w:semiHidden/>
    <w:rsid w:val="00627C2D"/>
    <w:pPr>
      <w:ind w:left="4320"/>
    </w:pPr>
  </w:style>
  <w:style w:type="table" w:styleId="Table3Deffects1">
    <w:name w:val="Table 3D effects 1"/>
    <w:basedOn w:val="TableNormal"/>
    <w:semiHidden/>
    <w:rsid w:val="00627C2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27C2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27C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27C2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27C2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27C2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27C2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27C2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27C2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27C2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27C2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27C2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27C2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27C2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27C2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27C2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27C2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27C2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27C2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27C2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27C2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27C2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27C2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27C2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27C2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27C2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27C2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27C2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27C2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27C2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27C2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27C2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27C2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27C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627C2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27C2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27C2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BodyText3"/>
    <w:rsid w:val="00627C2D"/>
    <w:pPr>
      <w:ind w:left="1620"/>
    </w:pPr>
    <w:rPr>
      <w:rFonts w:eastAsia="Arial Unicode MS"/>
    </w:rPr>
  </w:style>
  <w:style w:type="paragraph" w:styleId="ListParagraph">
    <w:name w:val="List Paragraph"/>
    <w:basedOn w:val="Normal"/>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edbiq.org/std_specs/techguidelines/softwarearchitecture.pdf" TargetMode="External"/><Relationship Id="rId18" Type="http://schemas.openxmlformats.org/officeDocument/2006/relationships/image" Target="media/image5.emf"/><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yperlink" Target="http://www.mono-project.com/ASP.NET" TargetMode="External"/><Relationship Id="rId17" Type="http://schemas.openxmlformats.org/officeDocument/2006/relationships/image" Target="media/image4.emf"/><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3.software.ibm.com/ibmdl/pub/software/rational/web/whitepapers/2003/Pbk4p1.pdf" TargetMode="External"/><Relationship Id="rId22" Type="http://schemas.openxmlformats.org/officeDocument/2006/relationships/image" Target="media/image9.emf"/><Relationship Id="rId27" Type="http://schemas.openxmlformats.org/officeDocument/2006/relationships/image" Target="media/image14.jpe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BC7A9-D177-4B5B-96B3-678F3F53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28</Pages>
  <Words>4360</Words>
  <Characters>28740</Characters>
  <Application>Microsoft Office Word</Application>
  <DocSecurity>0</DocSecurity>
  <Lines>239</Lines>
  <Paragraphs>66</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33034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Tom</cp:lastModifiedBy>
  <cp:revision>9</cp:revision>
  <cp:lastPrinted>2004-03-05T08:12:00Z</cp:lastPrinted>
  <dcterms:created xsi:type="dcterms:W3CDTF">2013-04-12T03:05:00Z</dcterms:created>
  <dcterms:modified xsi:type="dcterms:W3CDTF">2013-04-12T03:25:00Z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